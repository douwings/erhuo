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D21" w:rsidRDefault="000C4B24" w:rsidP="000C4B24">
      <w:pPr>
        <w:rPr>
          <w:rFonts w:ascii="华文中宋" w:hAnsi="华文中宋"/>
          <w:sz w:val="32"/>
          <w:szCs w:val="32"/>
        </w:rPr>
      </w:pPr>
      <w:r>
        <w:rPr>
          <w:rFonts w:ascii="华文中宋" w:hAnsi="华文中宋" w:hint="eastAsia"/>
          <w:sz w:val="36"/>
          <w:szCs w:val="36"/>
        </w:rPr>
        <w:t xml:space="preserve">               </w:t>
      </w:r>
      <w:proofErr w:type="gramStart"/>
      <w:r>
        <w:rPr>
          <w:rFonts w:ascii="华文中宋" w:hAnsi="华文中宋" w:hint="eastAsia"/>
          <w:sz w:val="36"/>
          <w:szCs w:val="36"/>
        </w:rPr>
        <w:t>二货</w:t>
      </w:r>
      <w:r>
        <w:rPr>
          <w:rFonts w:ascii="华文中宋" w:hAnsi="华文中宋"/>
          <w:sz w:val="36"/>
          <w:szCs w:val="36"/>
        </w:rPr>
        <w:t>—</w:t>
      </w:r>
      <w:proofErr w:type="gramEnd"/>
      <w:r>
        <w:rPr>
          <w:rFonts w:ascii="华文中宋" w:hAnsi="华文中宋" w:hint="eastAsia"/>
          <w:sz w:val="36"/>
          <w:szCs w:val="36"/>
        </w:rPr>
        <w:t>二手商品交易</w:t>
      </w:r>
      <w:r w:rsidR="002A0D21" w:rsidRPr="00B86997">
        <w:rPr>
          <w:rFonts w:ascii="华文中宋" w:hAnsi="华文中宋" w:hint="eastAsia"/>
          <w:sz w:val="36"/>
          <w:szCs w:val="36"/>
        </w:rPr>
        <w:t xml:space="preserve"> </w:t>
      </w:r>
    </w:p>
    <w:p w:rsidR="002A0D21" w:rsidRDefault="002A0D21" w:rsidP="00B86997">
      <w:pPr>
        <w:jc w:val="center"/>
        <w:rPr>
          <w:b/>
          <w:sz w:val="32"/>
          <w:szCs w:val="32"/>
        </w:rPr>
      </w:pPr>
    </w:p>
    <w:p w:rsidR="002A0D21" w:rsidRPr="00C03EB5" w:rsidRDefault="002A0D21" w:rsidP="00B86997">
      <w:pPr>
        <w:snapToGrid w:val="0"/>
        <w:spacing w:line="200" w:lineRule="atLeast"/>
        <w:jc w:val="center"/>
        <w:rPr>
          <w:rFonts w:ascii="黑体" w:eastAsia="黑体"/>
          <w:sz w:val="44"/>
          <w:szCs w:val="44"/>
        </w:rPr>
      </w:pPr>
      <w:r w:rsidRPr="00C03EB5">
        <w:rPr>
          <w:rFonts w:ascii="黑体" w:eastAsia="黑体" w:hint="eastAsia"/>
          <w:sz w:val="44"/>
          <w:szCs w:val="44"/>
        </w:rPr>
        <w:t>目</w:t>
      </w:r>
      <w:r w:rsidRPr="00C03EB5">
        <w:rPr>
          <w:rFonts w:ascii="黑体" w:eastAsia="黑体"/>
          <w:sz w:val="44"/>
          <w:szCs w:val="44"/>
        </w:rPr>
        <w:t xml:space="preserve">    </w:t>
      </w:r>
      <w:r w:rsidRPr="00C03EB5">
        <w:rPr>
          <w:rFonts w:ascii="黑体" w:eastAsia="黑体" w:hint="eastAsia"/>
          <w:sz w:val="44"/>
          <w:szCs w:val="44"/>
        </w:rPr>
        <w:t>录</w:t>
      </w:r>
    </w:p>
    <w:bookmarkStart w:id="0" w:name="_GoBack"/>
    <w:bookmarkEnd w:id="0"/>
    <w:p w:rsidR="00C458B4" w:rsidRPr="002D3BAA" w:rsidRDefault="002A0D21">
      <w:pPr>
        <w:pStyle w:val="10"/>
        <w:tabs>
          <w:tab w:val="right" w:leader="middleDot" w:pos="8290"/>
        </w:tabs>
        <w:rPr>
          <w:rFonts w:ascii="Calibri" w:hAnsi="Calibri"/>
          <w:b w:val="0"/>
          <w:bCs w:val="0"/>
          <w:caps w:val="0"/>
          <w:noProof/>
          <w:sz w:val="21"/>
          <w:szCs w:val="22"/>
        </w:rPr>
      </w:pPr>
      <w:r>
        <w:rPr>
          <w:bCs w:val="0"/>
          <w:caps w:val="0"/>
          <w:sz w:val="30"/>
          <w:szCs w:val="30"/>
        </w:rPr>
        <w:fldChar w:fldCharType="begin"/>
      </w:r>
      <w:r>
        <w:rPr>
          <w:bCs w:val="0"/>
          <w:caps w:val="0"/>
          <w:sz w:val="30"/>
          <w:szCs w:val="30"/>
        </w:rPr>
        <w:instrText xml:space="preserve"> TOC \o "1-3" \h \z \u </w:instrText>
      </w:r>
      <w:r>
        <w:rPr>
          <w:bCs w:val="0"/>
          <w:caps w:val="0"/>
          <w:sz w:val="30"/>
          <w:szCs w:val="30"/>
        </w:rPr>
        <w:fldChar w:fldCharType="separate"/>
      </w:r>
      <w:hyperlink w:anchor="_Toc451503726" w:history="1">
        <w:r w:rsidR="00C458B4" w:rsidRPr="002C6829">
          <w:rPr>
            <w:rStyle w:val="a4"/>
            <w:rFonts w:hint="eastAsia"/>
            <w:noProof/>
          </w:rPr>
          <w:t>引言</w:t>
        </w:r>
        <w:r w:rsidR="00C458B4">
          <w:rPr>
            <w:noProof/>
            <w:webHidden/>
          </w:rPr>
          <w:tab/>
        </w:r>
        <w:r w:rsidR="00C458B4">
          <w:rPr>
            <w:noProof/>
            <w:webHidden/>
          </w:rPr>
          <w:fldChar w:fldCharType="begin"/>
        </w:r>
        <w:r w:rsidR="00C458B4">
          <w:rPr>
            <w:noProof/>
            <w:webHidden/>
          </w:rPr>
          <w:instrText xml:space="preserve"> PAGEREF _Toc451503726 \h </w:instrText>
        </w:r>
        <w:r w:rsidR="00C458B4">
          <w:rPr>
            <w:noProof/>
            <w:webHidden/>
          </w:rPr>
        </w:r>
        <w:r w:rsidR="00C458B4">
          <w:rPr>
            <w:noProof/>
            <w:webHidden/>
          </w:rPr>
          <w:fldChar w:fldCharType="separate"/>
        </w:r>
        <w:r w:rsidR="00C458B4">
          <w:rPr>
            <w:noProof/>
            <w:webHidden/>
          </w:rPr>
          <w:t>1</w:t>
        </w:r>
        <w:r w:rsidR="00C458B4">
          <w:rPr>
            <w:noProof/>
            <w:webHidden/>
          </w:rPr>
          <w:fldChar w:fldCharType="end"/>
        </w:r>
      </w:hyperlink>
    </w:p>
    <w:p w:rsidR="00C458B4" w:rsidRPr="002D3BAA" w:rsidRDefault="00C458B4">
      <w:pPr>
        <w:pStyle w:val="10"/>
        <w:tabs>
          <w:tab w:val="right" w:leader="middleDot" w:pos="8290"/>
        </w:tabs>
        <w:rPr>
          <w:rFonts w:ascii="Calibri" w:hAnsi="Calibri"/>
          <w:b w:val="0"/>
          <w:bCs w:val="0"/>
          <w:caps w:val="0"/>
          <w:noProof/>
          <w:sz w:val="21"/>
          <w:szCs w:val="22"/>
        </w:rPr>
      </w:pPr>
      <w:hyperlink w:anchor="_Toc451503727" w:history="1">
        <w:r w:rsidRPr="002C6829">
          <w:rPr>
            <w:rStyle w:val="a4"/>
            <w:rFonts w:ascii="宋体" w:hAnsi="宋体" w:hint="eastAsia"/>
            <w:noProof/>
          </w:rPr>
          <w:t>第一章</w:t>
        </w:r>
        <w:r w:rsidRPr="002C6829">
          <w:rPr>
            <w:rStyle w:val="a4"/>
            <w:rFonts w:ascii="宋体" w:hAnsi="宋体"/>
            <w:noProof/>
          </w:rPr>
          <w:t xml:space="preserve"> </w:t>
        </w:r>
        <w:r w:rsidRPr="002C6829">
          <w:rPr>
            <w:rStyle w:val="a4"/>
            <w:rFonts w:ascii="宋体" w:hAnsi="宋体" w:hint="eastAsia"/>
            <w:noProof/>
          </w:rPr>
          <w:t>二货</w:t>
        </w:r>
        <w:r w:rsidRPr="002C6829">
          <w:rPr>
            <w:rStyle w:val="a4"/>
            <w:rFonts w:ascii="宋体" w:hAnsi="宋体"/>
            <w:noProof/>
          </w:rPr>
          <w:t>--</w:t>
        </w:r>
        <w:r w:rsidRPr="002C6829">
          <w:rPr>
            <w:rStyle w:val="a4"/>
            <w:rFonts w:hint="eastAsia"/>
            <w:noProof/>
          </w:rPr>
          <w:t>二手交易系统设计概述</w:t>
        </w:r>
        <w:r>
          <w:rPr>
            <w:noProof/>
            <w:webHidden/>
          </w:rPr>
          <w:tab/>
        </w:r>
        <w:r>
          <w:rPr>
            <w:noProof/>
            <w:webHidden/>
          </w:rPr>
          <w:fldChar w:fldCharType="begin"/>
        </w:r>
        <w:r>
          <w:rPr>
            <w:noProof/>
            <w:webHidden/>
          </w:rPr>
          <w:instrText xml:space="preserve"> PAGEREF _Toc451503727 \h </w:instrText>
        </w:r>
        <w:r>
          <w:rPr>
            <w:noProof/>
            <w:webHidden/>
          </w:rPr>
        </w:r>
        <w:r>
          <w:rPr>
            <w:noProof/>
            <w:webHidden/>
          </w:rPr>
          <w:fldChar w:fldCharType="separate"/>
        </w:r>
        <w:r>
          <w:rPr>
            <w:noProof/>
            <w:webHidden/>
          </w:rPr>
          <w:t>2</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28" w:history="1">
        <w:r w:rsidRPr="002C6829">
          <w:rPr>
            <w:rStyle w:val="a4"/>
            <w:rFonts w:ascii="宋体" w:hAnsi="宋体"/>
            <w:noProof/>
          </w:rPr>
          <w:t>1.1</w:t>
        </w:r>
        <w:r w:rsidRPr="002C6829">
          <w:rPr>
            <w:rStyle w:val="a4"/>
            <w:rFonts w:ascii="宋体" w:hAnsi="宋体" w:hint="eastAsia"/>
            <w:noProof/>
          </w:rPr>
          <w:t>二手交易网站的兴起</w:t>
        </w:r>
        <w:r>
          <w:rPr>
            <w:noProof/>
            <w:webHidden/>
          </w:rPr>
          <w:tab/>
        </w:r>
        <w:r>
          <w:rPr>
            <w:noProof/>
            <w:webHidden/>
          </w:rPr>
          <w:fldChar w:fldCharType="begin"/>
        </w:r>
        <w:r>
          <w:rPr>
            <w:noProof/>
            <w:webHidden/>
          </w:rPr>
          <w:instrText xml:space="preserve"> PAGEREF _Toc451503728 \h </w:instrText>
        </w:r>
        <w:r>
          <w:rPr>
            <w:noProof/>
            <w:webHidden/>
          </w:rPr>
        </w:r>
        <w:r>
          <w:rPr>
            <w:noProof/>
            <w:webHidden/>
          </w:rPr>
          <w:fldChar w:fldCharType="separate"/>
        </w:r>
        <w:r>
          <w:rPr>
            <w:noProof/>
            <w:webHidden/>
          </w:rPr>
          <w:t>2</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29" w:history="1">
        <w:r w:rsidRPr="002C6829">
          <w:rPr>
            <w:rStyle w:val="a4"/>
            <w:rFonts w:ascii="宋体" w:hAnsi="宋体"/>
            <w:noProof/>
          </w:rPr>
          <w:t xml:space="preserve">1.2 </w:t>
        </w:r>
        <w:r w:rsidRPr="002C6829">
          <w:rPr>
            <w:rStyle w:val="a4"/>
            <w:rFonts w:ascii="宋体" w:hAnsi="宋体" w:hint="eastAsia"/>
            <w:noProof/>
          </w:rPr>
          <w:t>针对大学生二手交易系统的现状</w:t>
        </w:r>
        <w:r>
          <w:rPr>
            <w:noProof/>
            <w:webHidden/>
          </w:rPr>
          <w:tab/>
        </w:r>
        <w:r>
          <w:rPr>
            <w:noProof/>
            <w:webHidden/>
          </w:rPr>
          <w:fldChar w:fldCharType="begin"/>
        </w:r>
        <w:r>
          <w:rPr>
            <w:noProof/>
            <w:webHidden/>
          </w:rPr>
          <w:instrText xml:space="preserve"> PAGEREF _Toc451503729 \h </w:instrText>
        </w:r>
        <w:r>
          <w:rPr>
            <w:noProof/>
            <w:webHidden/>
          </w:rPr>
        </w:r>
        <w:r>
          <w:rPr>
            <w:noProof/>
            <w:webHidden/>
          </w:rPr>
          <w:fldChar w:fldCharType="separate"/>
        </w:r>
        <w:r>
          <w:rPr>
            <w:noProof/>
            <w:webHidden/>
          </w:rPr>
          <w:t>2</w:t>
        </w:r>
        <w:r>
          <w:rPr>
            <w:noProof/>
            <w:webHidden/>
          </w:rPr>
          <w:fldChar w:fldCharType="end"/>
        </w:r>
      </w:hyperlink>
    </w:p>
    <w:p w:rsidR="00C458B4" w:rsidRPr="002D3BAA" w:rsidRDefault="00C458B4">
      <w:pPr>
        <w:pStyle w:val="10"/>
        <w:tabs>
          <w:tab w:val="right" w:leader="middleDot" w:pos="8290"/>
        </w:tabs>
        <w:rPr>
          <w:rFonts w:ascii="Calibri" w:hAnsi="Calibri"/>
          <w:b w:val="0"/>
          <w:bCs w:val="0"/>
          <w:caps w:val="0"/>
          <w:noProof/>
          <w:sz w:val="21"/>
          <w:szCs w:val="22"/>
        </w:rPr>
      </w:pPr>
      <w:hyperlink w:anchor="_Toc451503730" w:history="1">
        <w:r w:rsidRPr="002C6829">
          <w:rPr>
            <w:rStyle w:val="a4"/>
            <w:rFonts w:ascii="宋体" w:hAnsi="宋体" w:hint="eastAsia"/>
            <w:noProof/>
          </w:rPr>
          <w:t>第二章</w:t>
        </w:r>
        <w:r w:rsidRPr="002C6829">
          <w:rPr>
            <w:rStyle w:val="a4"/>
            <w:rFonts w:ascii="宋体" w:hAnsi="宋体"/>
            <w:noProof/>
          </w:rPr>
          <w:t xml:space="preserve"> </w:t>
        </w:r>
        <w:r w:rsidRPr="002C6829">
          <w:rPr>
            <w:rStyle w:val="a4"/>
            <w:noProof/>
          </w:rPr>
          <w:t xml:space="preserve"> </w:t>
        </w:r>
        <w:r w:rsidRPr="002C6829">
          <w:rPr>
            <w:rStyle w:val="a4"/>
            <w:rFonts w:hint="eastAsia"/>
            <w:noProof/>
          </w:rPr>
          <w:t>技术介绍</w:t>
        </w:r>
        <w:r>
          <w:rPr>
            <w:noProof/>
            <w:webHidden/>
          </w:rPr>
          <w:tab/>
        </w:r>
        <w:r>
          <w:rPr>
            <w:noProof/>
            <w:webHidden/>
          </w:rPr>
          <w:fldChar w:fldCharType="begin"/>
        </w:r>
        <w:r>
          <w:rPr>
            <w:noProof/>
            <w:webHidden/>
          </w:rPr>
          <w:instrText xml:space="preserve"> PAGEREF _Toc451503730 \h </w:instrText>
        </w:r>
        <w:r>
          <w:rPr>
            <w:noProof/>
            <w:webHidden/>
          </w:rPr>
        </w:r>
        <w:r>
          <w:rPr>
            <w:noProof/>
            <w:webHidden/>
          </w:rPr>
          <w:fldChar w:fldCharType="separate"/>
        </w:r>
        <w:r>
          <w:rPr>
            <w:noProof/>
            <w:webHidden/>
          </w:rPr>
          <w:t>3</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31" w:history="1">
        <w:r w:rsidRPr="002C6829">
          <w:rPr>
            <w:rStyle w:val="a4"/>
            <w:rFonts w:ascii="宋体" w:hAnsi="宋体"/>
            <w:noProof/>
          </w:rPr>
          <w:t xml:space="preserve">2.1 </w:t>
        </w:r>
        <w:r w:rsidRPr="002C6829">
          <w:rPr>
            <w:rStyle w:val="a4"/>
            <w:noProof/>
          </w:rPr>
          <w:t>B/S</w:t>
        </w:r>
        <w:r w:rsidRPr="002C6829">
          <w:rPr>
            <w:rStyle w:val="a4"/>
            <w:rFonts w:ascii="宋体" w:hAnsi="宋体" w:hint="eastAsia"/>
            <w:noProof/>
          </w:rPr>
          <w:t>结构</w:t>
        </w:r>
        <w:r>
          <w:rPr>
            <w:noProof/>
            <w:webHidden/>
          </w:rPr>
          <w:tab/>
        </w:r>
        <w:r>
          <w:rPr>
            <w:noProof/>
            <w:webHidden/>
          </w:rPr>
          <w:fldChar w:fldCharType="begin"/>
        </w:r>
        <w:r>
          <w:rPr>
            <w:noProof/>
            <w:webHidden/>
          </w:rPr>
          <w:instrText xml:space="preserve"> PAGEREF _Toc451503731 \h </w:instrText>
        </w:r>
        <w:r>
          <w:rPr>
            <w:noProof/>
            <w:webHidden/>
          </w:rPr>
        </w:r>
        <w:r>
          <w:rPr>
            <w:noProof/>
            <w:webHidden/>
          </w:rPr>
          <w:fldChar w:fldCharType="separate"/>
        </w:r>
        <w:r>
          <w:rPr>
            <w:noProof/>
            <w:webHidden/>
          </w:rPr>
          <w:t>3</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32" w:history="1">
        <w:r w:rsidRPr="002C6829">
          <w:rPr>
            <w:rStyle w:val="a4"/>
            <w:rFonts w:ascii="宋体" w:hAnsi="宋体"/>
            <w:noProof/>
          </w:rPr>
          <w:t xml:space="preserve">2.2 </w:t>
        </w:r>
        <w:r w:rsidRPr="002C6829">
          <w:rPr>
            <w:rStyle w:val="a4"/>
            <w:rFonts w:ascii="宋体" w:hAnsi="宋体" w:hint="eastAsia"/>
            <w:noProof/>
          </w:rPr>
          <w:t>系统开发技术的选择</w:t>
        </w:r>
        <w:r>
          <w:rPr>
            <w:noProof/>
            <w:webHidden/>
          </w:rPr>
          <w:tab/>
        </w:r>
        <w:r>
          <w:rPr>
            <w:noProof/>
            <w:webHidden/>
          </w:rPr>
          <w:fldChar w:fldCharType="begin"/>
        </w:r>
        <w:r>
          <w:rPr>
            <w:noProof/>
            <w:webHidden/>
          </w:rPr>
          <w:instrText xml:space="preserve"> PAGEREF _Toc451503732 \h </w:instrText>
        </w:r>
        <w:r>
          <w:rPr>
            <w:noProof/>
            <w:webHidden/>
          </w:rPr>
        </w:r>
        <w:r>
          <w:rPr>
            <w:noProof/>
            <w:webHidden/>
          </w:rPr>
          <w:fldChar w:fldCharType="separate"/>
        </w:r>
        <w:r>
          <w:rPr>
            <w:noProof/>
            <w:webHidden/>
          </w:rPr>
          <w:t>4</w:t>
        </w:r>
        <w:r>
          <w:rPr>
            <w:noProof/>
            <w:webHidden/>
          </w:rPr>
          <w:fldChar w:fldCharType="end"/>
        </w:r>
      </w:hyperlink>
    </w:p>
    <w:p w:rsidR="00C458B4" w:rsidRPr="002D3BAA" w:rsidRDefault="00C458B4">
      <w:pPr>
        <w:pStyle w:val="10"/>
        <w:tabs>
          <w:tab w:val="right" w:leader="middleDot" w:pos="8290"/>
        </w:tabs>
        <w:rPr>
          <w:rFonts w:ascii="Calibri" w:hAnsi="Calibri"/>
          <w:b w:val="0"/>
          <w:bCs w:val="0"/>
          <w:caps w:val="0"/>
          <w:noProof/>
          <w:sz w:val="21"/>
          <w:szCs w:val="22"/>
        </w:rPr>
      </w:pPr>
      <w:hyperlink w:anchor="_Toc451503733" w:history="1">
        <w:r w:rsidRPr="002C6829">
          <w:rPr>
            <w:rStyle w:val="a4"/>
            <w:rFonts w:ascii="宋体" w:hAnsi="宋体" w:hint="eastAsia"/>
            <w:noProof/>
          </w:rPr>
          <w:t>第三章</w:t>
        </w:r>
        <w:r w:rsidRPr="002C6829">
          <w:rPr>
            <w:rStyle w:val="a4"/>
            <w:noProof/>
          </w:rPr>
          <w:t xml:space="preserve"> </w:t>
        </w:r>
        <w:r w:rsidRPr="002C6829">
          <w:rPr>
            <w:rStyle w:val="a4"/>
            <w:rFonts w:hint="eastAsia"/>
            <w:noProof/>
          </w:rPr>
          <w:t>需求分析</w:t>
        </w:r>
        <w:r>
          <w:rPr>
            <w:noProof/>
            <w:webHidden/>
          </w:rPr>
          <w:tab/>
        </w:r>
        <w:r>
          <w:rPr>
            <w:noProof/>
            <w:webHidden/>
          </w:rPr>
          <w:fldChar w:fldCharType="begin"/>
        </w:r>
        <w:r>
          <w:rPr>
            <w:noProof/>
            <w:webHidden/>
          </w:rPr>
          <w:instrText xml:space="preserve"> PAGEREF _Toc451503733 \h </w:instrText>
        </w:r>
        <w:r>
          <w:rPr>
            <w:noProof/>
            <w:webHidden/>
          </w:rPr>
        </w:r>
        <w:r>
          <w:rPr>
            <w:noProof/>
            <w:webHidden/>
          </w:rPr>
          <w:fldChar w:fldCharType="separate"/>
        </w:r>
        <w:r>
          <w:rPr>
            <w:noProof/>
            <w:webHidden/>
          </w:rPr>
          <w:t>9</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34" w:history="1">
        <w:r w:rsidRPr="002C6829">
          <w:rPr>
            <w:rStyle w:val="a4"/>
            <w:rFonts w:ascii="宋体" w:hAnsi="宋体"/>
            <w:noProof/>
          </w:rPr>
          <w:t>3.1</w:t>
        </w:r>
        <w:r w:rsidRPr="002C6829">
          <w:rPr>
            <w:rStyle w:val="a4"/>
            <w:rFonts w:ascii="宋体" w:hAnsi="宋体" w:hint="eastAsia"/>
            <w:noProof/>
          </w:rPr>
          <w:t>网站整体功能需求用例描述</w:t>
        </w:r>
        <w:r>
          <w:rPr>
            <w:noProof/>
            <w:webHidden/>
          </w:rPr>
          <w:tab/>
        </w:r>
        <w:r>
          <w:rPr>
            <w:noProof/>
            <w:webHidden/>
          </w:rPr>
          <w:fldChar w:fldCharType="begin"/>
        </w:r>
        <w:r>
          <w:rPr>
            <w:noProof/>
            <w:webHidden/>
          </w:rPr>
          <w:instrText xml:space="preserve"> PAGEREF _Toc451503734 \h </w:instrText>
        </w:r>
        <w:r>
          <w:rPr>
            <w:noProof/>
            <w:webHidden/>
          </w:rPr>
        </w:r>
        <w:r>
          <w:rPr>
            <w:noProof/>
            <w:webHidden/>
          </w:rPr>
          <w:fldChar w:fldCharType="separate"/>
        </w:r>
        <w:r>
          <w:rPr>
            <w:noProof/>
            <w:webHidden/>
          </w:rPr>
          <w:t>9</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35" w:history="1">
        <w:r w:rsidRPr="002C6829">
          <w:rPr>
            <w:rStyle w:val="a4"/>
            <w:rFonts w:ascii="宋体" w:hAnsi="宋体"/>
            <w:noProof/>
          </w:rPr>
          <w:t xml:space="preserve">3.2 </w:t>
        </w:r>
        <w:r w:rsidRPr="002C6829">
          <w:rPr>
            <w:rStyle w:val="a4"/>
            <w:rFonts w:ascii="宋体" w:hAnsi="宋体" w:hint="eastAsia"/>
            <w:noProof/>
          </w:rPr>
          <w:t>前台功能模块详细用例图</w:t>
        </w:r>
        <w:r>
          <w:rPr>
            <w:noProof/>
            <w:webHidden/>
          </w:rPr>
          <w:tab/>
        </w:r>
        <w:r>
          <w:rPr>
            <w:noProof/>
            <w:webHidden/>
          </w:rPr>
          <w:fldChar w:fldCharType="begin"/>
        </w:r>
        <w:r>
          <w:rPr>
            <w:noProof/>
            <w:webHidden/>
          </w:rPr>
          <w:instrText xml:space="preserve"> PAGEREF _Toc451503735 \h </w:instrText>
        </w:r>
        <w:r>
          <w:rPr>
            <w:noProof/>
            <w:webHidden/>
          </w:rPr>
        </w:r>
        <w:r>
          <w:rPr>
            <w:noProof/>
            <w:webHidden/>
          </w:rPr>
          <w:fldChar w:fldCharType="separate"/>
        </w:r>
        <w:r>
          <w:rPr>
            <w:noProof/>
            <w:webHidden/>
          </w:rPr>
          <w:t>10</w:t>
        </w:r>
        <w:r>
          <w:rPr>
            <w:noProof/>
            <w:webHidden/>
          </w:rPr>
          <w:fldChar w:fldCharType="end"/>
        </w:r>
      </w:hyperlink>
    </w:p>
    <w:p w:rsidR="00C458B4" w:rsidRPr="002D3BAA" w:rsidRDefault="00C458B4">
      <w:pPr>
        <w:pStyle w:val="30"/>
        <w:tabs>
          <w:tab w:val="right" w:leader="middleDot" w:pos="8290"/>
        </w:tabs>
        <w:rPr>
          <w:rFonts w:ascii="Calibri" w:hAnsi="Calibri"/>
          <w:i w:val="0"/>
          <w:iCs w:val="0"/>
          <w:noProof/>
          <w:sz w:val="21"/>
          <w:szCs w:val="22"/>
        </w:rPr>
      </w:pPr>
      <w:hyperlink w:anchor="_Toc451503736" w:history="1">
        <w:r w:rsidRPr="002C6829">
          <w:rPr>
            <w:rStyle w:val="a4"/>
            <w:rFonts w:ascii="宋体" w:hAnsi="宋体"/>
            <w:b/>
            <w:noProof/>
          </w:rPr>
          <w:t>3.4.1</w:t>
        </w:r>
        <w:r w:rsidRPr="002C6829">
          <w:rPr>
            <w:rStyle w:val="a4"/>
            <w:rFonts w:ascii="宋体" w:hAnsi="宋体"/>
            <w:b/>
            <w:noProof/>
            <w:lang w:val="zh-CN"/>
          </w:rPr>
          <w:t xml:space="preserve"> </w:t>
        </w:r>
        <w:r w:rsidRPr="002C6829">
          <w:rPr>
            <w:rStyle w:val="a4"/>
            <w:rFonts w:ascii="宋体" w:hAnsi="宋体" w:hint="eastAsia"/>
            <w:b/>
            <w:noProof/>
            <w:lang w:val="zh-CN"/>
          </w:rPr>
          <w:t>硬件环境</w:t>
        </w:r>
        <w:r>
          <w:rPr>
            <w:noProof/>
            <w:webHidden/>
          </w:rPr>
          <w:tab/>
        </w:r>
        <w:r>
          <w:rPr>
            <w:noProof/>
            <w:webHidden/>
          </w:rPr>
          <w:fldChar w:fldCharType="begin"/>
        </w:r>
        <w:r>
          <w:rPr>
            <w:noProof/>
            <w:webHidden/>
          </w:rPr>
          <w:instrText xml:space="preserve"> PAGEREF _Toc451503736 \h </w:instrText>
        </w:r>
        <w:r>
          <w:rPr>
            <w:noProof/>
            <w:webHidden/>
          </w:rPr>
        </w:r>
        <w:r>
          <w:rPr>
            <w:noProof/>
            <w:webHidden/>
          </w:rPr>
          <w:fldChar w:fldCharType="separate"/>
        </w:r>
        <w:r>
          <w:rPr>
            <w:noProof/>
            <w:webHidden/>
          </w:rPr>
          <w:t>12</w:t>
        </w:r>
        <w:r>
          <w:rPr>
            <w:noProof/>
            <w:webHidden/>
          </w:rPr>
          <w:fldChar w:fldCharType="end"/>
        </w:r>
      </w:hyperlink>
    </w:p>
    <w:p w:rsidR="00C458B4" w:rsidRPr="002D3BAA" w:rsidRDefault="00C458B4">
      <w:pPr>
        <w:pStyle w:val="30"/>
        <w:tabs>
          <w:tab w:val="right" w:leader="middleDot" w:pos="8290"/>
        </w:tabs>
        <w:rPr>
          <w:rFonts w:ascii="Calibri" w:hAnsi="Calibri"/>
          <w:i w:val="0"/>
          <w:iCs w:val="0"/>
          <w:noProof/>
          <w:sz w:val="21"/>
          <w:szCs w:val="22"/>
        </w:rPr>
      </w:pPr>
      <w:hyperlink w:anchor="_Toc451503737" w:history="1">
        <w:r w:rsidRPr="002C6829">
          <w:rPr>
            <w:rStyle w:val="a4"/>
            <w:rFonts w:ascii="宋体" w:hAnsi="宋体"/>
            <w:b/>
            <w:noProof/>
          </w:rPr>
          <w:t>3.4.2</w:t>
        </w:r>
        <w:r w:rsidRPr="002C6829">
          <w:rPr>
            <w:rStyle w:val="a4"/>
            <w:bCs/>
            <w:noProof/>
          </w:rPr>
          <w:t xml:space="preserve"> </w:t>
        </w:r>
        <w:r w:rsidRPr="002C6829">
          <w:rPr>
            <w:rStyle w:val="a4"/>
            <w:rFonts w:ascii="宋体" w:hAnsi="宋体" w:hint="eastAsia"/>
            <w:b/>
            <w:bCs/>
            <w:noProof/>
            <w:lang w:val="zh-CN"/>
          </w:rPr>
          <w:t>软件环境</w:t>
        </w:r>
        <w:r>
          <w:rPr>
            <w:noProof/>
            <w:webHidden/>
          </w:rPr>
          <w:tab/>
        </w:r>
        <w:r>
          <w:rPr>
            <w:noProof/>
            <w:webHidden/>
          </w:rPr>
          <w:fldChar w:fldCharType="begin"/>
        </w:r>
        <w:r>
          <w:rPr>
            <w:noProof/>
            <w:webHidden/>
          </w:rPr>
          <w:instrText xml:space="preserve"> PAGEREF _Toc451503737 \h </w:instrText>
        </w:r>
        <w:r>
          <w:rPr>
            <w:noProof/>
            <w:webHidden/>
          </w:rPr>
        </w:r>
        <w:r>
          <w:rPr>
            <w:noProof/>
            <w:webHidden/>
          </w:rPr>
          <w:fldChar w:fldCharType="separate"/>
        </w:r>
        <w:r>
          <w:rPr>
            <w:noProof/>
            <w:webHidden/>
          </w:rPr>
          <w:t>12</w:t>
        </w:r>
        <w:r>
          <w:rPr>
            <w:noProof/>
            <w:webHidden/>
          </w:rPr>
          <w:fldChar w:fldCharType="end"/>
        </w:r>
      </w:hyperlink>
    </w:p>
    <w:p w:rsidR="00C458B4" w:rsidRPr="002D3BAA" w:rsidRDefault="00C458B4">
      <w:pPr>
        <w:pStyle w:val="10"/>
        <w:tabs>
          <w:tab w:val="right" w:leader="middleDot" w:pos="8290"/>
        </w:tabs>
        <w:rPr>
          <w:rFonts w:ascii="Calibri" w:hAnsi="Calibri"/>
          <w:b w:val="0"/>
          <w:bCs w:val="0"/>
          <w:caps w:val="0"/>
          <w:noProof/>
          <w:sz w:val="21"/>
          <w:szCs w:val="22"/>
        </w:rPr>
      </w:pPr>
      <w:hyperlink w:anchor="_Toc451503738" w:history="1">
        <w:r w:rsidRPr="002C6829">
          <w:rPr>
            <w:rStyle w:val="a4"/>
            <w:rFonts w:ascii="宋体" w:hAnsi="宋体" w:hint="eastAsia"/>
            <w:noProof/>
            <w:lang w:val="zh-CN"/>
          </w:rPr>
          <w:t>第四章</w:t>
        </w:r>
        <w:r w:rsidRPr="002C6829">
          <w:rPr>
            <w:rStyle w:val="a4"/>
            <w:noProof/>
            <w:lang w:val="zh-CN"/>
          </w:rPr>
          <w:t xml:space="preserve"> </w:t>
        </w:r>
        <w:r w:rsidRPr="002C6829">
          <w:rPr>
            <w:rStyle w:val="a4"/>
            <w:rFonts w:hint="eastAsia"/>
            <w:noProof/>
            <w:lang w:val="zh-CN"/>
          </w:rPr>
          <w:t>系统总体设计</w:t>
        </w:r>
        <w:r>
          <w:rPr>
            <w:noProof/>
            <w:webHidden/>
          </w:rPr>
          <w:tab/>
        </w:r>
        <w:r>
          <w:rPr>
            <w:noProof/>
            <w:webHidden/>
          </w:rPr>
          <w:fldChar w:fldCharType="begin"/>
        </w:r>
        <w:r>
          <w:rPr>
            <w:noProof/>
            <w:webHidden/>
          </w:rPr>
          <w:instrText xml:space="preserve"> PAGEREF _Toc451503738 \h </w:instrText>
        </w:r>
        <w:r>
          <w:rPr>
            <w:noProof/>
            <w:webHidden/>
          </w:rPr>
        </w:r>
        <w:r>
          <w:rPr>
            <w:noProof/>
            <w:webHidden/>
          </w:rPr>
          <w:fldChar w:fldCharType="separate"/>
        </w:r>
        <w:r>
          <w:rPr>
            <w:noProof/>
            <w:webHidden/>
          </w:rPr>
          <w:t>12</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39" w:history="1">
        <w:r w:rsidRPr="002C6829">
          <w:rPr>
            <w:rStyle w:val="a4"/>
            <w:rFonts w:ascii="宋体" w:hAnsi="宋体"/>
            <w:noProof/>
          </w:rPr>
          <w:t xml:space="preserve">4.1 </w:t>
        </w:r>
        <w:r w:rsidRPr="002C6829">
          <w:rPr>
            <w:rStyle w:val="a4"/>
            <w:rFonts w:ascii="宋体" w:hAnsi="宋体" w:hint="eastAsia"/>
            <w:noProof/>
          </w:rPr>
          <w:t>网站整体流程图</w:t>
        </w:r>
        <w:r>
          <w:rPr>
            <w:noProof/>
            <w:webHidden/>
          </w:rPr>
          <w:tab/>
        </w:r>
        <w:r>
          <w:rPr>
            <w:noProof/>
            <w:webHidden/>
          </w:rPr>
          <w:fldChar w:fldCharType="begin"/>
        </w:r>
        <w:r>
          <w:rPr>
            <w:noProof/>
            <w:webHidden/>
          </w:rPr>
          <w:instrText xml:space="preserve"> PAGEREF _Toc451503739 \h </w:instrText>
        </w:r>
        <w:r>
          <w:rPr>
            <w:noProof/>
            <w:webHidden/>
          </w:rPr>
        </w:r>
        <w:r>
          <w:rPr>
            <w:noProof/>
            <w:webHidden/>
          </w:rPr>
          <w:fldChar w:fldCharType="separate"/>
        </w:r>
        <w:r>
          <w:rPr>
            <w:noProof/>
            <w:webHidden/>
          </w:rPr>
          <w:t>12</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40" w:history="1">
        <w:r w:rsidRPr="002C6829">
          <w:rPr>
            <w:rStyle w:val="a4"/>
            <w:rFonts w:ascii="宋体" w:hAnsi="宋体"/>
            <w:noProof/>
          </w:rPr>
          <w:t xml:space="preserve">4.2 </w:t>
        </w:r>
        <w:r w:rsidRPr="002C6829">
          <w:rPr>
            <w:rStyle w:val="a4"/>
            <w:rFonts w:ascii="宋体" w:hAnsi="宋体" w:hint="eastAsia"/>
            <w:noProof/>
          </w:rPr>
          <w:t>数据库设计</w:t>
        </w:r>
        <w:r>
          <w:rPr>
            <w:noProof/>
            <w:webHidden/>
          </w:rPr>
          <w:tab/>
        </w:r>
        <w:r>
          <w:rPr>
            <w:noProof/>
            <w:webHidden/>
          </w:rPr>
          <w:fldChar w:fldCharType="begin"/>
        </w:r>
        <w:r>
          <w:rPr>
            <w:noProof/>
            <w:webHidden/>
          </w:rPr>
          <w:instrText xml:space="preserve"> PAGEREF _Toc451503740 \h </w:instrText>
        </w:r>
        <w:r>
          <w:rPr>
            <w:noProof/>
            <w:webHidden/>
          </w:rPr>
        </w:r>
        <w:r>
          <w:rPr>
            <w:noProof/>
            <w:webHidden/>
          </w:rPr>
          <w:fldChar w:fldCharType="separate"/>
        </w:r>
        <w:r>
          <w:rPr>
            <w:noProof/>
            <w:webHidden/>
          </w:rPr>
          <w:t>14</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41" w:history="1">
        <w:r w:rsidRPr="002C6829">
          <w:rPr>
            <w:rStyle w:val="a4"/>
            <w:rFonts w:ascii="宋体" w:hAnsi="宋体"/>
            <w:noProof/>
          </w:rPr>
          <w:t>4.2.1 E-R</w:t>
        </w:r>
        <w:r w:rsidRPr="002C6829">
          <w:rPr>
            <w:rStyle w:val="a4"/>
            <w:rFonts w:ascii="宋体" w:hAnsi="宋体" w:hint="eastAsia"/>
            <w:noProof/>
          </w:rPr>
          <w:t>图</w:t>
        </w:r>
        <w:r>
          <w:rPr>
            <w:noProof/>
            <w:webHidden/>
          </w:rPr>
          <w:tab/>
        </w:r>
        <w:r>
          <w:rPr>
            <w:noProof/>
            <w:webHidden/>
          </w:rPr>
          <w:fldChar w:fldCharType="begin"/>
        </w:r>
        <w:r>
          <w:rPr>
            <w:noProof/>
            <w:webHidden/>
          </w:rPr>
          <w:instrText xml:space="preserve"> PAGEREF _Toc451503741 \h </w:instrText>
        </w:r>
        <w:r>
          <w:rPr>
            <w:noProof/>
            <w:webHidden/>
          </w:rPr>
        </w:r>
        <w:r>
          <w:rPr>
            <w:noProof/>
            <w:webHidden/>
          </w:rPr>
          <w:fldChar w:fldCharType="separate"/>
        </w:r>
        <w:r>
          <w:rPr>
            <w:noProof/>
            <w:webHidden/>
          </w:rPr>
          <w:t>14</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42" w:history="1">
        <w:r w:rsidRPr="002C6829">
          <w:rPr>
            <w:rStyle w:val="a4"/>
            <w:rFonts w:ascii="宋体" w:hAnsi="宋体"/>
            <w:noProof/>
          </w:rPr>
          <w:t xml:space="preserve">4.1.2 </w:t>
        </w:r>
        <w:r w:rsidRPr="002C6829">
          <w:rPr>
            <w:rStyle w:val="a4"/>
            <w:rFonts w:ascii="宋体" w:hAnsi="宋体" w:hint="eastAsia"/>
            <w:noProof/>
          </w:rPr>
          <w:t>建立数据表</w:t>
        </w:r>
        <w:r>
          <w:rPr>
            <w:noProof/>
            <w:webHidden/>
          </w:rPr>
          <w:tab/>
        </w:r>
        <w:r>
          <w:rPr>
            <w:noProof/>
            <w:webHidden/>
          </w:rPr>
          <w:fldChar w:fldCharType="begin"/>
        </w:r>
        <w:r>
          <w:rPr>
            <w:noProof/>
            <w:webHidden/>
          </w:rPr>
          <w:instrText xml:space="preserve"> PAGEREF _Toc451503742 \h </w:instrText>
        </w:r>
        <w:r>
          <w:rPr>
            <w:noProof/>
            <w:webHidden/>
          </w:rPr>
        </w:r>
        <w:r>
          <w:rPr>
            <w:noProof/>
            <w:webHidden/>
          </w:rPr>
          <w:fldChar w:fldCharType="separate"/>
        </w:r>
        <w:r>
          <w:rPr>
            <w:noProof/>
            <w:webHidden/>
          </w:rPr>
          <w:t>14</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43" w:history="1">
        <w:r w:rsidRPr="002C6829">
          <w:rPr>
            <w:rStyle w:val="a4"/>
            <w:rFonts w:ascii="宋体" w:hAnsi="宋体"/>
            <w:noProof/>
          </w:rPr>
          <w:t xml:space="preserve">4.1.3 </w:t>
        </w:r>
        <w:r w:rsidRPr="002C6829">
          <w:rPr>
            <w:rStyle w:val="a4"/>
            <w:rFonts w:ascii="宋体" w:hAnsi="宋体" w:hint="eastAsia"/>
            <w:noProof/>
          </w:rPr>
          <w:t>数据表的设计</w:t>
        </w:r>
        <w:r>
          <w:rPr>
            <w:noProof/>
            <w:webHidden/>
          </w:rPr>
          <w:tab/>
        </w:r>
        <w:r>
          <w:rPr>
            <w:noProof/>
            <w:webHidden/>
          </w:rPr>
          <w:fldChar w:fldCharType="begin"/>
        </w:r>
        <w:r>
          <w:rPr>
            <w:noProof/>
            <w:webHidden/>
          </w:rPr>
          <w:instrText xml:space="preserve"> PAGEREF _Toc451503743 \h </w:instrText>
        </w:r>
        <w:r>
          <w:rPr>
            <w:noProof/>
            <w:webHidden/>
          </w:rPr>
        </w:r>
        <w:r>
          <w:rPr>
            <w:noProof/>
            <w:webHidden/>
          </w:rPr>
          <w:fldChar w:fldCharType="separate"/>
        </w:r>
        <w:r>
          <w:rPr>
            <w:noProof/>
            <w:webHidden/>
          </w:rPr>
          <w:t>15</w:t>
        </w:r>
        <w:r>
          <w:rPr>
            <w:noProof/>
            <w:webHidden/>
          </w:rPr>
          <w:fldChar w:fldCharType="end"/>
        </w:r>
      </w:hyperlink>
    </w:p>
    <w:p w:rsidR="00C458B4" w:rsidRPr="002D3BAA" w:rsidRDefault="00C458B4">
      <w:pPr>
        <w:pStyle w:val="10"/>
        <w:tabs>
          <w:tab w:val="right" w:leader="middleDot" w:pos="8290"/>
        </w:tabs>
        <w:rPr>
          <w:rFonts w:ascii="Calibri" w:hAnsi="Calibri"/>
          <w:b w:val="0"/>
          <w:bCs w:val="0"/>
          <w:caps w:val="0"/>
          <w:noProof/>
          <w:sz w:val="21"/>
          <w:szCs w:val="22"/>
        </w:rPr>
      </w:pPr>
      <w:hyperlink w:anchor="_Toc451503744" w:history="1">
        <w:r w:rsidRPr="002C6829">
          <w:rPr>
            <w:rStyle w:val="a4"/>
            <w:rFonts w:hint="eastAsia"/>
            <w:noProof/>
          </w:rPr>
          <w:t>第五章</w:t>
        </w:r>
        <w:r w:rsidRPr="002C6829">
          <w:rPr>
            <w:rStyle w:val="a4"/>
            <w:noProof/>
          </w:rPr>
          <w:t xml:space="preserve"> </w:t>
        </w:r>
        <w:r w:rsidRPr="002C6829">
          <w:rPr>
            <w:rStyle w:val="a4"/>
            <w:rFonts w:ascii="宋体" w:hAnsi="宋体" w:hint="eastAsia"/>
            <w:noProof/>
          </w:rPr>
          <w:t>后台系统设计与实现</w:t>
        </w:r>
        <w:r>
          <w:rPr>
            <w:noProof/>
            <w:webHidden/>
          </w:rPr>
          <w:tab/>
        </w:r>
        <w:r>
          <w:rPr>
            <w:noProof/>
            <w:webHidden/>
          </w:rPr>
          <w:fldChar w:fldCharType="begin"/>
        </w:r>
        <w:r>
          <w:rPr>
            <w:noProof/>
            <w:webHidden/>
          </w:rPr>
          <w:instrText xml:space="preserve"> PAGEREF _Toc451503744 \h </w:instrText>
        </w:r>
        <w:r>
          <w:rPr>
            <w:noProof/>
            <w:webHidden/>
          </w:rPr>
        </w:r>
        <w:r>
          <w:rPr>
            <w:noProof/>
            <w:webHidden/>
          </w:rPr>
          <w:fldChar w:fldCharType="separate"/>
        </w:r>
        <w:r>
          <w:rPr>
            <w:noProof/>
            <w:webHidden/>
          </w:rPr>
          <w:t>16</w:t>
        </w:r>
        <w:r>
          <w:rPr>
            <w:noProof/>
            <w:webHidden/>
          </w:rPr>
          <w:fldChar w:fldCharType="end"/>
        </w:r>
      </w:hyperlink>
    </w:p>
    <w:p w:rsidR="00C458B4" w:rsidRPr="002D3BAA" w:rsidRDefault="00C458B4">
      <w:pPr>
        <w:pStyle w:val="20"/>
        <w:tabs>
          <w:tab w:val="right" w:leader="middleDot" w:pos="8290"/>
        </w:tabs>
        <w:rPr>
          <w:rFonts w:ascii="Calibri" w:hAnsi="Calibri"/>
          <w:smallCaps w:val="0"/>
          <w:noProof/>
          <w:sz w:val="21"/>
          <w:szCs w:val="22"/>
        </w:rPr>
      </w:pPr>
      <w:hyperlink w:anchor="_Toc451503745" w:history="1">
        <w:r w:rsidRPr="002C6829">
          <w:rPr>
            <w:rStyle w:val="a4"/>
            <w:rFonts w:ascii="宋体" w:hAnsi="宋体"/>
            <w:noProof/>
          </w:rPr>
          <w:t>5.1</w:t>
        </w:r>
        <w:r w:rsidRPr="002C6829">
          <w:rPr>
            <w:rStyle w:val="a4"/>
            <w:noProof/>
          </w:rPr>
          <w:t xml:space="preserve"> </w:t>
        </w:r>
        <w:r w:rsidRPr="002C6829">
          <w:rPr>
            <w:rStyle w:val="a4"/>
            <w:rFonts w:ascii="宋体" w:hAnsi="宋体" w:hint="eastAsia"/>
            <w:noProof/>
          </w:rPr>
          <w:t>二货系统的实现截图</w:t>
        </w:r>
        <w:r>
          <w:rPr>
            <w:noProof/>
            <w:webHidden/>
          </w:rPr>
          <w:tab/>
        </w:r>
        <w:r>
          <w:rPr>
            <w:noProof/>
            <w:webHidden/>
          </w:rPr>
          <w:fldChar w:fldCharType="begin"/>
        </w:r>
        <w:r>
          <w:rPr>
            <w:noProof/>
            <w:webHidden/>
          </w:rPr>
          <w:instrText xml:space="preserve"> PAGEREF _Toc451503745 \h </w:instrText>
        </w:r>
        <w:r>
          <w:rPr>
            <w:noProof/>
            <w:webHidden/>
          </w:rPr>
        </w:r>
        <w:r>
          <w:rPr>
            <w:noProof/>
            <w:webHidden/>
          </w:rPr>
          <w:fldChar w:fldCharType="separate"/>
        </w:r>
        <w:r>
          <w:rPr>
            <w:noProof/>
            <w:webHidden/>
          </w:rPr>
          <w:t>16</w:t>
        </w:r>
        <w:r>
          <w:rPr>
            <w:noProof/>
            <w:webHidden/>
          </w:rPr>
          <w:fldChar w:fldCharType="end"/>
        </w:r>
      </w:hyperlink>
    </w:p>
    <w:p w:rsidR="001B78D2" w:rsidRPr="00B86997" w:rsidRDefault="002A0D21" w:rsidP="001B78D2">
      <w:pPr>
        <w:pStyle w:val="10"/>
        <w:tabs>
          <w:tab w:val="right" w:leader="middleDot" w:pos="9060"/>
        </w:tabs>
        <w:spacing w:line="240" w:lineRule="atLeast"/>
        <w:rPr>
          <w:rFonts w:ascii="仿宋_GB2312" w:eastAsia="仿宋_GB2312"/>
          <w:szCs w:val="21"/>
        </w:rPr>
      </w:pPr>
      <w:r>
        <w:rPr>
          <w:bCs w:val="0"/>
          <w:caps w:val="0"/>
          <w:sz w:val="30"/>
          <w:szCs w:val="30"/>
        </w:rPr>
        <w:fldChar w:fldCharType="end"/>
      </w:r>
    </w:p>
    <w:p w:rsidR="002A0D21" w:rsidRPr="00B86997" w:rsidRDefault="002A0D21" w:rsidP="001B78D2">
      <w:pPr>
        <w:ind w:firstLineChars="200" w:firstLine="420"/>
        <w:rPr>
          <w:rFonts w:ascii="仿宋_GB2312" w:eastAsia="仿宋_GB2312"/>
          <w:szCs w:val="21"/>
        </w:rPr>
      </w:pPr>
    </w:p>
    <w:p w:rsidR="002A0D21" w:rsidRDefault="002A0D21" w:rsidP="00B86997">
      <w:pPr>
        <w:pStyle w:val="1"/>
        <w:rPr>
          <w:sz w:val="24"/>
          <w:szCs w:val="24"/>
        </w:rPr>
      </w:pPr>
      <w:bookmarkStart w:id="1" w:name="_Toc321941022"/>
      <w:bookmarkStart w:id="2" w:name="_Toc321942026"/>
      <w:bookmarkStart w:id="3" w:name="_Toc322203382"/>
      <w:bookmarkStart w:id="4" w:name="_Toc451503726"/>
      <w:r>
        <w:rPr>
          <w:rFonts w:hint="eastAsia"/>
          <w:sz w:val="24"/>
          <w:szCs w:val="24"/>
        </w:rPr>
        <w:t>引言</w:t>
      </w:r>
      <w:bookmarkEnd w:id="1"/>
      <w:bookmarkEnd w:id="2"/>
      <w:bookmarkEnd w:id="3"/>
      <w:bookmarkEnd w:id="4"/>
    </w:p>
    <w:p w:rsidR="003419B2" w:rsidRPr="003419B2" w:rsidRDefault="000C4B24" w:rsidP="003419B2">
      <w:pPr>
        <w:ind w:firstLineChars="200" w:firstLine="480"/>
        <w:rPr>
          <w:sz w:val="24"/>
        </w:rPr>
      </w:pPr>
      <w:r>
        <w:rPr>
          <w:rFonts w:hint="eastAsia"/>
          <w:sz w:val="24"/>
        </w:rPr>
        <w:t>随着生活质量的提高，尤其是网络购物的飞速发展，现在的人们或多或少出于买的便宜或者一时冲动去购买一些日常用不到的物品，这就衍生了二手商品的交易。但是目前的二手交易像</w:t>
      </w:r>
      <w:r>
        <w:rPr>
          <w:rFonts w:hint="eastAsia"/>
          <w:sz w:val="24"/>
        </w:rPr>
        <w:t>58</w:t>
      </w:r>
      <w:r>
        <w:rPr>
          <w:rFonts w:hint="eastAsia"/>
          <w:sz w:val="24"/>
        </w:rPr>
        <w:t>同城等网站还是采用</w:t>
      </w:r>
      <w:proofErr w:type="gramStart"/>
      <w:r>
        <w:rPr>
          <w:rFonts w:hint="eastAsia"/>
          <w:sz w:val="24"/>
        </w:rPr>
        <w:t>的网购的</w:t>
      </w:r>
      <w:proofErr w:type="gramEnd"/>
      <w:r>
        <w:rPr>
          <w:rFonts w:hint="eastAsia"/>
          <w:sz w:val="24"/>
        </w:rPr>
        <w:t>形式，二手交易之后的商品并不能很好的被利用</w:t>
      </w:r>
      <w:r w:rsidR="00345BC4">
        <w:rPr>
          <w:rFonts w:hint="eastAsia"/>
          <w:sz w:val="24"/>
        </w:rPr>
        <w:t>，但是针对学生群体就不同了，针对学生群体的话包括书在内，很多东西都是上届用了下一届依然需要的。这就促使了面向大学生的二手交易网站的开发。</w:t>
      </w:r>
    </w:p>
    <w:p w:rsidR="002A0D21" w:rsidRDefault="002A0D21" w:rsidP="001B78D2">
      <w:pPr>
        <w:pStyle w:val="1"/>
        <w:ind w:firstLineChars="6" w:firstLine="14"/>
        <w:rPr>
          <w:sz w:val="24"/>
          <w:szCs w:val="24"/>
        </w:rPr>
      </w:pPr>
      <w:bookmarkStart w:id="5" w:name="_Toc321941023"/>
      <w:bookmarkStart w:id="6" w:name="_Toc321942027"/>
      <w:bookmarkStart w:id="7" w:name="_Toc322203383"/>
      <w:bookmarkStart w:id="8" w:name="_Toc451503727"/>
      <w:r>
        <w:rPr>
          <w:rFonts w:ascii="宋体" w:hAnsi="宋体" w:hint="eastAsia"/>
          <w:sz w:val="24"/>
          <w:szCs w:val="24"/>
        </w:rPr>
        <w:lastRenderedPageBreak/>
        <w:t>第一章</w:t>
      </w:r>
      <w:r w:rsidR="003E0DE9">
        <w:rPr>
          <w:rFonts w:ascii="宋体" w:hAnsi="宋体" w:hint="eastAsia"/>
          <w:sz w:val="24"/>
          <w:szCs w:val="24"/>
        </w:rPr>
        <w:t xml:space="preserve"> </w:t>
      </w:r>
      <w:proofErr w:type="gramStart"/>
      <w:r w:rsidR="003E0DE9">
        <w:rPr>
          <w:rFonts w:ascii="宋体" w:hAnsi="宋体" w:hint="eastAsia"/>
          <w:sz w:val="24"/>
          <w:szCs w:val="24"/>
        </w:rPr>
        <w:t>二货</w:t>
      </w:r>
      <w:proofErr w:type="gramEnd"/>
      <w:r w:rsidR="003E0DE9">
        <w:rPr>
          <w:rFonts w:ascii="宋体" w:hAnsi="宋体" w:hint="eastAsia"/>
          <w:sz w:val="24"/>
          <w:szCs w:val="24"/>
        </w:rPr>
        <w:t>--</w:t>
      </w:r>
      <w:r w:rsidR="003E0DE9">
        <w:rPr>
          <w:rFonts w:hint="eastAsia"/>
          <w:sz w:val="24"/>
          <w:szCs w:val="24"/>
        </w:rPr>
        <w:t>二手交易</w:t>
      </w:r>
      <w:r>
        <w:rPr>
          <w:rFonts w:hint="eastAsia"/>
          <w:sz w:val="24"/>
          <w:szCs w:val="24"/>
        </w:rPr>
        <w:t>系统设计概述</w:t>
      </w:r>
      <w:bookmarkEnd w:id="5"/>
      <w:bookmarkEnd w:id="6"/>
      <w:bookmarkEnd w:id="7"/>
      <w:bookmarkEnd w:id="8"/>
    </w:p>
    <w:p w:rsidR="002A0D21" w:rsidRDefault="002A0D21" w:rsidP="00B86997">
      <w:pPr>
        <w:pStyle w:val="2"/>
        <w:rPr>
          <w:rFonts w:ascii="宋体" w:eastAsia="宋体" w:hAnsi="宋体"/>
          <w:sz w:val="24"/>
          <w:szCs w:val="24"/>
        </w:rPr>
      </w:pPr>
      <w:bookmarkStart w:id="9" w:name="_Toc451503728"/>
      <w:r>
        <w:rPr>
          <w:rFonts w:ascii="宋体" w:eastAsia="宋体" w:hAnsi="宋体"/>
          <w:sz w:val="24"/>
          <w:szCs w:val="24"/>
        </w:rPr>
        <w:t>1.1</w:t>
      </w:r>
      <w:r w:rsidR="003E0DE9">
        <w:rPr>
          <w:rFonts w:ascii="宋体" w:eastAsia="宋体" w:hAnsi="宋体" w:hint="eastAsia"/>
          <w:sz w:val="24"/>
          <w:szCs w:val="24"/>
        </w:rPr>
        <w:t>二手交易</w:t>
      </w:r>
      <w:r w:rsidR="003419B2">
        <w:rPr>
          <w:rFonts w:ascii="宋体" w:eastAsia="宋体" w:hAnsi="宋体" w:hint="eastAsia"/>
          <w:sz w:val="24"/>
          <w:szCs w:val="24"/>
        </w:rPr>
        <w:t>网站</w:t>
      </w:r>
      <w:r>
        <w:rPr>
          <w:rFonts w:ascii="宋体" w:eastAsia="宋体" w:hAnsi="宋体" w:hint="eastAsia"/>
          <w:sz w:val="24"/>
          <w:szCs w:val="24"/>
        </w:rPr>
        <w:t>的兴起</w:t>
      </w:r>
      <w:bookmarkEnd w:id="9"/>
    </w:p>
    <w:p w:rsidR="00816152" w:rsidRPr="00816152" w:rsidRDefault="0077718A" w:rsidP="0077718A">
      <w:pPr>
        <w:ind w:firstLineChars="200" w:firstLine="480"/>
        <w:rPr>
          <w:sz w:val="24"/>
        </w:rPr>
      </w:pPr>
      <w:r w:rsidRPr="0077718A">
        <w:rPr>
          <w:rFonts w:hint="eastAsia"/>
          <w:sz w:val="24"/>
        </w:rPr>
        <w:t>近年来，随着我国经济的高速发展，人民生活消费水平的提高，二手交易行业得到迅猛发展，不论从交易数量，还是从交易金额看，都正以两位数的速度迅速成长。二十一世纪初，我国二手交易行业进入一个高速度、可持续发展的黄金时代，发展前景广阔。但由于种种原因，我国的二手交易市场的功能还比较单一，同时，二手交易市场也存在一些不规范的地方，对二手市场的持续健康发展造成了一定的影响，比如诚信的问题、没有准入的问题、税收的问题、信息不透明的问题等，只有解决这些问题，中国二手车市场才会真正迎来“井喷”元年。</w:t>
      </w:r>
    </w:p>
    <w:p w:rsidR="002A0D21" w:rsidRDefault="002A0D21" w:rsidP="00B86997">
      <w:pPr>
        <w:pStyle w:val="2"/>
        <w:rPr>
          <w:rFonts w:ascii="宋体" w:eastAsia="宋体" w:hAnsi="宋体"/>
          <w:sz w:val="24"/>
        </w:rPr>
      </w:pPr>
      <w:bookmarkStart w:id="10" w:name="_Toc451503729"/>
      <w:r>
        <w:rPr>
          <w:rFonts w:ascii="宋体" w:eastAsia="宋体" w:hAnsi="宋体"/>
          <w:sz w:val="24"/>
        </w:rPr>
        <w:t>1.2</w:t>
      </w:r>
      <w:r w:rsidR="0077718A">
        <w:rPr>
          <w:rFonts w:ascii="宋体" w:eastAsia="宋体" w:hAnsi="宋体" w:hint="eastAsia"/>
          <w:sz w:val="24"/>
        </w:rPr>
        <w:t xml:space="preserve"> 针对大学生二手交易</w:t>
      </w:r>
      <w:r>
        <w:rPr>
          <w:rFonts w:ascii="宋体" w:eastAsia="宋体" w:hAnsi="宋体" w:hint="eastAsia"/>
          <w:sz w:val="24"/>
        </w:rPr>
        <w:t>系统的现状</w:t>
      </w:r>
      <w:bookmarkEnd w:id="10"/>
    </w:p>
    <w:p w:rsidR="0077718A" w:rsidRPr="0077718A" w:rsidRDefault="003E0DE9" w:rsidP="0077718A">
      <w:pPr>
        <w:rPr>
          <w:sz w:val="24"/>
        </w:rPr>
      </w:pPr>
      <w:r>
        <w:rPr>
          <w:rFonts w:hint="eastAsia"/>
          <w:sz w:val="24"/>
        </w:rPr>
        <w:t xml:space="preserve">　</w:t>
      </w:r>
      <w:r w:rsidR="0077718A" w:rsidRPr="0077718A">
        <w:rPr>
          <w:rFonts w:hint="eastAsia"/>
          <w:sz w:val="24"/>
        </w:rPr>
        <w:t>对目前</w:t>
      </w:r>
      <w:r w:rsidR="0077718A">
        <w:rPr>
          <w:rFonts w:hint="eastAsia"/>
          <w:sz w:val="24"/>
        </w:rPr>
        <w:t>重庆</w:t>
      </w:r>
      <w:r w:rsidR="0077718A" w:rsidRPr="0077718A">
        <w:rPr>
          <w:rFonts w:hint="eastAsia"/>
          <w:sz w:val="24"/>
        </w:rPr>
        <w:t>市高校二手市场存在的一般状况与出现的问题，大学生闲置物品现状进行调查，针对相应的调查数据，进行</w:t>
      </w:r>
    </w:p>
    <w:p w:rsidR="0077718A" w:rsidRPr="0077718A" w:rsidRDefault="0077718A" w:rsidP="0077718A">
      <w:pPr>
        <w:rPr>
          <w:sz w:val="24"/>
        </w:rPr>
      </w:pPr>
    </w:p>
    <w:p w:rsidR="0077718A" w:rsidRPr="0077718A" w:rsidRDefault="0077718A" w:rsidP="0077718A">
      <w:pPr>
        <w:rPr>
          <w:sz w:val="24"/>
        </w:rPr>
      </w:pPr>
      <w:r w:rsidRPr="0077718A">
        <w:rPr>
          <w:rFonts w:hint="eastAsia"/>
          <w:sz w:val="24"/>
        </w:rPr>
        <w:t>一系列的分析，并提出问题和相应的解决方案。最终达到节“为我所用，约资源，充分利用资源，使校园二手物品走上物的可持续发展道路。尽其用”</w:t>
      </w:r>
    </w:p>
    <w:p w:rsidR="0077718A" w:rsidRPr="0077718A" w:rsidRDefault="0077718A" w:rsidP="0077718A">
      <w:pPr>
        <w:rPr>
          <w:sz w:val="24"/>
        </w:rPr>
      </w:pPr>
    </w:p>
    <w:p w:rsidR="0077718A" w:rsidRPr="0077718A" w:rsidRDefault="0077718A" w:rsidP="0077718A">
      <w:pPr>
        <w:rPr>
          <w:sz w:val="24"/>
        </w:rPr>
      </w:pPr>
      <w:r>
        <w:rPr>
          <w:rFonts w:hint="eastAsia"/>
          <w:sz w:val="24"/>
        </w:rPr>
        <w:t>一</w:t>
      </w:r>
      <w:r w:rsidRPr="0077718A">
        <w:rPr>
          <w:rFonts w:hint="eastAsia"/>
          <w:sz w:val="24"/>
        </w:rPr>
        <w:t>、研究对象及方法在问卷调查方面，本项目采取整群随机抽样的方法，选择以校园学生为样本，以二手物品相关信息为西安市四所高校，</w:t>
      </w:r>
    </w:p>
    <w:p w:rsidR="0077718A" w:rsidRPr="0077718A" w:rsidRDefault="0077718A" w:rsidP="0077718A">
      <w:pPr>
        <w:rPr>
          <w:sz w:val="24"/>
        </w:rPr>
      </w:pPr>
    </w:p>
    <w:p w:rsidR="0077718A" w:rsidRPr="0077718A" w:rsidRDefault="0077718A" w:rsidP="0077718A">
      <w:pPr>
        <w:rPr>
          <w:sz w:val="24"/>
        </w:rPr>
      </w:pPr>
      <w:r w:rsidRPr="0077718A">
        <w:rPr>
          <w:rFonts w:hint="eastAsia"/>
          <w:sz w:val="24"/>
        </w:rPr>
        <w:t>调查对象进行抽样调查。本次调查采取电子邮件问卷，实地采访和实地发放问卷相结合的方法。动员数十名同学参与，实地调查问卷</w:t>
      </w:r>
      <w:r w:rsidRPr="0077718A">
        <w:rPr>
          <w:rFonts w:hint="eastAsia"/>
          <w:sz w:val="24"/>
        </w:rPr>
        <w:t>320</w:t>
      </w:r>
      <w:r w:rsidRPr="0077718A">
        <w:rPr>
          <w:rFonts w:hint="eastAsia"/>
          <w:sz w:val="24"/>
        </w:rPr>
        <w:t>份，回收问卷</w:t>
      </w:r>
      <w:r w:rsidRPr="0077718A">
        <w:rPr>
          <w:rFonts w:hint="eastAsia"/>
          <w:sz w:val="24"/>
        </w:rPr>
        <w:t>312</w:t>
      </w:r>
      <w:r w:rsidRPr="0077718A">
        <w:rPr>
          <w:rFonts w:hint="eastAsia"/>
          <w:sz w:val="24"/>
        </w:rPr>
        <w:t>份，有效回收率达</w:t>
      </w:r>
      <w:r w:rsidRPr="0077718A">
        <w:rPr>
          <w:rFonts w:hint="eastAsia"/>
          <w:sz w:val="24"/>
        </w:rPr>
        <w:t>97</w:t>
      </w:r>
      <w:r w:rsidRPr="0077718A">
        <w:rPr>
          <w:rFonts w:hint="eastAsia"/>
          <w:sz w:val="24"/>
        </w:rPr>
        <w:t>．</w:t>
      </w:r>
      <w:r w:rsidRPr="0077718A">
        <w:rPr>
          <w:rFonts w:hint="eastAsia"/>
          <w:sz w:val="24"/>
        </w:rPr>
        <w:t>5%</w:t>
      </w:r>
      <w:r w:rsidRPr="0077718A">
        <w:rPr>
          <w:rFonts w:hint="eastAsia"/>
          <w:sz w:val="24"/>
        </w:rPr>
        <w:t>。</w:t>
      </w:r>
    </w:p>
    <w:p w:rsidR="0077718A" w:rsidRPr="0077718A" w:rsidRDefault="0077718A" w:rsidP="0077718A">
      <w:pPr>
        <w:rPr>
          <w:sz w:val="24"/>
        </w:rPr>
      </w:pPr>
    </w:p>
    <w:p w:rsidR="0077718A" w:rsidRPr="0077718A" w:rsidRDefault="0077718A" w:rsidP="0077718A">
      <w:pPr>
        <w:rPr>
          <w:sz w:val="24"/>
        </w:rPr>
      </w:pPr>
      <w:r>
        <w:rPr>
          <w:rFonts w:hint="eastAsia"/>
          <w:sz w:val="24"/>
        </w:rPr>
        <w:t>二</w:t>
      </w:r>
      <w:r w:rsidRPr="0077718A">
        <w:rPr>
          <w:rFonts w:hint="eastAsia"/>
          <w:sz w:val="24"/>
        </w:rPr>
        <w:t>、数据分析</w:t>
      </w:r>
    </w:p>
    <w:p w:rsidR="0077718A" w:rsidRPr="0077718A" w:rsidRDefault="0077718A" w:rsidP="0077718A">
      <w:pPr>
        <w:rPr>
          <w:sz w:val="24"/>
        </w:rPr>
      </w:pPr>
    </w:p>
    <w:p w:rsidR="00816152" w:rsidRPr="00816152" w:rsidRDefault="0077718A" w:rsidP="0077718A">
      <w:pPr>
        <w:rPr>
          <w:sz w:val="24"/>
        </w:rPr>
      </w:pPr>
      <w:r w:rsidRPr="0077718A">
        <w:rPr>
          <w:rFonts w:hint="eastAsia"/>
          <w:sz w:val="24"/>
        </w:rPr>
        <w:t>调查结果表明</w:t>
      </w:r>
      <w:r w:rsidRPr="0077718A">
        <w:rPr>
          <w:rFonts w:hint="eastAsia"/>
          <w:sz w:val="24"/>
        </w:rPr>
        <w:t>89</w:t>
      </w:r>
      <w:r w:rsidRPr="0077718A">
        <w:rPr>
          <w:rFonts w:hint="eastAsia"/>
          <w:sz w:val="24"/>
        </w:rPr>
        <w:t>．</w:t>
      </w:r>
      <w:r w:rsidRPr="0077718A">
        <w:rPr>
          <w:rFonts w:hint="eastAsia"/>
          <w:sz w:val="24"/>
        </w:rPr>
        <w:t>7%</w:t>
      </w:r>
      <w:r w:rsidRPr="0077718A">
        <w:rPr>
          <w:rFonts w:hint="eastAsia"/>
          <w:sz w:val="24"/>
        </w:rPr>
        <w:t>的大学生拥有闲置物品，而且拥有</w:t>
      </w:r>
      <w:r w:rsidRPr="0077718A">
        <w:rPr>
          <w:rFonts w:hint="eastAsia"/>
          <w:sz w:val="24"/>
        </w:rPr>
        <w:t>2</w:t>
      </w:r>
      <w:r w:rsidRPr="0077718A">
        <w:rPr>
          <w:rFonts w:hint="eastAsia"/>
          <w:sz w:val="24"/>
        </w:rPr>
        <w:t>～</w:t>
      </w:r>
      <w:r w:rsidRPr="0077718A">
        <w:rPr>
          <w:rFonts w:hint="eastAsia"/>
          <w:sz w:val="24"/>
        </w:rPr>
        <w:t>3</w:t>
      </w:r>
      <w:r w:rsidRPr="0077718A">
        <w:rPr>
          <w:rFonts w:hint="eastAsia"/>
          <w:sz w:val="24"/>
        </w:rPr>
        <w:t>件的大学生最多，达到</w:t>
      </w:r>
      <w:r w:rsidRPr="0077718A">
        <w:rPr>
          <w:rFonts w:hint="eastAsia"/>
          <w:sz w:val="24"/>
        </w:rPr>
        <w:t>39</w:t>
      </w:r>
      <w:r w:rsidRPr="0077718A">
        <w:rPr>
          <w:rFonts w:hint="eastAsia"/>
          <w:sz w:val="24"/>
        </w:rPr>
        <w:t>．</w:t>
      </w:r>
      <w:r w:rsidRPr="0077718A">
        <w:rPr>
          <w:rFonts w:hint="eastAsia"/>
          <w:sz w:val="24"/>
        </w:rPr>
        <w:t>7%</w:t>
      </w:r>
      <w:r w:rsidRPr="0077718A">
        <w:rPr>
          <w:rFonts w:hint="eastAsia"/>
          <w:sz w:val="24"/>
        </w:rPr>
        <w:t>，拥有</w:t>
      </w:r>
      <w:r w:rsidRPr="0077718A">
        <w:rPr>
          <w:rFonts w:hint="eastAsia"/>
          <w:sz w:val="24"/>
        </w:rPr>
        <w:t>1</w:t>
      </w:r>
      <w:r w:rsidRPr="0077718A">
        <w:rPr>
          <w:rFonts w:hint="eastAsia"/>
          <w:sz w:val="24"/>
        </w:rPr>
        <w:t>件闲置物品的最少，所占比例仅为</w:t>
      </w:r>
      <w:r w:rsidRPr="0077718A">
        <w:rPr>
          <w:rFonts w:hint="eastAsia"/>
          <w:sz w:val="24"/>
        </w:rPr>
        <w:t>3</w:t>
      </w:r>
      <w:r w:rsidRPr="0077718A">
        <w:rPr>
          <w:rFonts w:hint="eastAsia"/>
          <w:sz w:val="24"/>
        </w:rPr>
        <w:t>．</w:t>
      </w:r>
      <w:r w:rsidRPr="0077718A">
        <w:rPr>
          <w:rFonts w:hint="eastAsia"/>
          <w:sz w:val="24"/>
        </w:rPr>
        <w:t>8%</w:t>
      </w:r>
      <w:r w:rsidRPr="0077718A">
        <w:rPr>
          <w:rFonts w:hint="eastAsia"/>
          <w:sz w:val="24"/>
        </w:rPr>
        <w:t>，这就使得西安市大学生闲置物品达</w:t>
      </w:r>
      <w:r w:rsidRPr="0077718A">
        <w:rPr>
          <w:rFonts w:hint="eastAsia"/>
          <w:sz w:val="24"/>
        </w:rPr>
        <w:t>100</w:t>
      </w:r>
      <w:r w:rsidRPr="0077718A">
        <w:rPr>
          <w:rFonts w:hint="eastAsia"/>
          <w:sz w:val="24"/>
        </w:rPr>
        <w:t>万件以上，大学生对二手物品的处理方式以扔掉和赠送他人为主，分别占到了</w:t>
      </w:r>
      <w:r w:rsidRPr="0077718A">
        <w:rPr>
          <w:rFonts w:hint="eastAsia"/>
          <w:sz w:val="24"/>
        </w:rPr>
        <w:t>46</w:t>
      </w:r>
      <w:r w:rsidRPr="0077718A">
        <w:rPr>
          <w:rFonts w:hint="eastAsia"/>
          <w:sz w:val="24"/>
        </w:rPr>
        <w:t>．</w:t>
      </w:r>
      <w:r w:rsidRPr="0077718A">
        <w:rPr>
          <w:rFonts w:hint="eastAsia"/>
          <w:sz w:val="24"/>
        </w:rPr>
        <w:t>5%</w:t>
      </w:r>
      <w:r w:rsidRPr="0077718A">
        <w:rPr>
          <w:rFonts w:hint="eastAsia"/>
          <w:sz w:val="24"/>
        </w:rPr>
        <w:t>和</w:t>
      </w:r>
      <w:r w:rsidRPr="0077718A">
        <w:rPr>
          <w:rFonts w:hint="eastAsia"/>
          <w:sz w:val="24"/>
        </w:rPr>
        <w:t>43</w:t>
      </w:r>
      <w:r w:rsidRPr="0077718A">
        <w:rPr>
          <w:rFonts w:hint="eastAsia"/>
          <w:sz w:val="24"/>
        </w:rPr>
        <w:t>．</w:t>
      </w:r>
      <w:r w:rsidRPr="0077718A">
        <w:rPr>
          <w:rFonts w:hint="eastAsia"/>
          <w:sz w:val="24"/>
        </w:rPr>
        <w:t>6%</w:t>
      </w:r>
      <w:r w:rsidRPr="0077718A">
        <w:rPr>
          <w:rFonts w:hint="eastAsia"/>
          <w:sz w:val="24"/>
        </w:rPr>
        <w:t>；由于没有相应的解决渠道及供需信息的不对称，使得大学生选择出售的比例仅占</w:t>
      </w:r>
      <w:r w:rsidRPr="0077718A">
        <w:rPr>
          <w:rFonts w:hint="eastAsia"/>
          <w:sz w:val="24"/>
        </w:rPr>
        <w:t>7</w:t>
      </w:r>
      <w:r w:rsidRPr="0077718A">
        <w:rPr>
          <w:rFonts w:hint="eastAsia"/>
          <w:sz w:val="24"/>
        </w:rPr>
        <w:t>．</w:t>
      </w:r>
      <w:r w:rsidRPr="0077718A">
        <w:rPr>
          <w:rFonts w:hint="eastAsia"/>
          <w:sz w:val="24"/>
        </w:rPr>
        <w:t>7%</w:t>
      </w:r>
      <w:r w:rsidRPr="0077718A">
        <w:rPr>
          <w:rFonts w:hint="eastAsia"/>
          <w:sz w:val="24"/>
        </w:rPr>
        <w:t>，捐赠的比例则更少，这就对资源造成了极大的浪费。并且大一到大三的学生中有</w:t>
      </w:r>
      <w:r w:rsidRPr="0077718A">
        <w:rPr>
          <w:rFonts w:hint="eastAsia"/>
          <w:sz w:val="24"/>
        </w:rPr>
        <w:t>86%</w:t>
      </w:r>
      <w:r w:rsidRPr="0077718A">
        <w:rPr>
          <w:rFonts w:hint="eastAsia"/>
          <w:sz w:val="24"/>
        </w:rPr>
        <w:t>对校园二手物品有相关的需求，这就要求我们政府、民营机构及高校在此方面采取相应措施，切实解决大学生二手物品问题。</w:t>
      </w:r>
    </w:p>
    <w:p w:rsidR="002A0D21" w:rsidRDefault="002A0D21" w:rsidP="00B86997">
      <w:pPr>
        <w:pStyle w:val="1"/>
        <w:rPr>
          <w:sz w:val="24"/>
        </w:rPr>
      </w:pPr>
      <w:bookmarkStart w:id="11" w:name="_Toc321941024"/>
      <w:bookmarkStart w:id="12" w:name="_Toc321942028"/>
      <w:bookmarkStart w:id="13" w:name="_Toc322203384"/>
      <w:bookmarkStart w:id="14" w:name="_Toc451503730"/>
      <w:r>
        <w:rPr>
          <w:rFonts w:ascii="宋体" w:hAnsi="宋体" w:hint="eastAsia"/>
          <w:sz w:val="24"/>
        </w:rPr>
        <w:lastRenderedPageBreak/>
        <w:t>第二章</w:t>
      </w:r>
      <w:r>
        <w:rPr>
          <w:rFonts w:ascii="宋体" w:hAnsi="宋体"/>
          <w:sz w:val="24"/>
        </w:rPr>
        <w:t xml:space="preserve"> </w:t>
      </w:r>
      <w:r>
        <w:rPr>
          <w:sz w:val="24"/>
        </w:rPr>
        <w:t xml:space="preserve"> </w:t>
      </w:r>
      <w:r>
        <w:rPr>
          <w:rFonts w:hint="eastAsia"/>
          <w:sz w:val="24"/>
        </w:rPr>
        <w:t>技术介绍</w:t>
      </w:r>
      <w:bookmarkEnd w:id="11"/>
      <w:bookmarkEnd w:id="12"/>
      <w:bookmarkEnd w:id="13"/>
      <w:bookmarkEnd w:id="14"/>
    </w:p>
    <w:p w:rsidR="002A0D21" w:rsidRDefault="002A0D21" w:rsidP="00B86997">
      <w:pPr>
        <w:pStyle w:val="2"/>
        <w:rPr>
          <w:rFonts w:ascii="宋体" w:eastAsia="宋体" w:hAnsi="宋体"/>
          <w:sz w:val="24"/>
        </w:rPr>
      </w:pPr>
      <w:bookmarkStart w:id="15" w:name="_Toc451503731"/>
      <w:r>
        <w:rPr>
          <w:rFonts w:ascii="宋体" w:eastAsia="宋体" w:hAnsi="宋体"/>
          <w:sz w:val="24"/>
        </w:rPr>
        <w:t xml:space="preserve">2.1 </w:t>
      </w:r>
      <w:r>
        <w:rPr>
          <w:rFonts w:ascii="Times New Roman" w:eastAsia="宋体" w:hAnsi="Times New Roman"/>
          <w:sz w:val="24"/>
        </w:rPr>
        <w:t>B/S</w:t>
      </w:r>
      <w:r>
        <w:rPr>
          <w:rFonts w:ascii="宋体" w:eastAsia="宋体" w:hAnsi="宋体" w:hint="eastAsia"/>
          <w:sz w:val="24"/>
        </w:rPr>
        <w:t>结构</w:t>
      </w:r>
      <w:bookmarkEnd w:id="15"/>
    </w:p>
    <w:p w:rsidR="002A0D21" w:rsidRDefault="002A0D21" w:rsidP="00B86997">
      <w:pPr>
        <w:rPr>
          <w:b/>
          <w:sz w:val="24"/>
        </w:rPr>
      </w:pPr>
      <w:r>
        <w:rPr>
          <w:rFonts w:ascii="宋体" w:hAnsi="宋体"/>
          <w:b/>
          <w:color w:val="000000"/>
          <w:sz w:val="24"/>
        </w:rPr>
        <w:t>2.1.1</w:t>
      </w:r>
      <w:r>
        <w:rPr>
          <w:b/>
          <w:sz w:val="24"/>
        </w:rPr>
        <w:t xml:space="preserve">  B/S</w:t>
      </w:r>
      <w:r>
        <w:rPr>
          <w:rFonts w:hint="eastAsia"/>
          <w:b/>
          <w:sz w:val="24"/>
        </w:rPr>
        <w:t>结构概念</w:t>
      </w:r>
    </w:p>
    <w:p w:rsidR="002A0D21" w:rsidRDefault="002A0D21" w:rsidP="00B86997">
      <w:pPr>
        <w:shd w:val="solid" w:color="FFFFFF" w:fill="auto"/>
        <w:autoSpaceDN w:val="0"/>
        <w:spacing w:line="360" w:lineRule="auto"/>
        <w:rPr>
          <w:rFonts w:ascii="Arial"/>
          <w:sz w:val="24"/>
          <w:shd w:val="clear" w:color="auto" w:fill="FFFFFF"/>
        </w:rPr>
      </w:pPr>
      <w:r>
        <w:rPr>
          <w:rFonts w:ascii="Arial"/>
          <w:sz w:val="24"/>
          <w:shd w:val="clear" w:color="auto" w:fill="FFFFFF"/>
        </w:rPr>
        <w:t xml:space="preserve">    </w:t>
      </w:r>
      <w:r>
        <w:rPr>
          <w:rFonts w:ascii="Arial" w:hint="eastAsia"/>
          <w:sz w:val="24"/>
          <w:shd w:val="clear" w:color="auto" w:fill="FFFFFF"/>
        </w:rPr>
        <w:t>针对学生综合成绩管理系统，现在最流行的趋势就是以网站作为平台，采用</w:t>
      </w:r>
      <w:r>
        <w:rPr>
          <w:rFonts w:ascii="Arial"/>
          <w:sz w:val="24"/>
          <w:shd w:val="clear" w:color="auto" w:fill="FFFFFF"/>
        </w:rPr>
        <w:t>B/S</w:t>
      </w:r>
      <w:r>
        <w:rPr>
          <w:rFonts w:ascii="Arial" w:hint="eastAsia"/>
          <w:sz w:val="24"/>
          <w:shd w:val="clear" w:color="auto" w:fill="FFFFFF"/>
        </w:rPr>
        <w:t>的架构模式极为简便快捷的达到开发和管理的目的。</w:t>
      </w:r>
    </w:p>
    <w:p w:rsidR="002A0D21" w:rsidRDefault="002A0D21" w:rsidP="00B86997">
      <w:pPr>
        <w:shd w:val="solid" w:color="FFFFFF" w:fill="auto"/>
        <w:autoSpaceDN w:val="0"/>
        <w:spacing w:line="360" w:lineRule="auto"/>
        <w:ind w:firstLine="420"/>
        <w:rPr>
          <w:rFonts w:ascii="Arial"/>
          <w:sz w:val="24"/>
          <w:shd w:val="clear" w:color="auto" w:fill="FFFFFF"/>
        </w:rPr>
      </w:pPr>
      <w:r>
        <w:rPr>
          <w:rFonts w:ascii="Arial"/>
          <w:sz w:val="24"/>
          <w:shd w:val="clear" w:color="auto" w:fill="FFFFFF"/>
        </w:rPr>
        <w:t>B/S</w:t>
      </w:r>
      <w:r>
        <w:rPr>
          <w:rFonts w:ascii="Arial" w:hint="eastAsia"/>
          <w:sz w:val="24"/>
          <w:shd w:val="clear" w:color="auto" w:fill="FFFFFF"/>
        </w:rPr>
        <w:t>结构（</w:t>
      </w:r>
      <w:r>
        <w:rPr>
          <w:sz w:val="24"/>
          <w:shd w:val="clear" w:color="auto" w:fill="FFFFFF"/>
        </w:rPr>
        <w:t>Browser/Server</w:t>
      </w:r>
      <w:r>
        <w:rPr>
          <w:rFonts w:ascii="Arial" w:hint="eastAsia"/>
          <w:sz w:val="24"/>
          <w:shd w:val="clear" w:color="auto" w:fill="FFFFFF"/>
        </w:rPr>
        <w:t>，浏览器</w:t>
      </w:r>
      <w:r>
        <w:rPr>
          <w:rFonts w:ascii="Arial"/>
          <w:sz w:val="24"/>
          <w:shd w:val="clear" w:color="auto" w:fill="FFFFFF"/>
        </w:rPr>
        <w:t>/</w:t>
      </w:r>
      <w:hyperlink r:id="rId9" w:history="1">
        <w:r>
          <w:rPr>
            <w:rFonts w:ascii="Arial" w:hint="eastAsia"/>
            <w:sz w:val="24"/>
            <w:shd w:val="clear" w:color="auto" w:fill="FFFFFF"/>
          </w:rPr>
          <w:t>服务器</w:t>
        </w:r>
      </w:hyperlink>
      <w:r>
        <w:rPr>
          <w:rFonts w:ascii="Arial" w:hint="eastAsia"/>
          <w:sz w:val="24"/>
          <w:shd w:val="clear" w:color="auto" w:fill="FFFFFF"/>
        </w:rPr>
        <w:t>模式），是</w:t>
      </w:r>
      <w:r w:rsidR="002D3BAA">
        <w:fldChar w:fldCharType="begin"/>
      </w:r>
      <w:r w:rsidR="002D3BAA">
        <w:instrText xml:space="preserve"> HYPERLINK "http://baike.baidu.com/view/3912.htm" </w:instrText>
      </w:r>
      <w:r w:rsidR="002D3BAA">
        <w:fldChar w:fldCharType="separate"/>
      </w:r>
      <w:r>
        <w:rPr>
          <w:sz w:val="24"/>
          <w:shd w:val="clear" w:color="auto" w:fill="FFFFFF"/>
        </w:rPr>
        <w:t>WEB</w:t>
      </w:r>
      <w:r w:rsidR="002D3BAA">
        <w:rPr>
          <w:sz w:val="24"/>
          <w:shd w:val="clear" w:color="auto" w:fill="FFFFFF"/>
        </w:rPr>
        <w:fldChar w:fldCharType="end"/>
      </w:r>
      <w:r>
        <w:rPr>
          <w:rFonts w:ascii="Arial" w:hint="eastAsia"/>
          <w:sz w:val="24"/>
          <w:shd w:val="clear" w:color="auto" w:fill="FFFFFF"/>
        </w:rPr>
        <w:t>兴起后的一种网络结构模式，</w:t>
      </w:r>
      <w:r>
        <w:rPr>
          <w:rFonts w:ascii="Arial"/>
          <w:sz w:val="24"/>
          <w:shd w:val="clear" w:color="auto" w:fill="FFFFFF"/>
        </w:rPr>
        <w:t>WEB</w:t>
      </w:r>
      <w:r>
        <w:rPr>
          <w:rFonts w:ascii="Arial" w:hint="eastAsia"/>
          <w:sz w:val="24"/>
          <w:shd w:val="clear" w:color="auto" w:fill="FFFFFF"/>
        </w:rPr>
        <w:t>浏览器是</w:t>
      </w:r>
      <w:r w:rsidR="002D3BAA">
        <w:fldChar w:fldCharType="begin"/>
      </w:r>
      <w:r w:rsidR="002D3BAA">
        <w:instrText xml:space="preserve"> HYPERLINK "http://baike.baidu.com/view/930.htm" </w:instrText>
      </w:r>
      <w:r w:rsidR="002D3BAA">
        <w:fldChar w:fldCharType="separate"/>
      </w:r>
      <w:r>
        <w:rPr>
          <w:rFonts w:ascii="Arial" w:hint="eastAsia"/>
          <w:sz w:val="24"/>
          <w:shd w:val="clear" w:color="auto" w:fill="FFFFFF"/>
        </w:rPr>
        <w:t>客户端</w:t>
      </w:r>
      <w:r w:rsidR="002D3BAA">
        <w:rPr>
          <w:rFonts w:ascii="Arial"/>
          <w:sz w:val="24"/>
          <w:shd w:val="clear" w:color="auto" w:fill="FFFFFF"/>
        </w:rPr>
        <w:fldChar w:fldCharType="end"/>
      </w:r>
      <w:r>
        <w:rPr>
          <w:rFonts w:ascii="Arial" w:hint="eastAsia"/>
          <w:sz w:val="24"/>
          <w:shd w:val="clear" w:color="auto" w:fill="FFFFFF"/>
        </w:rPr>
        <w:t>最主要的</w:t>
      </w:r>
      <w:hyperlink r:id="rId10" w:history="1">
        <w:r>
          <w:rPr>
            <w:rFonts w:ascii="Arial" w:hint="eastAsia"/>
            <w:sz w:val="24"/>
            <w:shd w:val="clear" w:color="auto" w:fill="FFFFFF"/>
          </w:rPr>
          <w:t>应用软件</w:t>
        </w:r>
      </w:hyperlink>
      <w:r>
        <w:rPr>
          <w:rFonts w:ascii="Arial" w:hint="eastAsia"/>
          <w:sz w:val="24"/>
          <w:shd w:val="clear" w:color="auto" w:fill="FFFFFF"/>
        </w:rPr>
        <w:t>。这种模式统一了客户端，将系统功能实现的核心部分集中到服务器上，简化了系统的开发、维护和使用。客户机上只要安装一个浏览器</w:t>
      </w:r>
      <w:r>
        <w:rPr>
          <w:rFonts w:hint="eastAsia"/>
          <w:sz w:val="24"/>
          <w:shd w:val="clear" w:color="auto" w:fill="FFFFFF"/>
        </w:rPr>
        <w:t>（</w:t>
      </w:r>
      <w:r>
        <w:rPr>
          <w:sz w:val="24"/>
          <w:shd w:val="clear" w:color="auto" w:fill="FFFFFF"/>
        </w:rPr>
        <w:t>Browser</w:t>
      </w:r>
      <w:r>
        <w:rPr>
          <w:rFonts w:hint="eastAsia"/>
          <w:sz w:val="24"/>
          <w:shd w:val="clear" w:color="auto" w:fill="FFFFFF"/>
        </w:rPr>
        <w:t>）</w:t>
      </w:r>
      <w:r>
        <w:rPr>
          <w:rFonts w:ascii="Arial" w:hint="eastAsia"/>
          <w:sz w:val="24"/>
          <w:shd w:val="clear" w:color="auto" w:fill="FFFFFF"/>
        </w:rPr>
        <w:t>，如</w:t>
      </w:r>
      <w:r>
        <w:rPr>
          <w:rFonts w:ascii="Arial"/>
          <w:sz w:val="24"/>
          <w:shd w:val="clear" w:color="auto" w:fill="FFFFFF"/>
        </w:rPr>
        <w:t>Chrome</w:t>
      </w:r>
      <w:hyperlink r:id="rId11" w:history="1">
        <w:r w:rsidRPr="00AA5656">
          <w:rPr>
            <w:rStyle w:val="a4"/>
          </w:rPr>
          <w:t>http://baike.baidu.com/view/757385.htm</w:t>
        </w:r>
      </w:hyperlink>
      <w:r>
        <w:rPr>
          <w:rFonts w:ascii="Arial" w:hint="eastAsia"/>
          <w:sz w:val="24"/>
          <w:shd w:val="clear" w:color="auto" w:fill="FFFFFF"/>
        </w:rPr>
        <w:t>或</w:t>
      </w:r>
      <w:r w:rsidR="002D3BAA">
        <w:fldChar w:fldCharType="begin"/>
      </w:r>
      <w:r w:rsidR="002D3BAA">
        <w:instrText xml:space="preserve"> HYPERLINK "http://baike.baidu.com/view/85144.htm" </w:instrText>
      </w:r>
      <w:r w:rsidR="002D3BAA">
        <w:fldChar w:fldCharType="separate"/>
      </w:r>
      <w:r>
        <w:rPr>
          <w:sz w:val="24"/>
          <w:shd w:val="clear" w:color="auto" w:fill="FFFFFF"/>
        </w:rPr>
        <w:t>Internet Explorer</w:t>
      </w:r>
      <w:r w:rsidR="002D3BAA">
        <w:rPr>
          <w:sz w:val="24"/>
          <w:shd w:val="clear" w:color="auto" w:fill="FFFFFF"/>
        </w:rPr>
        <w:fldChar w:fldCharType="end"/>
      </w:r>
      <w:r>
        <w:rPr>
          <w:rFonts w:ascii="Arial" w:hint="eastAsia"/>
          <w:sz w:val="24"/>
          <w:shd w:val="clear" w:color="auto" w:fill="FFFFFF"/>
        </w:rPr>
        <w:t>，服务器安装</w:t>
      </w:r>
      <w:r w:rsidR="002D3BAA">
        <w:fldChar w:fldCharType="begin"/>
      </w:r>
      <w:r w:rsidR="002D3BAA">
        <w:instrText xml:space="preserve"> HYPERLINK "http://baike.baidu.com/view/15020.htm" </w:instrText>
      </w:r>
      <w:r w:rsidR="002D3BAA">
        <w:fldChar w:fldCharType="separate"/>
      </w:r>
      <w:r>
        <w:rPr>
          <w:sz w:val="24"/>
          <w:shd w:val="clear" w:color="auto" w:fill="FFFFFF"/>
        </w:rPr>
        <w:t>Oracle</w:t>
      </w:r>
      <w:r w:rsidR="002D3BAA">
        <w:rPr>
          <w:sz w:val="24"/>
          <w:shd w:val="clear" w:color="auto" w:fill="FFFFFF"/>
        </w:rPr>
        <w:fldChar w:fldCharType="end"/>
      </w:r>
      <w:r>
        <w:rPr>
          <w:rFonts w:ascii="Arial" w:hint="eastAsia"/>
          <w:sz w:val="24"/>
          <w:shd w:val="clear" w:color="auto" w:fill="FFFFFF"/>
        </w:rPr>
        <w:t>、</w:t>
      </w:r>
      <w:r w:rsidR="002D3BAA">
        <w:fldChar w:fldCharType="begin"/>
      </w:r>
      <w:r w:rsidR="002D3BAA">
        <w:instrText xml:space="preserve"> HYPERLINK </w:instrText>
      </w:r>
      <w:r w:rsidR="002D3BAA">
        <w:instrText xml:space="preserve">"http://baike.baidu.com/view/118488.htm" </w:instrText>
      </w:r>
      <w:r w:rsidR="002D3BAA">
        <w:fldChar w:fldCharType="separate"/>
      </w:r>
      <w:r>
        <w:rPr>
          <w:sz w:val="24"/>
          <w:shd w:val="clear" w:color="auto" w:fill="FFFFFF"/>
        </w:rPr>
        <w:t>Sybase</w:t>
      </w:r>
      <w:r w:rsidR="002D3BAA">
        <w:rPr>
          <w:sz w:val="24"/>
          <w:shd w:val="clear" w:color="auto" w:fill="FFFFFF"/>
        </w:rPr>
        <w:fldChar w:fldCharType="end"/>
      </w:r>
      <w:r>
        <w:rPr>
          <w:rFonts w:hint="eastAsia"/>
          <w:sz w:val="24"/>
          <w:shd w:val="clear" w:color="auto" w:fill="FFFFFF"/>
        </w:rPr>
        <w:t>、</w:t>
      </w:r>
      <w:r w:rsidR="002D3BAA">
        <w:fldChar w:fldCharType="begin"/>
      </w:r>
      <w:r w:rsidR="002D3BAA">
        <w:instrText xml:space="preserve"> HYPERLINK "http://baike.baidu.com/view/11003.htm" </w:instrText>
      </w:r>
      <w:r w:rsidR="002D3BAA">
        <w:fldChar w:fldCharType="separate"/>
      </w:r>
      <w:r w:rsidR="00241AF6">
        <w:rPr>
          <w:sz w:val="24"/>
          <w:shd w:val="clear" w:color="auto" w:fill="FFFFFF"/>
        </w:rPr>
        <w:t>SQL sever</w:t>
      </w:r>
      <w:r w:rsidR="002D3BAA">
        <w:rPr>
          <w:sz w:val="24"/>
          <w:shd w:val="clear" w:color="auto" w:fill="FFFFFF"/>
        </w:rPr>
        <w:fldChar w:fldCharType="end"/>
      </w:r>
      <w:r>
        <w:rPr>
          <w:rFonts w:ascii="Arial" w:hint="eastAsia"/>
          <w:sz w:val="24"/>
          <w:shd w:val="clear" w:color="auto" w:fill="FFFFFF"/>
        </w:rPr>
        <w:t>或</w:t>
      </w:r>
      <w:r>
        <w:rPr>
          <w:rFonts w:ascii="Arial"/>
          <w:sz w:val="24"/>
          <w:shd w:val="clear" w:color="auto" w:fill="FFFFFF"/>
        </w:rPr>
        <w:t xml:space="preserve"> </w:t>
      </w:r>
      <w:hyperlink r:id="rId12" w:history="1">
        <w:r>
          <w:rPr>
            <w:sz w:val="24"/>
            <w:shd w:val="clear" w:color="auto" w:fill="FFFFFF"/>
          </w:rPr>
          <w:t>SQL Serve</w:t>
        </w:r>
        <w:r>
          <w:rPr>
            <w:rFonts w:ascii="Arial"/>
            <w:sz w:val="24"/>
            <w:shd w:val="clear" w:color="auto" w:fill="FFFFFF"/>
          </w:rPr>
          <w:t>r</w:t>
        </w:r>
      </w:hyperlink>
      <w:r>
        <w:rPr>
          <w:rFonts w:ascii="Arial" w:hint="eastAsia"/>
          <w:sz w:val="24"/>
          <w:shd w:val="clear" w:color="auto" w:fill="FFFFFF"/>
        </w:rPr>
        <w:t>等数据库。浏览器通过</w:t>
      </w:r>
      <w:r w:rsidR="002D3BAA">
        <w:fldChar w:fldCharType="begin"/>
      </w:r>
      <w:r w:rsidR="002D3BAA">
        <w:instrText xml:space="preserve"> HYPERLINK "http://baike.baidu.com/view/1263955.htm" </w:instrText>
      </w:r>
      <w:r w:rsidR="002D3BAA">
        <w:fldChar w:fldCharType="separate"/>
      </w:r>
      <w:r>
        <w:rPr>
          <w:sz w:val="24"/>
          <w:shd w:val="clear" w:color="auto" w:fill="FFFFFF"/>
        </w:rPr>
        <w:t>Web Server</w:t>
      </w:r>
      <w:r w:rsidR="002D3BAA">
        <w:rPr>
          <w:sz w:val="24"/>
          <w:shd w:val="clear" w:color="auto" w:fill="FFFFFF"/>
        </w:rPr>
        <w:fldChar w:fldCharType="end"/>
      </w:r>
      <w:r>
        <w:rPr>
          <w:rFonts w:ascii="Arial" w:hint="eastAsia"/>
          <w:sz w:val="24"/>
          <w:shd w:val="clear" w:color="auto" w:fill="FFFFFF"/>
        </w:rPr>
        <w:t>同数据库进行数据交互。</w:t>
      </w:r>
    </w:p>
    <w:p w:rsidR="002A0D21" w:rsidRDefault="002A0D21" w:rsidP="00B86997">
      <w:pPr>
        <w:rPr>
          <w:b/>
          <w:sz w:val="24"/>
        </w:rPr>
      </w:pPr>
      <w:r>
        <w:rPr>
          <w:rFonts w:ascii="宋体" w:hAnsi="宋体"/>
          <w:b/>
          <w:sz w:val="24"/>
        </w:rPr>
        <w:t xml:space="preserve">2.1.2 </w:t>
      </w:r>
      <w:r>
        <w:rPr>
          <w:b/>
          <w:sz w:val="24"/>
        </w:rPr>
        <w:t xml:space="preserve"> B/S</w:t>
      </w:r>
      <w:r>
        <w:rPr>
          <w:rFonts w:hint="eastAsia"/>
          <w:b/>
          <w:sz w:val="24"/>
        </w:rPr>
        <w:t>结构优点</w:t>
      </w:r>
    </w:p>
    <w:p w:rsidR="002A0D21" w:rsidRDefault="002A0D21" w:rsidP="00B86997">
      <w:pPr>
        <w:rPr>
          <w:rFonts w:ascii="新宋体" w:eastAsia="新宋体"/>
          <w:sz w:val="24"/>
        </w:rPr>
      </w:pPr>
      <w:r>
        <w:rPr>
          <w:b/>
          <w:sz w:val="24"/>
        </w:rPr>
        <w:tab/>
      </w:r>
      <w:r>
        <w:rPr>
          <w:rFonts w:ascii="宋体" w:hAnsi="宋体"/>
          <w:sz w:val="24"/>
        </w:rPr>
        <w:t>1.</w:t>
      </w:r>
      <w:r>
        <w:rPr>
          <w:rFonts w:ascii="新宋体" w:hAnsi="新宋体" w:hint="eastAsia"/>
          <w:sz w:val="24"/>
        </w:rPr>
        <w:t>可操作性强</w:t>
      </w:r>
    </w:p>
    <w:p w:rsidR="002A0D21" w:rsidRDefault="002A0D21" w:rsidP="00B86997">
      <w:pPr>
        <w:rPr>
          <w:sz w:val="24"/>
        </w:rPr>
      </w:pPr>
      <w:r>
        <w:rPr>
          <w:rFonts w:ascii="新宋体" w:eastAsia="新宋体"/>
          <w:sz w:val="24"/>
        </w:rPr>
        <w:tab/>
      </w:r>
      <w:r>
        <w:rPr>
          <w:sz w:val="24"/>
        </w:rPr>
        <w:t>B/S</w:t>
      </w:r>
      <w:r>
        <w:rPr>
          <w:rFonts w:hint="eastAsia"/>
          <w:sz w:val="24"/>
        </w:rPr>
        <w:t>结构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rPr>
          <w:sz w:val="24"/>
        </w:rPr>
        <w:t>CA</w:t>
      </w:r>
      <w:r>
        <w:rPr>
          <w:rFonts w:hint="eastAsia"/>
          <w:sz w:val="24"/>
        </w:rPr>
        <w:t>证书）后，不需要人的参与，系统可以自动分配给用户一个账号进入系统。</w:t>
      </w:r>
    </w:p>
    <w:p w:rsidR="002A0D21" w:rsidRDefault="002A0D21" w:rsidP="00B86997">
      <w:pPr>
        <w:rPr>
          <w:sz w:val="24"/>
        </w:rPr>
      </w:pPr>
      <w:r>
        <w:rPr>
          <w:rFonts w:ascii="宋体"/>
          <w:sz w:val="24"/>
        </w:rPr>
        <w:tab/>
      </w:r>
      <w:r>
        <w:rPr>
          <w:rFonts w:ascii="宋体" w:hAnsi="宋体"/>
          <w:sz w:val="24"/>
        </w:rPr>
        <w:t>2.</w:t>
      </w:r>
      <w:r>
        <w:rPr>
          <w:rFonts w:hint="eastAsia"/>
          <w:sz w:val="24"/>
        </w:rPr>
        <w:t>维护和升级方式简单</w:t>
      </w:r>
    </w:p>
    <w:p w:rsidR="002A0D21" w:rsidRDefault="002A0D21" w:rsidP="00B86997">
      <w:pPr>
        <w:rPr>
          <w:sz w:val="24"/>
        </w:rPr>
      </w:pPr>
      <w:r>
        <w:rPr>
          <w:sz w:val="24"/>
        </w:rPr>
        <w:tab/>
      </w:r>
      <w:r>
        <w:rPr>
          <w:rFonts w:hint="eastAsia"/>
          <w:sz w:val="24"/>
        </w:rPr>
        <w:t>目前，软件系统的改进和升级越来越频繁，</w:t>
      </w:r>
      <w:r>
        <w:rPr>
          <w:sz w:val="24"/>
        </w:rPr>
        <w:t>B/S</w:t>
      </w:r>
      <w:r>
        <w:rPr>
          <w:rFonts w:hint="eastAsia"/>
          <w:sz w:val="24"/>
        </w:rPr>
        <w:t>架构的产品明显体现着更为方便的特性。对一个稍微大</w:t>
      </w:r>
      <w:proofErr w:type="gramStart"/>
      <w:r>
        <w:rPr>
          <w:rFonts w:hint="eastAsia"/>
          <w:sz w:val="24"/>
        </w:rPr>
        <w:t>一点单位</w:t>
      </w:r>
      <w:proofErr w:type="gramEnd"/>
      <w:r>
        <w:rPr>
          <w:rFonts w:hint="eastAsia"/>
          <w:sz w:val="24"/>
        </w:rPr>
        <w:t>来说，系统管理人员如果需要在几百甚至上千部电脑之间来回奔跑，效率和工作量是可想而知的，但</w:t>
      </w:r>
      <w:r>
        <w:rPr>
          <w:sz w:val="24"/>
        </w:rPr>
        <w:t>B/S</w:t>
      </w:r>
      <w:r>
        <w:rPr>
          <w:rFonts w:hint="eastAsia"/>
          <w:sz w:val="24"/>
        </w:rPr>
        <w:t>架构的软件只需要管理服务器就行了，所有的客户端只是浏览器，根本不需要做任何的维护。无论用户的规模有多大，有多少分支机构都不会增加任何维护升级的工作量，所有的操作只需要针对服务器进行；如果是异地，只需要把服务器连接专网即可，实现远程维护、升级和共享。所以客户机越来越</w:t>
      </w:r>
      <w:r>
        <w:rPr>
          <w:sz w:val="24"/>
        </w:rPr>
        <w:t>“</w:t>
      </w:r>
      <w:r>
        <w:rPr>
          <w:rFonts w:hint="eastAsia"/>
          <w:sz w:val="24"/>
        </w:rPr>
        <w:t>瘦</w:t>
      </w:r>
      <w:r>
        <w:rPr>
          <w:sz w:val="24"/>
        </w:rPr>
        <w:t>”</w:t>
      </w:r>
      <w:r>
        <w:rPr>
          <w:rFonts w:hint="eastAsia"/>
          <w:sz w:val="24"/>
        </w:rPr>
        <w:t>，而服务器越来越</w:t>
      </w:r>
      <w:r>
        <w:rPr>
          <w:sz w:val="24"/>
        </w:rPr>
        <w:t>“</w:t>
      </w:r>
      <w:r>
        <w:rPr>
          <w:rFonts w:hint="eastAsia"/>
          <w:sz w:val="24"/>
        </w:rPr>
        <w:t>胖</w:t>
      </w:r>
      <w:r>
        <w:rPr>
          <w:sz w:val="24"/>
        </w:rPr>
        <w:t>”</w:t>
      </w:r>
      <w:r>
        <w:rPr>
          <w:rFonts w:hint="eastAsia"/>
          <w:sz w:val="24"/>
        </w:rPr>
        <w:t>是将来信息化发展的主流方向。今后，软件升级和维护会越来越容易，而使用起来会越来越简单，这对用户人力、物力、时间、费用的节省是显而易见的，惊人的。因此，维护和升级革命的方式是</w:t>
      </w:r>
      <w:r>
        <w:rPr>
          <w:sz w:val="24"/>
        </w:rPr>
        <w:t>“</w:t>
      </w:r>
      <w:r>
        <w:rPr>
          <w:rFonts w:hint="eastAsia"/>
          <w:sz w:val="24"/>
        </w:rPr>
        <w:t>瘦</w:t>
      </w:r>
      <w:r>
        <w:rPr>
          <w:sz w:val="24"/>
        </w:rPr>
        <w:t>”</w:t>
      </w:r>
      <w:r>
        <w:rPr>
          <w:rFonts w:hint="eastAsia"/>
          <w:sz w:val="24"/>
        </w:rPr>
        <w:t>客户机，</w:t>
      </w:r>
      <w:r>
        <w:rPr>
          <w:sz w:val="24"/>
        </w:rPr>
        <w:t>“</w:t>
      </w:r>
      <w:r>
        <w:rPr>
          <w:rFonts w:hint="eastAsia"/>
          <w:sz w:val="24"/>
        </w:rPr>
        <w:t>胖</w:t>
      </w:r>
      <w:r>
        <w:rPr>
          <w:sz w:val="24"/>
        </w:rPr>
        <w:t>”</w:t>
      </w:r>
      <w:r>
        <w:rPr>
          <w:rFonts w:hint="eastAsia"/>
          <w:sz w:val="24"/>
        </w:rPr>
        <w:t>服务器。</w:t>
      </w:r>
    </w:p>
    <w:p w:rsidR="002A0D21" w:rsidRDefault="002A0D21" w:rsidP="00B86997">
      <w:pPr>
        <w:rPr>
          <w:sz w:val="24"/>
        </w:rPr>
      </w:pPr>
      <w:r>
        <w:rPr>
          <w:sz w:val="24"/>
        </w:rPr>
        <w:tab/>
      </w:r>
      <w:r>
        <w:rPr>
          <w:rFonts w:ascii="宋体" w:hAnsi="宋体"/>
          <w:sz w:val="24"/>
        </w:rPr>
        <w:t>3.</w:t>
      </w:r>
      <w:r>
        <w:rPr>
          <w:rFonts w:hint="eastAsia"/>
          <w:sz w:val="24"/>
        </w:rPr>
        <w:t>成本降低，选择更多</w:t>
      </w:r>
    </w:p>
    <w:p w:rsidR="002A0D21" w:rsidRDefault="002A0D21" w:rsidP="001B78D2">
      <w:pPr>
        <w:spacing w:line="360" w:lineRule="auto"/>
        <w:ind w:firstLineChars="200" w:firstLine="480"/>
        <w:rPr>
          <w:sz w:val="24"/>
        </w:rPr>
      </w:pPr>
      <w:r>
        <w:rPr>
          <w:rFonts w:hint="eastAsia"/>
          <w:sz w:val="24"/>
        </w:rPr>
        <w:t>大家都知道</w:t>
      </w:r>
      <w:r>
        <w:rPr>
          <w:sz w:val="24"/>
        </w:rPr>
        <w:t>windows</w:t>
      </w:r>
      <w:r>
        <w:rPr>
          <w:rFonts w:hint="eastAsia"/>
          <w:sz w:val="24"/>
        </w:rPr>
        <w:t>在桌面电脑上几乎一统天下，浏览器成为了标准配置，但在服务器操作系统上</w:t>
      </w:r>
      <w:r>
        <w:rPr>
          <w:sz w:val="24"/>
        </w:rPr>
        <w:t>windows</w:t>
      </w:r>
      <w:r>
        <w:rPr>
          <w:rFonts w:hint="eastAsia"/>
          <w:sz w:val="24"/>
        </w:rPr>
        <w:t>并不是处于绝对的统治地位。现在的趋势是凡使用</w:t>
      </w:r>
      <w:r>
        <w:rPr>
          <w:sz w:val="24"/>
        </w:rPr>
        <w:t>B/S</w:t>
      </w:r>
      <w:r>
        <w:rPr>
          <w:rFonts w:hint="eastAsia"/>
          <w:sz w:val="24"/>
        </w:rPr>
        <w:t>架构的应用管理软件，只需安装在</w:t>
      </w:r>
      <w:r>
        <w:rPr>
          <w:sz w:val="24"/>
        </w:rPr>
        <w:t>Linux</w:t>
      </w:r>
      <w:r>
        <w:rPr>
          <w:rFonts w:hint="eastAsia"/>
          <w:sz w:val="24"/>
        </w:rPr>
        <w:t>服务器上即可，而且安全性高。</w:t>
      </w:r>
      <w:r>
        <w:rPr>
          <w:rFonts w:hint="eastAsia"/>
          <w:sz w:val="24"/>
        </w:rPr>
        <w:lastRenderedPageBreak/>
        <w:t>所以服务器操作系统的选择是很多的，不管选用那种操作系统都可以让大部分人使用</w:t>
      </w:r>
      <w:r>
        <w:rPr>
          <w:sz w:val="24"/>
        </w:rPr>
        <w:t>windows</w:t>
      </w:r>
      <w:r>
        <w:rPr>
          <w:rFonts w:hint="eastAsia"/>
          <w:sz w:val="24"/>
        </w:rPr>
        <w:t>作为桌面操作系统电脑不受影响，这就使得最流行免费的</w:t>
      </w:r>
      <w:r>
        <w:rPr>
          <w:sz w:val="24"/>
        </w:rPr>
        <w:t>Linux</w:t>
      </w:r>
      <w:r>
        <w:rPr>
          <w:rFonts w:hint="eastAsia"/>
          <w:sz w:val="24"/>
        </w:rPr>
        <w:t>操作系统快速发展起来</w:t>
      </w:r>
      <w:r>
        <w:rPr>
          <w:rFonts w:hint="eastAsia"/>
          <w:szCs w:val="21"/>
        </w:rPr>
        <w:t>，</w:t>
      </w:r>
      <w:r>
        <w:rPr>
          <w:sz w:val="24"/>
        </w:rPr>
        <w:t>Linux</w:t>
      </w:r>
      <w:r>
        <w:rPr>
          <w:rFonts w:hint="eastAsia"/>
          <w:sz w:val="24"/>
        </w:rPr>
        <w:t>除了操作系统是免费的以外，连数据库也是免费的，这种选择非常盛行。</w:t>
      </w:r>
    </w:p>
    <w:p w:rsidR="002A0D21" w:rsidRDefault="002A0D21" w:rsidP="001B78D2">
      <w:pPr>
        <w:spacing w:line="360" w:lineRule="auto"/>
        <w:ind w:firstLineChars="200" w:firstLine="480"/>
        <w:rPr>
          <w:rFonts w:ascii="新宋体" w:eastAsia="新宋体"/>
          <w:sz w:val="24"/>
        </w:rPr>
      </w:pPr>
      <w:r>
        <w:rPr>
          <w:rFonts w:ascii="宋体" w:hAnsi="宋体"/>
          <w:sz w:val="24"/>
        </w:rPr>
        <w:t>4.</w:t>
      </w:r>
      <w:r>
        <w:rPr>
          <w:rFonts w:ascii="新宋体" w:hAnsi="新宋体" w:hint="eastAsia"/>
          <w:sz w:val="24"/>
        </w:rPr>
        <w:t>健壮的系统：</w:t>
      </w:r>
      <w:r>
        <w:rPr>
          <w:rFonts w:ascii="新宋体" w:hAnsi="新宋体"/>
          <w:sz w:val="24"/>
        </w:rPr>
        <w:t>B/S</w:t>
      </w:r>
      <w:r>
        <w:rPr>
          <w:rFonts w:ascii="新宋体" w:hAnsi="新宋体" w:hint="eastAsia"/>
          <w:sz w:val="24"/>
        </w:rPr>
        <w:t>结构可以使用</w:t>
      </w:r>
      <w:r>
        <w:rPr>
          <w:rFonts w:ascii="新宋体" w:hAnsi="新宋体"/>
          <w:sz w:val="24"/>
        </w:rPr>
        <w:t>Java</w:t>
      </w:r>
      <w:r>
        <w:rPr>
          <w:rFonts w:ascii="新宋体" w:hAnsi="新宋体" w:hint="eastAsia"/>
          <w:sz w:val="24"/>
        </w:rPr>
        <w:t>语言实现的</w:t>
      </w:r>
    </w:p>
    <w:p w:rsidR="002A0D21" w:rsidRDefault="002A0D21" w:rsidP="001B78D2">
      <w:pPr>
        <w:spacing w:line="360" w:lineRule="auto"/>
        <w:ind w:firstLineChars="225" w:firstLine="540"/>
        <w:rPr>
          <w:sz w:val="24"/>
        </w:rPr>
      </w:pPr>
      <w:r w:rsidRPr="00C64C1C">
        <w:rPr>
          <w:sz w:val="24"/>
        </w:rPr>
        <w:t>Java</w:t>
      </w:r>
      <w:r w:rsidRPr="00C64C1C">
        <w:rPr>
          <w:rFonts w:hint="eastAsia"/>
          <w:sz w:val="24"/>
        </w:rPr>
        <w:t>是一种可以撰写跨平台应用软件的面向对象的程序设计语言，是由</w:t>
      </w:r>
      <w:r w:rsidRPr="00C64C1C">
        <w:rPr>
          <w:sz w:val="24"/>
        </w:rPr>
        <w:t>Sun Microsystems</w:t>
      </w:r>
      <w:r w:rsidRPr="00C64C1C">
        <w:rPr>
          <w:rFonts w:hint="eastAsia"/>
          <w:sz w:val="24"/>
        </w:rPr>
        <w:t>公司于</w:t>
      </w:r>
      <w:r w:rsidRPr="00C64C1C">
        <w:rPr>
          <w:sz w:val="24"/>
        </w:rPr>
        <w:t>1995</w:t>
      </w:r>
      <w:r w:rsidRPr="00C64C1C">
        <w:rPr>
          <w:rFonts w:hint="eastAsia"/>
          <w:sz w:val="24"/>
        </w:rPr>
        <w:t>年</w:t>
      </w:r>
      <w:r w:rsidRPr="00C64C1C">
        <w:rPr>
          <w:sz w:val="24"/>
        </w:rPr>
        <w:t>5</w:t>
      </w:r>
      <w:r w:rsidRPr="00C64C1C">
        <w:rPr>
          <w:rFonts w:hint="eastAsia"/>
          <w:sz w:val="24"/>
        </w:rPr>
        <w:t>月推出的</w:t>
      </w:r>
      <w:r w:rsidRPr="00C64C1C">
        <w:rPr>
          <w:sz w:val="24"/>
        </w:rPr>
        <w:t>Java</w:t>
      </w:r>
      <w:r w:rsidRPr="00C64C1C">
        <w:rPr>
          <w:rFonts w:hint="eastAsia"/>
          <w:sz w:val="24"/>
        </w:rPr>
        <w:t>程序设计语言和</w:t>
      </w:r>
      <w:r w:rsidRPr="00C64C1C">
        <w:rPr>
          <w:sz w:val="24"/>
        </w:rPr>
        <w:t>Java</w:t>
      </w:r>
      <w:r w:rsidRPr="00C64C1C">
        <w:rPr>
          <w:rFonts w:hint="eastAsia"/>
          <w:sz w:val="24"/>
        </w:rPr>
        <w:t>平台（即</w:t>
      </w:r>
      <w:proofErr w:type="spellStart"/>
      <w:r w:rsidRPr="00C64C1C">
        <w:rPr>
          <w:sz w:val="24"/>
        </w:rPr>
        <w:t>JavaSE</w:t>
      </w:r>
      <w:proofErr w:type="spellEnd"/>
      <w:r w:rsidRPr="00C64C1C">
        <w:rPr>
          <w:sz w:val="24"/>
        </w:rPr>
        <w:t xml:space="preserve">, </w:t>
      </w:r>
      <w:proofErr w:type="spellStart"/>
      <w:r w:rsidRPr="00C64C1C">
        <w:rPr>
          <w:sz w:val="24"/>
        </w:rPr>
        <w:t>JavaEE</w:t>
      </w:r>
      <w:proofErr w:type="spellEnd"/>
      <w:r w:rsidRPr="00C64C1C">
        <w:rPr>
          <w:sz w:val="24"/>
        </w:rPr>
        <w:t xml:space="preserve">, </w:t>
      </w:r>
      <w:proofErr w:type="spellStart"/>
      <w:r w:rsidRPr="00C64C1C">
        <w:rPr>
          <w:sz w:val="24"/>
        </w:rPr>
        <w:t>JavaME</w:t>
      </w:r>
      <w:proofErr w:type="spellEnd"/>
      <w:r w:rsidRPr="00C64C1C">
        <w:rPr>
          <w:rFonts w:hint="eastAsia"/>
          <w:sz w:val="24"/>
        </w:rPr>
        <w:t>）的总称。</w:t>
      </w:r>
      <w:r w:rsidRPr="00C64C1C">
        <w:rPr>
          <w:sz w:val="24"/>
        </w:rPr>
        <w:t xml:space="preserve">Java </w:t>
      </w:r>
      <w:r w:rsidRPr="00C64C1C">
        <w:rPr>
          <w:rFonts w:hint="eastAsia"/>
          <w:sz w:val="24"/>
        </w:rPr>
        <w:t>技术具有卓越的通用性、高效性、平台移植性和安全性，广泛应用于个人</w:t>
      </w:r>
      <w:r w:rsidRPr="00C64C1C">
        <w:rPr>
          <w:sz w:val="24"/>
        </w:rPr>
        <w:t>PC</w:t>
      </w:r>
      <w:r w:rsidRPr="00C64C1C">
        <w:rPr>
          <w:rFonts w:hint="eastAsia"/>
          <w:sz w:val="24"/>
        </w:rPr>
        <w:t>、数据中心、游戏控制台、科学超级计算机、移动电话和互联网，同时拥有全球最大的开发者专业社群。在全球</w:t>
      </w:r>
      <w:proofErr w:type="gramStart"/>
      <w:r w:rsidRPr="00C64C1C">
        <w:rPr>
          <w:rFonts w:hint="eastAsia"/>
          <w:sz w:val="24"/>
        </w:rPr>
        <w:t>云计算</w:t>
      </w:r>
      <w:proofErr w:type="gramEnd"/>
      <w:r w:rsidRPr="00C64C1C">
        <w:rPr>
          <w:rFonts w:hint="eastAsia"/>
          <w:sz w:val="24"/>
        </w:rPr>
        <w:t>和移动互联网的产业环境下，</w:t>
      </w:r>
      <w:r w:rsidRPr="00C64C1C">
        <w:rPr>
          <w:sz w:val="24"/>
        </w:rPr>
        <w:t>Java</w:t>
      </w:r>
      <w:r w:rsidRPr="00C64C1C">
        <w:rPr>
          <w:rFonts w:hint="eastAsia"/>
          <w:sz w:val="24"/>
        </w:rPr>
        <w:t>更具备了显著优势和广阔前景。</w:t>
      </w:r>
    </w:p>
    <w:p w:rsidR="002A0D21" w:rsidRDefault="002A0D21" w:rsidP="001B78D2">
      <w:pPr>
        <w:spacing w:line="360" w:lineRule="auto"/>
        <w:ind w:firstLineChars="225" w:firstLine="540"/>
        <w:rPr>
          <w:rFonts w:ascii="新宋体" w:eastAsia="新宋体"/>
          <w:sz w:val="24"/>
        </w:rPr>
      </w:pPr>
      <w:r>
        <w:rPr>
          <w:rFonts w:ascii="宋体" w:hAnsi="宋体"/>
          <w:sz w:val="24"/>
        </w:rPr>
        <w:t>5.</w:t>
      </w:r>
      <w:r>
        <w:rPr>
          <w:rFonts w:ascii="新宋体" w:hAnsi="新宋体" w:hint="eastAsia"/>
          <w:sz w:val="24"/>
        </w:rPr>
        <w:t>面向电子商务时代的技术</w:t>
      </w:r>
    </w:p>
    <w:p w:rsidR="002A0D21" w:rsidRDefault="002A0D21" w:rsidP="001B78D2">
      <w:pPr>
        <w:spacing w:line="360" w:lineRule="auto"/>
        <w:ind w:firstLineChars="225" w:firstLine="540"/>
        <w:rPr>
          <w:rFonts w:ascii="新宋体" w:eastAsia="新宋体"/>
          <w:sz w:val="24"/>
        </w:rPr>
      </w:pPr>
      <w:r>
        <w:rPr>
          <w:rFonts w:ascii="新宋体" w:hAnsi="新宋体" w:hint="eastAsia"/>
          <w:sz w:val="24"/>
        </w:rPr>
        <w:t>将来所有的应用系统几乎都在互联网或企业内部广域网上运行，发展电子商务成为企业不可避免的信息化道路。</w:t>
      </w:r>
      <w:r>
        <w:rPr>
          <w:sz w:val="24"/>
        </w:rPr>
        <w:t>B/S</w:t>
      </w:r>
      <w:r>
        <w:rPr>
          <w:rFonts w:ascii="新宋体" w:hAnsi="新宋体" w:hint="eastAsia"/>
          <w:sz w:val="24"/>
        </w:rPr>
        <w:t>架构的软件正是电子商务的基石，正是这类软件使得移动办公和分布式协同工作真正成为现实。无论在世界的那个角落，只需要一台可以联网的设备（计算机、</w:t>
      </w:r>
      <w:r>
        <w:rPr>
          <w:rFonts w:ascii="新宋体" w:hAnsi="新宋体"/>
          <w:sz w:val="24"/>
        </w:rPr>
        <w:t>PDA</w:t>
      </w:r>
      <w:r>
        <w:rPr>
          <w:rFonts w:ascii="新宋体" w:hAnsi="新宋体" w:hint="eastAsia"/>
          <w:sz w:val="24"/>
        </w:rPr>
        <w:t>甚至手机）都可以方便地与客户联系和与他人协同工作。</w:t>
      </w:r>
    </w:p>
    <w:p w:rsidR="002A0D21" w:rsidRDefault="002A0D21" w:rsidP="00B86997">
      <w:pPr>
        <w:pStyle w:val="2"/>
        <w:rPr>
          <w:rFonts w:ascii="宋体" w:eastAsia="宋体" w:hAnsi="宋体"/>
          <w:sz w:val="24"/>
        </w:rPr>
      </w:pPr>
      <w:bookmarkStart w:id="16" w:name="_Toc451503732"/>
      <w:r>
        <w:rPr>
          <w:rFonts w:ascii="宋体" w:eastAsia="宋体" w:hAnsi="宋体"/>
          <w:sz w:val="24"/>
        </w:rPr>
        <w:t xml:space="preserve">2.2 </w:t>
      </w:r>
      <w:r>
        <w:rPr>
          <w:rFonts w:ascii="宋体" w:eastAsia="宋体" w:hAnsi="宋体" w:hint="eastAsia"/>
          <w:sz w:val="24"/>
        </w:rPr>
        <w:t>系统开发技术的选择</w:t>
      </w:r>
      <w:bookmarkEnd w:id="16"/>
    </w:p>
    <w:p w:rsidR="002A0D21" w:rsidRDefault="002A0D21" w:rsidP="001B78D2">
      <w:pPr>
        <w:widowControl/>
        <w:spacing w:line="360" w:lineRule="auto"/>
        <w:ind w:firstLineChars="245" w:firstLine="588"/>
        <w:rPr>
          <w:color w:val="000000"/>
          <w:sz w:val="24"/>
        </w:rPr>
      </w:pPr>
      <w:r>
        <w:rPr>
          <w:rFonts w:hint="eastAsia"/>
          <w:color w:val="000000"/>
          <w:sz w:val="24"/>
        </w:rPr>
        <w:t>我们主要选择是</w:t>
      </w:r>
      <w:r>
        <w:rPr>
          <w:color w:val="000000"/>
          <w:sz w:val="24"/>
        </w:rPr>
        <w:t>Java Web</w:t>
      </w:r>
      <w:r>
        <w:rPr>
          <w:rFonts w:hint="eastAsia"/>
          <w:color w:val="000000"/>
          <w:sz w:val="24"/>
        </w:rPr>
        <w:t>、</w:t>
      </w:r>
      <w:r>
        <w:rPr>
          <w:color w:val="000000"/>
          <w:sz w:val="24"/>
        </w:rPr>
        <w:t>Struts2</w:t>
      </w:r>
      <w:r>
        <w:rPr>
          <w:rFonts w:hint="eastAsia"/>
          <w:color w:val="000000"/>
          <w:sz w:val="24"/>
        </w:rPr>
        <w:t>、</w:t>
      </w:r>
      <w:r>
        <w:rPr>
          <w:color w:val="000000"/>
          <w:sz w:val="24"/>
        </w:rPr>
        <w:t>Hibernate</w:t>
      </w:r>
      <w:r>
        <w:rPr>
          <w:rFonts w:hint="eastAsia"/>
          <w:color w:val="000000"/>
          <w:sz w:val="24"/>
        </w:rPr>
        <w:t>、</w:t>
      </w:r>
      <w:r>
        <w:rPr>
          <w:color w:val="000000"/>
          <w:sz w:val="24"/>
        </w:rPr>
        <w:t>HTML</w:t>
      </w:r>
      <w:r>
        <w:rPr>
          <w:rFonts w:hint="eastAsia"/>
          <w:color w:val="000000"/>
          <w:sz w:val="24"/>
        </w:rPr>
        <w:t>、</w:t>
      </w:r>
      <w:r w:rsidR="00241AF6">
        <w:rPr>
          <w:color w:val="000000"/>
          <w:sz w:val="24"/>
        </w:rPr>
        <w:t>SQL sever</w:t>
      </w:r>
      <w:r>
        <w:rPr>
          <w:rFonts w:hint="eastAsia"/>
          <w:color w:val="000000"/>
          <w:sz w:val="24"/>
        </w:rPr>
        <w:t>以及</w:t>
      </w:r>
      <w:r>
        <w:rPr>
          <w:color w:val="000000"/>
          <w:sz w:val="24"/>
        </w:rPr>
        <w:t>Apache Tomcat</w:t>
      </w:r>
      <w:r>
        <w:rPr>
          <w:rFonts w:hint="eastAsia"/>
          <w:color w:val="000000"/>
          <w:sz w:val="24"/>
        </w:rPr>
        <w:t>相结合来实现动态网站。</w:t>
      </w:r>
    </w:p>
    <w:p w:rsidR="002A0D21" w:rsidRDefault="002A0D21" w:rsidP="00B86997">
      <w:pPr>
        <w:widowControl/>
        <w:spacing w:line="360" w:lineRule="auto"/>
        <w:rPr>
          <w:b/>
          <w:color w:val="000000"/>
          <w:sz w:val="24"/>
        </w:rPr>
      </w:pPr>
      <w:r>
        <w:rPr>
          <w:rFonts w:ascii="宋体" w:hAnsi="宋体"/>
          <w:b/>
          <w:color w:val="000000"/>
          <w:sz w:val="24"/>
        </w:rPr>
        <w:t xml:space="preserve">2.2.1 </w:t>
      </w:r>
      <w:r>
        <w:rPr>
          <w:b/>
          <w:color w:val="000000"/>
          <w:sz w:val="24"/>
        </w:rPr>
        <w:t>Java Web</w:t>
      </w:r>
      <w:r>
        <w:rPr>
          <w:rFonts w:hint="eastAsia"/>
          <w:b/>
          <w:color w:val="000000"/>
          <w:sz w:val="24"/>
        </w:rPr>
        <w:t>技术简介</w:t>
      </w:r>
    </w:p>
    <w:p w:rsidR="002A0D21" w:rsidRDefault="002A0D21" w:rsidP="00B86997">
      <w:pPr>
        <w:widowControl/>
        <w:numPr>
          <w:ilvl w:val="0"/>
          <w:numId w:val="13"/>
        </w:numPr>
        <w:spacing w:line="360" w:lineRule="auto"/>
        <w:rPr>
          <w:color w:val="000000"/>
          <w:sz w:val="24"/>
        </w:rPr>
      </w:pPr>
      <w:r>
        <w:rPr>
          <w:rFonts w:hint="eastAsia"/>
          <w:color w:val="000000"/>
          <w:sz w:val="24"/>
        </w:rPr>
        <w:t>什么是</w:t>
      </w:r>
      <w:r>
        <w:rPr>
          <w:color w:val="000000"/>
          <w:sz w:val="24"/>
        </w:rPr>
        <w:t>Java Web</w:t>
      </w:r>
    </w:p>
    <w:p w:rsidR="002A0D21" w:rsidRDefault="002A0D21" w:rsidP="001B78D2">
      <w:pPr>
        <w:pStyle w:val="a9"/>
      </w:pPr>
      <w:r w:rsidRPr="001B2F8F">
        <w:t>Java Web</w:t>
      </w:r>
      <w:r w:rsidRPr="001B2F8F">
        <w:rPr>
          <w:rFonts w:hint="eastAsia"/>
        </w:rPr>
        <w:t>，是用</w:t>
      </w:r>
      <w:r w:rsidRPr="001B2F8F">
        <w:t>Java</w:t>
      </w:r>
      <w:r w:rsidRPr="001B2F8F">
        <w:rPr>
          <w:rFonts w:hint="eastAsia"/>
        </w:rPr>
        <w:t>技术来解决相关</w:t>
      </w:r>
      <w:r w:rsidRPr="001B2F8F">
        <w:t>web</w:t>
      </w:r>
      <w:r w:rsidRPr="001B2F8F">
        <w:rPr>
          <w:rFonts w:hint="eastAsia"/>
        </w:rPr>
        <w:t>互联网领域的技术总和。</w:t>
      </w:r>
      <w:r w:rsidRPr="001B2F8F">
        <w:t>web</w:t>
      </w:r>
      <w:r w:rsidRPr="001B2F8F">
        <w:rPr>
          <w:rFonts w:hint="eastAsia"/>
        </w:rPr>
        <w:t>包括：</w:t>
      </w:r>
      <w:r w:rsidRPr="001B2F8F">
        <w:t>web</w:t>
      </w:r>
      <w:r w:rsidRPr="001B2F8F">
        <w:rPr>
          <w:rFonts w:hint="eastAsia"/>
        </w:rPr>
        <w:t>服务器和</w:t>
      </w:r>
      <w:r w:rsidRPr="001B2F8F">
        <w:t>web</w:t>
      </w:r>
      <w:r w:rsidRPr="001B2F8F">
        <w:rPr>
          <w:rFonts w:hint="eastAsia"/>
        </w:rPr>
        <w:t>客户端两部分。</w:t>
      </w:r>
      <w:r w:rsidRPr="001B2F8F">
        <w:t>Java</w:t>
      </w:r>
      <w:r w:rsidRPr="001B2F8F">
        <w:rPr>
          <w:rFonts w:hint="eastAsia"/>
        </w:rPr>
        <w:t>在客户端的应用有</w:t>
      </w:r>
      <w:r w:rsidRPr="001B2F8F">
        <w:t>java applet</w:t>
      </w:r>
      <w:r w:rsidRPr="001B2F8F">
        <w:rPr>
          <w:rFonts w:hint="eastAsia"/>
        </w:rPr>
        <w:t>不过现在使用的很少，</w:t>
      </w:r>
      <w:r w:rsidRPr="001B2F8F">
        <w:t>Java</w:t>
      </w:r>
      <w:r w:rsidRPr="001B2F8F">
        <w:rPr>
          <w:rFonts w:hint="eastAsia"/>
        </w:rPr>
        <w:t>在服务器端的应用非常的丰富，比如</w:t>
      </w:r>
      <w:r w:rsidRPr="001B2F8F">
        <w:t>Servlet</w:t>
      </w:r>
      <w:r w:rsidRPr="001B2F8F">
        <w:rPr>
          <w:rFonts w:hint="eastAsia"/>
        </w:rPr>
        <w:t>，</w:t>
      </w:r>
      <w:r w:rsidRPr="001B2F8F">
        <w:t>JSP</w:t>
      </w:r>
      <w:r w:rsidRPr="001B2F8F">
        <w:rPr>
          <w:rFonts w:hint="eastAsia"/>
        </w:rPr>
        <w:t>和第三方框架等等。</w:t>
      </w:r>
      <w:r w:rsidRPr="001B2F8F">
        <w:t>Java</w:t>
      </w:r>
      <w:r w:rsidRPr="001B2F8F">
        <w:rPr>
          <w:rFonts w:hint="eastAsia"/>
        </w:rPr>
        <w:t>技术对</w:t>
      </w:r>
      <w:r w:rsidRPr="001B2F8F">
        <w:t>Web</w:t>
      </w:r>
      <w:r>
        <w:rPr>
          <w:rFonts w:hint="eastAsia"/>
        </w:rPr>
        <w:t>领域的发展注入了强大的动力。</w:t>
      </w:r>
    </w:p>
    <w:p w:rsidR="002A0D21" w:rsidRDefault="002A0D21" w:rsidP="00B86997">
      <w:pPr>
        <w:pStyle w:val="a9"/>
        <w:numPr>
          <w:ilvl w:val="0"/>
          <w:numId w:val="13"/>
        </w:numPr>
        <w:ind w:firstLineChars="0"/>
      </w:pPr>
      <w:r>
        <w:t>Java Web</w:t>
      </w:r>
      <w:r>
        <w:rPr>
          <w:rFonts w:hint="eastAsia"/>
        </w:rPr>
        <w:t>主要框架</w:t>
      </w:r>
    </w:p>
    <w:p w:rsidR="002A0D21" w:rsidRDefault="002A0D21" w:rsidP="001B78D2">
      <w:pPr>
        <w:pStyle w:val="a9"/>
      </w:pPr>
      <w:r w:rsidRPr="00FF7EB0">
        <w:t xml:space="preserve">Java </w:t>
      </w:r>
      <w:r w:rsidRPr="00FF7EB0">
        <w:rPr>
          <w:rFonts w:hint="eastAsia"/>
        </w:rPr>
        <w:t>的</w:t>
      </w:r>
      <w:r w:rsidRPr="00FF7EB0">
        <w:t xml:space="preserve"> Web</w:t>
      </w:r>
      <w:r w:rsidRPr="00FF7EB0">
        <w:rPr>
          <w:rFonts w:hint="eastAsia"/>
        </w:rPr>
        <w:t>框架虽然各不相同，但基本也都是遵循特定的路数的：使用</w:t>
      </w:r>
      <w:r w:rsidRPr="00FF7EB0">
        <w:lastRenderedPageBreak/>
        <w:t>Servlet</w:t>
      </w:r>
      <w:r w:rsidRPr="00FF7EB0">
        <w:rPr>
          <w:rFonts w:hint="eastAsia"/>
        </w:rPr>
        <w:t>或者</w:t>
      </w:r>
      <w:r w:rsidRPr="00FF7EB0">
        <w:t>Filter</w:t>
      </w:r>
      <w:r w:rsidRPr="00FF7EB0">
        <w:rPr>
          <w:rFonts w:hint="eastAsia"/>
        </w:rPr>
        <w:t>拦截请求，使用</w:t>
      </w:r>
      <w:r w:rsidRPr="00FF7EB0">
        <w:t>MVC</w:t>
      </w:r>
      <w:r w:rsidRPr="00FF7EB0">
        <w:rPr>
          <w:rFonts w:hint="eastAsia"/>
        </w:rPr>
        <w:t>的思想设计架构，使用约定，</w:t>
      </w:r>
      <w:r w:rsidRPr="00FF7EB0">
        <w:t>XML</w:t>
      </w:r>
      <w:r w:rsidRPr="00FF7EB0">
        <w:rPr>
          <w:rFonts w:hint="eastAsia"/>
        </w:rPr>
        <w:t>或</w:t>
      </w:r>
      <w:r w:rsidRPr="00FF7EB0">
        <w:t xml:space="preserve"> Annotation</w:t>
      </w:r>
      <w:r w:rsidRPr="00FF7EB0">
        <w:rPr>
          <w:rFonts w:hint="eastAsia"/>
        </w:rPr>
        <w:t>实现配置，运用</w:t>
      </w:r>
      <w:r w:rsidRPr="00FF7EB0">
        <w:t>Java</w:t>
      </w:r>
      <w:r w:rsidRPr="00FF7EB0">
        <w:rPr>
          <w:rFonts w:hint="eastAsia"/>
        </w:rPr>
        <w:t>面向对象的特点，面向抽象实现请求和响应的流程，支持</w:t>
      </w:r>
      <w:proofErr w:type="spellStart"/>
      <w:r w:rsidRPr="00FF7EB0">
        <w:t>Jsp</w:t>
      </w:r>
      <w:proofErr w:type="spellEnd"/>
      <w:r w:rsidRPr="00FF7EB0">
        <w:rPr>
          <w:rFonts w:hint="eastAsia"/>
        </w:rPr>
        <w:t>，</w:t>
      </w:r>
      <w:proofErr w:type="spellStart"/>
      <w:r w:rsidRPr="00FF7EB0">
        <w:t>Freemarker</w:t>
      </w:r>
      <w:proofErr w:type="spellEnd"/>
      <w:r w:rsidRPr="00FF7EB0">
        <w:rPr>
          <w:rFonts w:hint="eastAsia"/>
        </w:rPr>
        <w:t>，</w:t>
      </w:r>
      <w:r w:rsidRPr="00FF7EB0">
        <w:t>Velocity</w:t>
      </w:r>
      <w:r w:rsidRPr="00FF7EB0">
        <w:rPr>
          <w:rFonts w:hint="eastAsia"/>
        </w:rPr>
        <w:t>等视图。</w:t>
      </w:r>
    </w:p>
    <w:p w:rsidR="002A0D21" w:rsidRDefault="002A0D21" w:rsidP="00B86997">
      <w:pPr>
        <w:pStyle w:val="a9"/>
        <w:numPr>
          <w:ilvl w:val="0"/>
          <w:numId w:val="13"/>
        </w:numPr>
        <w:ind w:firstLineChars="0"/>
      </w:pPr>
      <w:r>
        <w:t>Struts2</w:t>
      </w:r>
      <w:r>
        <w:rPr>
          <w:rFonts w:hint="eastAsia"/>
        </w:rPr>
        <w:t>框架</w:t>
      </w:r>
    </w:p>
    <w:p w:rsidR="002A0D21" w:rsidRDefault="002A0D21" w:rsidP="00B86997">
      <w:pPr>
        <w:pStyle w:val="a9"/>
        <w:ind w:firstLineChars="0"/>
      </w:pPr>
      <w:r w:rsidRPr="00F422EC">
        <w:t>Struts 2</w:t>
      </w:r>
      <w:r w:rsidRPr="00F422EC">
        <w:rPr>
          <w:rFonts w:hint="eastAsia"/>
        </w:rPr>
        <w:t>是</w:t>
      </w:r>
      <w:r w:rsidRPr="00F422EC">
        <w:t>Struts</w:t>
      </w:r>
      <w:r w:rsidRPr="00F422EC">
        <w:rPr>
          <w:rFonts w:hint="eastAsia"/>
        </w:rPr>
        <w:t>的下一代产品，是在</w:t>
      </w:r>
      <w:r w:rsidRPr="00F422EC">
        <w:t xml:space="preserve"> struts 1</w:t>
      </w:r>
      <w:r w:rsidRPr="00F422EC">
        <w:rPr>
          <w:rFonts w:hint="eastAsia"/>
        </w:rPr>
        <w:t>和</w:t>
      </w:r>
      <w:proofErr w:type="spellStart"/>
      <w:r w:rsidRPr="00F422EC">
        <w:t>WebWork</w:t>
      </w:r>
      <w:proofErr w:type="spellEnd"/>
      <w:r w:rsidRPr="00F422EC">
        <w:rPr>
          <w:rFonts w:hint="eastAsia"/>
        </w:rPr>
        <w:t>的技术基础上进行了合并的全新的</w:t>
      </w:r>
      <w:r w:rsidRPr="00F422EC">
        <w:t>Struts 2</w:t>
      </w:r>
      <w:r w:rsidRPr="00F422EC">
        <w:rPr>
          <w:rFonts w:hint="eastAsia"/>
        </w:rPr>
        <w:t>框架。其全新的</w:t>
      </w:r>
      <w:r w:rsidRPr="00F422EC">
        <w:t>Struts 2</w:t>
      </w:r>
      <w:r w:rsidRPr="00F422EC">
        <w:rPr>
          <w:rFonts w:hint="eastAsia"/>
        </w:rPr>
        <w:t>的</w:t>
      </w:r>
      <w:r w:rsidR="002D3BAA">
        <w:fldChar w:fldCharType="begin"/>
      </w:r>
      <w:r w:rsidR="002D3BAA">
        <w:instrText xml:space="preserve"> HYPERLINK "http://ba</w:instrText>
      </w:r>
      <w:r w:rsidR="002D3BAA">
        <w:instrText xml:space="preserve">ike.baidu.com/view/1188494.htm" \t "_blank" </w:instrText>
      </w:r>
      <w:r w:rsidR="002D3BAA">
        <w:fldChar w:fldCharType="separate"/>
      </w:r>
      <w:r w:rsidRPr="00F422EC">
        <w:rPr>
          <w:rFonts w:hint="eastAsia"/>
        </w:rPr>
        <w:t>体系结构</w:t>
      </w:r>
      <w:r w:rsidR="002D3BAA">
        <w:fldChar w:fldCharType="end"/>
      </w:r>
      <w:r w:rsidRPr="00F422EC">
        <w:rPr>
          <w:rFonts w:hint="eastAsia"/>
        </w:rPr>
        <w:t>与</w:t>
      </w:r>
      <w:r w:rsidRPr="00F422EC">
        <w:t>Struts 1</w:t>
      </w:r>
      <w:r w:rsidRPr="00F422EC">
        <w:rPr>
          <w:rFonts w:hint="eastAsia"/>
        </w:rPr>
        <w:t>的体系结构差别巨大。</w:t>
      </w:r>
      <w:r w:rsidRPr="00F422EC">
        <w:t>Struts 2</w:t>
      </w:r>
      <w:r w:rsidRPr="00F422EC">
        <w:rPr>
          <w:rFonts w:hint="eastAsia"/>
        </w:rPr>
        <w:t>以</w:t>
      </w:r>
      <w:proofErr w:type="spellStart"/>
      <w:r w:rsidRPr="00F422EC">
        <w:t>WebWork</w:t>
      </w:r>
      <w:proofErr w:type="spellEnd"/>
      <w:r w:rsidRPr="00F422EC">
        <w:rPr>
          <w:rFonts w:hint="eastAsia"/>
        </w:rPr>
        <w:t>为</w:t>
      </w:r>
      <w:r w:rsidR="002D3BAA">
        <w:fldChar w:fldCharType="begin"/>
      </w:r>
      <w:r w:rsidR="002D3BAA">
        <w:instrText xml:space="preserve"> HYPERLINK "http://baike.baidu.com/view/22680.htm" \t "_blank" </w:instrText>
      </w:r>
      <w:r w:rsidR="002D3BAA">
        <w:fldChar w:fldCharType="separate"/>
      </w:r>
      <w:r w:rsidRPr="00F422EC">
        <w:rPr>
          <w:rFonts w:hint="eastAsia"/>
        </w:rPr>
        <w:t>核心</w:t>
      </w:r>
      <w:r w:rsidR="002D3BAA">
        <w:fldChar w:fldCharType="end"/>
      </w:r>
      <w:r w:rsidRPr="00F422EC">
        <w:rPr>
          <w:rFonts w:hint="eastAsia"/>
        </w:rPr>
        <w:t>，采用拦截器的机制来处理用户的请求，这样的设计也使得业务逻辑控制器能够与</w:t>
      </w:r>
      <w:hyperlink r:id="rId13" w:tgtFrame="_blank" w:history="1">
        <w:r w:rsidRPr="00F422EC">
          <w:t>Servlet</w:t>
        </w:r>
      </w:hyperlink>
      <w:r w:rsidRPr="00F422EC">
        <w:t>API</w:t>
      </w:r>
      <w:r w:rsidRPr="00F422EC">
        <w:rPr>
          <w:rFonts w:hint="eastAsia"/>
        </w:rPr>
        <w:t>完全脱离开，所以</w:t>
      </w:r>
      <w:r w:rsidRPr="00F422EC">
        <w:t>Struts 2</w:t>
      </w:r>
      <w:r w:rsidRPr="00F422EC">
        <w:rPr>
          <w:rFonts w:hint="eastAsia"/>
        </w:rPr>
        <w:t>可以理解为</w:t>
      </w:r>
      <w:proofErr w:type="spellStart"/>
      <w:r w:rsidRPr="00F422EC">
        <w:t>WebWork</w:t>
      </w:r>
      <w:proofErr w:type="spellEnd"/>
      <w:r w:rsidRPr="00F422EC">
        <w:rPr>
          <w:rFonts w:hint="eastAsia"/>
        </w:rPr>
        <w:t>的更新产品。虽然从</w:t>
      </w:r>
      <w:r w:rsidRPr="00F422EC">
        <w:t>Struts 1</w:t>
      </w:r>
      <w:r w:rsidRPr="00F422EC">
        <w:rPr>
          <w:rFonts w:hint="eastAsia"/>
        </w:rPr>
        <w:t>到</w:t>
      </w:r>
      <w:r w:rsidRPr="00F422EC">
        <w:t>Struts 2</w:t>
      </w:r>
      <w:r w:rsidRPr="00F422EC">
        <w:rPr>
          <w:rFonts w:hint="eastAsia"/>
        </w:rPr>
        <w:t>有着太大的</w:t>
      </w:r>
      <w:r w:rsidR="002D3BAA">
        <w:fldChar w:fldCharType="begin"/>
      </w:r>
      <w:r w:rsidR="002D3BAA">
        <w:instrText xml:space="preserve"> HYPERLINK "http://baike.baidu.com/view/507074.htm" \t "_blank" </w:instrText>
      </w:r>
      <w:r w:rsidR="002D3BAA">
        <w:fldChar w:fldCharType="separate"/>
      </w:r>
      <w:r w:rsidRPr="00F422EC">
        <w:rPr>
          <w:rFonts w:hint="eastAsia"/>
        </w:rPr>
        <w:t>变化</w:t>
      </w:r>
      <w:r w:rsidR="002D3BAA">
        <w:fldChar w:fldCharType="end"/>
      </w:r>
      <w:r w:rsidRPr="00F422EC">
        <w:rPr>
          <w:rFonts w:hint="eastAsia"/>
        </w:rPr>
        <w:t>，但是相对于</w:t>
      </w:r>
      <w:proofErr w:type="spellStart"/>
      <w:r w:rsidRPr="00F422EC">
        <w:t>WebWork</w:t>
      </w:r>
      <w:proofErr w:type="spellEnd"/>
      <w:r w:rsidRPr="00F422EC">
        <w:rPr>
          <w:rFonts w:hint="eastAsia"/>
        </w:rPr>
        <w:t>，</w:t>
      </w:r>
      <w:r w:rsidRPr="00F422EC">
        <w:t>Struts 2</w:t>
      </w:r>
      <w:r w:rsidRPr="00F422EC">
        <w:rPr>
          <w:rFonts w:hint="eastAsia"/>
        </w:rPr>
        <w:t>的变化很小。</w:t>
      </w:r>
    </w:p>
    <w:p w:rsidR="002A0D21" w:rsidRDefault="002A0D21" w:rsidP="00B86997">
      <w:pPr>
        <w:pStyle w:val="a9"/>
        <w:numPr>
          <w:ilvl w:val="0"/>
          <w:numId w:val="13"/>
        </w:numPr>
        <w:ind w:firstLineChars="0"/>
      </w:pPr>
      <w:r>
        <w:t>Hibernate</w:t>
      </w:r>
      <w:r>
        <w:rPr>
          <w:rFonts w:hint="eastAsia"/>
        </w:rPr>
        <w:t>框架</w:t>
      </w:r>
    </w:p>
    <w:p w:rsidR="002A0D21" w:rsidRDefault="002A0D21" w:rsidP="001B78D2">
      <w:pPr>
        <w:pStyle w:val="a9"/>
      </w:pPr>
      <w:r w:rsidRPr="00F5254C">
        <w:t>Hibernate</w:t>
      </w:r>
      <w:r w:rsidRPr="00F5254C">
        <w:rPr>
          <w:rFonts w:hint="eastAsia"/>
        </w:rPr>
        <w:t>是一个开放源代码的对象关系映射框架，它对</w:t>
      </w:r>
      <w:r w:rsidRPr="00F5254C">
        <w:t>JDBC</w:t>
      </w:r>
      <w:r w:rsidRPr="00F5254C">
        <w:rPr>
          <w:rFonts w:hint="eastAsia"/>
        </w:rPr>
        <w:t>进行了非常轻量级的对象封装，使得</w:t>
      </w:r>
      <w:r w:rsidRPr="00F5254C">
        <w:t>Java</w:t>
      </w:r>
      <w:r w:rsidRPr="00F5254C">
        <w:rPr>
          <w:rFonts w:hint="eastAsia"/>
        </w:rPr>
        <w:t>程序员可以随心所欲的使用对象编程思维来操纵数据库。</w:t>
      </w:r>
      <w:r w:rsidRPr="00F5254C">
        <w:t xml:space="preserve"> Hibernate</w:t>
      </w:r>
      <w:r w:rsidRPr="00F5254C">
        <w:rPr>
          <w:rFonts w:hint="eastAsia"/>
        </w:rPr>
        <w:t>可以应用在任何使用</w:t>
      </w:r>
      <w:r w:rsidRPr="00F5254C">
        <w:t>JDBC</w:t>
      </w:r>
      <w:r w:rsidRPr="00F5254C">
        <w:rPr>
          <w:rFonts w:hint="eastAsia"/>
        </w:rPr>
        <w:t>的场合，既可以在</w:t>
      </w:r>
      <w:r w:rsidRPr="00F5254C">
        <w:t>Java</w:t>
      </w:r>
      <w:r w:rsidRPr="00F5254C">
        <w:rPr>
          <w:rFonts w:hint="eastAsia"/>
        </w:rPr>
        <w:t>的客户端程序使用，也可以在</w:t>
      </w:r>
      <w:r w:rsidRPr="00F5254C">
        <w:t>Servlet/JSP</w:t>
      </w:r>
      <w:r w:rsidRPr="00F5254C">
        <w:rPr>
          <w:rFonts w:hint="eastAsia"/>
        </w:rPr>
        <w:t>的</w:t>
      </w:r>
      <w:r w:rsidRPr="00F5254C">
        <w:t>Web</w:t>
      </w:r>
      <w:r w:rsidRPr="00F5254C">
        <w:rPr>
          <w:rFonts w:hint="eastAsia"/>
        </w:rPr>
        <w:t>应用中使用，最具革命意义的是，</w:t>
      </w:r>
      <w:r w:rsidRPr="00F5254C">
        <w:t>Hibernate</w:t>
      </w:r>
      <w:r w:rsidRPr="00F5254C">
        <w:rPr>
          <w:rFonts w:hint="eastAsia"/>
        </w:rPr>
        <w:t>可以在应用</w:t>
      </w:r>
      <w:r w:rsidRPr="00F5254C">
        <w:t>EJB</w:t>
      </w:r>
      <w:r w:rsidRPr="00F5254C">
        <w:rPr>
          <w:rFonts w:hint="eastAsia"/>
        </w:rPr>
        <w:t>的</w:t>
      </w:r>
      <w:r w:rsidRPr="00F5254C">
        <w:t>J2EE</w:t>
      </w:r>
      <w:r w:rsidRPr="00F5254C">
        <w:rPr>
          <w:rFonts w:hint="eastAsia"/>
        </w:rPr>
        <w:t>架构中取代</w:t>
      </w:r>
      <w:r w:rsidRPr="00F5254C">
        <w:t>CMP</w:t>
      </w:r>
      <w:r w:rsidRPr="00F5254C">
        <w:rPr>
          <w:rFonts w:hint="eastAsia"/>
        </w:rPr>
        <w:t>，完成数据持久化的重任。</w:t>
      </w:r>
    </w:p>
    <w:p w:rsidR="002A0D21" w:rsidRDefault="002A0D21" w:rsidP="00B86997">
      <w:pPr>
        <w:widowControl/>
        <w:spacing w:line="360" w:lineRule="auto"/>
        <w:rPr>
          <w:b/>
          <w:color w:val="000000"/>
          <w:sz w:val="24"/>
        </w:rPr>
      </w:pPr>
      <w:r>
        <w:rPr>
          <w:rFonts w:ascii="宋体" w:hAnsi="宋体"/>
          <w:b/>
          <w:color w:val="000000"/>
          <w:sz w:val="24"/>
        </w:rPr>
        <w:t>2.2.2</w:t>
      </w:r>
      <w:r>
        <w:rPr>
          <w:b/>
          <w:color w:val="000000"/>
          <w:sz w:val="24"/>
        </w:rPr>
        <w:t xml:space="preserve"> HTML</w:t>
      </w:r>
      <w:r>
        <w:rPr>
          <w:rFonts w:hint="eastAsia"/>
          <w:b/>
          <w:color w:val="000000"/>
          <w:sz w:val="24"/>
        </w:rPr>
        <w:t>技术简介</w:t>
      </w:r>
    </w:p>
    <w:p w:rsidR="002A0D21" w:rsidRDefault="002A0D21" w:rsidP="001B78D2">
      <w:pPr>
        <w:pStyle w:val="a9"/>
      </w:pPr>
      <w:r>
        <w:t>HTML</w:t>
      </w:r>
      <w:r>
        <w:rPr>
          <w:rFonts w:hint="eastAsia"/>
        </w:rPr>
        <w:t>（</w:t>
      </w:r>
      <w:proofErr w:type="spellStart"/>
      <w:r>
        <w:t>HyperText</w:t>
      </w:r>
      <w:proofErr w:type="spellEnd"/>
      <w:r>
        <w:t xml:space="preserve"> Mark-up Language</w:t>
      </w:r>
      <w:r>
        <w:rPr>
          <w:rFonts w:hint="eastAsia"/>
        </w:rPr>
        <w:t>）即超文本标记语言或超文本链接标示语言，是目前网络上应用最为广泛的语言，也是构成网页文档的主要语言。设计</w:t>
      </w:r>
      <w:r>
        <w:t>HTML</w:t>
      </w:r>
      <w:r>
        <w:rPr>
          <w:rFonts w:hint="eastAsia"/>
        </w:rPr>
        <w:t>语言的目的是为了能把存放在一台电脑中的文本或图形与另一台电脑中的文本或图形方便的联系在一起，形成有机的整体，人们不用考虑具体是在当前电脑上还是在网络的其他电脑上。我们只需要使用鼠标在某一文档中点取一个图标，</w:t>
      </w:r>
      <w:r>
        <w:t>Internet</w:t>
      </w:r>
      <w:r>
        <w:rPr>
          <w:rFonts w:hint="eastAsia"/>
        </w:rPr>
        <w:t>就会马上转到与此图标相关的内容上去，而这些信息可能存放在网络的另一台电脑中。</w:t>
      </w:r>
      <w:r>
        <w:t>HTML</w:t>
      </w:r>
      <w:r>
        <w:rPr>
          <w:rFonts w:hint="eastAsia"/>
        </w:rPr>
        <w:t>文本是由</w:t>
      </w:r>
      <w:r>
        <w:t>HTML</w:t>
      </w:r>
      <w:r>
        <w:rPr>
          <w:rFonts w:hint="eastAsia"/>
        </w:rPr>
        <w:t>命令组成的描述性文本，</w:t>
      </w:r>
      <w:r>
        <w:t>HTML</w:t>
      </w:r>
      <w:r>
        <w:rPr>
          <w:rFonts w:hint="eastAsia"/>
        </w:rPr>
        <w:t>命令可以说明文字、图形、动画、声音、表格、链接等。</w:t>
      </w:r>
      <w:r>
        <w:t>HTML</w:t>
      </w:r>
      <w:r>
        <w:rPr>
          <w:rFonts w:hint="eastAsia"/>
        </w:rPr>
        <w:t>的结构包括头部（</w:t>
      </w:r>
      <w:r>
        <w:t>Head</w:t>
      </w:r>
      <w:r>
        <w:rPr>
          <w:rFonts w:hint="eastAsia"/>
        </w:rPr>
        <w:t>）、主题（</w:t>
      </w:r>
      <w:r>
        <w:t>Body</w:t>
      </w:r>
      <w:r>
        <w:rPr>
          <w:rFonts w:hint="eastAsia"/>
        </w:rPr>
        <w:t>）两大部分，其中头部描述浏览器所需的信息，而主体则包含所要说明的具体内容。</w:t>
      </w:r>
    </w:p>
    <w:p w:rsidR="002A0D21" w:rsidRDefault="002A0D21" w:rsidP="001B78D2">
      <w:pPr>
        <w:pStyle w:val="a9"/>
      </w:pPr>
      <w:r>
        <w:rPr>
          <w:rFonts w:hint="eastAsia"/>
        </w:rPr>
        <w:t>另外，</w:t>
      </w:r>
      <w:r>
        <w:t>HTML</w:t>
      </w:r>
      <w:r>
        <w:rPr>
          <w:rFonts w:hint="eastAsia"/>
        </w:rPr>
        <w:t>是网络的通用语言，是一种简单、通用</w:t>
      </w:r>
      <w:proofErr w:type="gramStart"/>
      <w:r>
        <w:rPr>
          <w:rFonts w:hint="eastAsia"/>
        </w:rPr>
        <w:t>的全置标记</w:t>
      </w:r>
      <w:proofErr w:type="gramEnd"/>
      <w:r>
        <w:rPr>
          <w:rFonts w:hint="eastAsia"/>
        </w:rPr>
        <w:t>语言。它允许网页制作人建立文本与图片相结合的复杂页面，这些页面可以被网上任何其他</w:t>
      </w:r>
      <w:r>
        <w:rPr>
          <w:rFonts w:hint="eastAsia"/>
        </w:rPr>
        <w:lastRenderedPageBreak/>
        <w:t>人浏览到，无论使用的是什么类型的电脑或浏览器。</w:t>
      </w:r>
    </w:p>
    <w:p w:rsidR="002A0D21" w:rsidRDefault="002A0D21" w:rsidP="001B78D2">
      <w:pPr>
        <w:pStyle w:val="a9"/>
        <w:rPr>
          <w:rFonts w:ascii="宋体"/>
        </w:rPr>
      </w:pPr>
      <w:r>
        <w:t>HTML</w:t>
      </w:r>
      <w:r>
        <w:rPr>
          <w:rFonts w:hint="eastAsia"/>
        </w:rPr>
        <w:t>文档制作不是很复杂，且功能强大，支持不同数据格式的文件嵌入，这也是</w:t>
      </w:r>
      <w:r>
        <w:t>WW</w:t>
      </w:r>
      <w:r>
        <w:rPr>
          <w:rFonts w:ascii="宋体" w:hAnsi="宋体"/>
        </w:rPr>
        <w:t>W</w:t>
      </w:r>
      <w:r>
        <w:rPr>
          <w:rFonts w:ascii="宋体" w:hAnsi="宋体" w:hint="eastAsia"/>
        </w:rPr>
        <w:t>盛行的原因之一，其主要特点如下：</w:t>
      </w:r>
    </w:p>
    <w:p w:rsidR="002A0D21" w:rsidRDefault="002A0D21" w:rsidP="001B78D2">
      <w:pPr>
        <w:pStyle w:val="a9"/>
      </w:pPr>
      <w:r>
        <w:rPr>
          <w:rFonts w:hint="eastAsia"/>
        </w:rPr>
        <w:t>简易性，</w:t>
      </w:r>
      <w:r>
        <w:t>HTML</w:t>
      </w:r>
      <w:r>
        <w:rPr>
          <w:rFonts w:hint="eastAsia"/>
        </w:rPr>
        <w:t>版本升级采用超集方式，从而更加灵活方便。</w:t>
      </w:r>
    </w:p>
    <w:p w:rsidR="002A0D21" w:rsidRDefault="002A0D21" w:rsidP="001B78D2">
      <w:pPr>
        <w:pStyle w:val="a9"/>
      </w:pPr>
      <w:r>
        <w:rPr>
          <w:rFonts w:hint="eastAsia"/>
        </w:rPr>
        <w:t>可扩展性，</w:t>
      </w:r>
      <w:r>
        <w:t>HTML</w:t>
      </w:r>
      <w:r>
        <w:rPr>
          <w:rFonts w:hint="eastAsia"/>
        </w:rPr>
        <w:t>语言的广泛应用带来了加强功能，增加标识符等要求，</w:t>
      </w:r>
      <w:r>
        <w:t>HTML</w:t>
      </w:r>
      <w:r>
        <w:rPr>
          <w:rFonts w:hint="eastAsia"/>
        </w:rPr>
        <w:t>采取子类元素的方式，为系统扩展带来保证。</w:t>
      </w:r>
    </w:p>
    <w:p w:rsidR="002A0D21" w:rsidRDefault="002A0D21" w:rsidP="001B78D2">
      <w:pPr>
        <w:pStyle w:val="a9"/>
      </w:pPr>
      <w:r>
        <w:rPr>
          <w:rFonts w:hint="eastAsia"/>
        </w:rPr>
        <w:t>平台无关性。虽然</w:t>
      </w:r>
      <w:r>
        <w:t>PC</w:t>
      </w:r>
      <w:r>
        <w:rPr>
          <w:rFonts w:hint="eastAsia"/>
        </w:rPr>
        <w:t>机大行其道，但使用</w:t>
      </w:r>
      <w:r>
        <w:t>MAC</w:t>
      </w:r>
      <w:r>
        <w:rPr>
          <w:rFonts w:hint="eastAsia"/>
        </w:rPr>
        <w:t>等其他机器的大有人在，</w:t>
      </w:r>
      <w:r>
        <w:t>HTML</w:t>
      </w:r>
      <w:r>
        <w:rPr>
          <w:rFonts w:hint="eastAsia"/>
        </w:rPr>
        <w:t>可以使用在广泛的平台上，这也是</w:t>
      </w:r>
      <w:r>
        <w:t>WWW</w:t>
      </w:r>
      <w:r>
        <w:rPr>
          <w:rFonts w:hint="eastAsia"/>
        </w:rPr>
        <w:t>盛行的另一个原因。</w:t>
      </w:r>
    </w:p>
    <w:p w:rsidR="002A0D21" w:rsidRDefault="002A0D21" w:rsidP="00B86997">
      <w:pPr>
        <w:widowControl/>
        <w:spacing w:line="360" w:lineRule="auto"/>
        <w:rPr>
          <w:b/>
          <w:color w:val="000000"/>
          <w:sz w:val="24"/>
        </w:rPr>
      </w:pPr>
      <w:r>
        <w:rPr>
          <w:rFonts w:ascii="宋体" w:hAnsi="宋体"/>
          <w:b/>
          <w:color w:val="000000"/>
          <w:sz w:val="24"/>
        </w:rPr>
        <w:t xml:space="preserve">2.2.3 </w:t>
      </w:r>
      <w:r w:rsidR="00241AF6">
        <w:rPr>
          <w:b/>
          <w:color w:val="000000"/>
          <w:sz w:val="24"/>
        </w:rPr>
        <w:t>SQL sever</w:t>
      </w:r>
      <w:r>
        <w:rPr>
          <w:rFonts w:hint="eastAsia"/>
          <w:b/>
          <w:color w:val="000000"/>
          <w:sz w:val="24"/>
        </w:rPr>
        <w:t>简介</w:t>
      </w:r>
    </w:p>
    <w:p w:rsidR="002A0D21" w:rsidRDefault="00241AF6" w:rsidP="001B78D2">
      <w:pPr>
        <w:pStyle w:val="a9"/>
      </w:pPr>
      <w:r>
        <w:t>SQL sever</w:t>
      </w:r>
      <w:r w:rsidR="002A0D21">
        <w:rPr>
          <w:rFonts w:hint="eastAsia"/>
        </w:rPr>
        <w:t>是一个精巧的</w:t>
      </w:r>
      <w:r w:rsidR="002A0D21">
        <w:t>SQL</w:t>
      </w:r>
      <w:r w:rsidR="002A0D21">
        <w:rPr>
          <w:rFonts w:hint="eastAsia"/>
        </w:rPr>
        <w:t>数据库管理系统，虽然它不是开放源代码的产品，但在某些情况下你可以自由使用。由于它的强大功能、灵活性、丰富的应用编程接口（</w:t>
      </w:r>
      <w:r w:rsidR="002A0D21">
        <w:t>API</w:t>
      </w:r>
      <w:r w:rsidR="002A0D21">
        <w:rPr>
          <w:rFonts w:hint="eastAsia"/>
        </w:rPr>
        <w:t>）以及精巧的系统结构，受到了广大自由软件爱好者甚至是商业软件用户的青睐，特别是与</w:t>
      </w:r>
      <w:r w:rsidR="002A0D21">
        <w:t>Apache</w:t>
      </w:r>
      <w:r w:rsidR="002A0D21">
        <w:rPr>
          <w:rFonts w:hint="eastAsia"/>
        </w:rPr>
        <w:t>和</w:t>
      </w:r>
      <w:r w:rsidR="002A0D21">
        <w:t>PHP/PERL</w:t>
      </w:r>
      <w:r w:rsidR="002A0D21">
        <w:rPr>
          <w:rFonts w:hint="eastAsia"/>
        </w:rPr>
        <w:t>结合，为建立基于数据库的动态网站提供了强大动力。</w:t>
      </w:r>
    </w:p>
    <w:p w:rsidR="002A0D21" w:rsidRDefault="00241AF6" w:rsidP="00B86997">
      <w:pPr>
        <w:pStyle w:val="a9"/>
        <w:numPr>
          <w:ilvl w:val="0"/>
          <w:numId w:val="13"/>
        </w:numPr>
        <w:ind w:firstLineChars="0"/>
      </w:pPr>
      <w:r>
        <w:t>SQL sever</w:t>
      </w:r>
      <w:r w:rsidR="002A0D21">
        <w:rPr>
          <w:rFonts w:hint="eastAsia"/>
        </w:rPr>
        <w:t>特点与作用</w:t>
      </w:r>
    </w:p>
    <w:p w:rsidR="002A0D21" w:rsidRDefault="00241AF6" w:rsidP="00B86997">
      <w:pPr>
        <w:spacing w:line="360" w:lineRule="auto"/>
        <w:ind w:firstLine="480"/>
        <w:rPr>
          <w:rFonts w:ascii="宋体" w:hAnsi="宋体"/>
          <w:sz w:val="24"/>
        </w:rPr>
      </w:pPr>
      <w:r>
        <w:rPr>
          <w:rFonts w:ascii="宋体" w:hAnsi="宋体"/>
          <w:sz w:val="24"/>
        </w:rPr>
        <w:t>SQL sever</w:t>
      </w:r>
      <w:r w:rsidR="002A0D21">
        <w:rPr>
          <w:rFonts w:ascii="宋体" w:hAnsi="宋体" w:hint="eastAsia"/>
          <w:sz w:val="24"/>
        </w:rPr>
        <w:t>是一个真正的多用户、多线程</w:t>
      </w:r>
      <w:r w:rsidR="002A0D21">
        <w:rPr>
          <w:rFonts w:ascii="宋体" w:hAnsi="宋体"/>
          <w:sz w:val="24"/>
        </w:rPr>
        <w:t>SQL</w:t>
      </w:r>
      <w:r w:rsidR="002A0D21">
        <w:rPr>
          <w:rFonts w:ascii="宋体" w:hAnsi="宋体" w:hint="eastAsia"/>
          <w:sz w:val="24"/>
        </w:rPr>
        <w:t>数据库服务器。</w:t>
      </w:r>
      <w:r w:rsidR="002A0D21">
        <w:rPr>
          <w:rFonts w:ascii="宋体" w:hAnsi="宋体"/>
          <w:sz w:val="24"/>
        </w:rPr>
        <w:t>SQL</w:t>
      </w:r>
      <w:r w:rsidR="002A0D21">
        <w:rPr>
          <w:rFonts w:ascii="宋体" w:hAnsi="宋体" w:hint="eastAsia"/>
          <w:sz w:val="24"/>
        </w:rPr>
        <w:t>（结构化查询语言）是世界上最流行的和标准化的数据库语言。</w:t>
      </w:r>
      <w:r>
        <w:rPr>
          <w:rFonts w:ascii="宋体" w:hAnsi="宋体"/>
          <w:sz w:val="24"/>
        </w:rPr>
        <w:t>SQL sever</w:t>
      </w:r>
      <w:r w:rsidR="002A0D21">
        <w:rPr>
          <w:rFonts w:ascii="宋体" w:hAnsi="宋体" w:hint="eastAsia"/>
          <w:sz w:val="24"/>
        </w:rPr>
        <w:t>是以一个客户机</w:t>
      </w:r>
      <w:r w:rsidR="002A0D21">
        <w:rPr>
          <w:rFonts w:ascii="宋体" w:hAnsi="宋体"/>
          <w:sz w:val="24"/>
        </w:rPr>
        <w:t>/</w:t>
      </w:r>
      <w:r w:rsidR="002A0D21">
        <w:rPr>
          <w:rFonts w:ascii="宋体" w:hAnsi="宋体" w:hint="eastAsia"/>
          <w:sz w:val="24"/>
        </w:rPr>
        <w:t>服务器结构的实现，它由一个服务器守护程序</w:t>
      </w:r>
      <w:r>
        <w:rPr>
          <w:rFonts w:ascii="宋体" w:hAnsi="宋体"/>
          <w:sz w:val="24"/>
        </w:rPr>
        <w:t xml:space="preserve">SQL </w:t>
      </w:r>
      <w:proofErr w:type="spellStart"/>
      <w:r>
        <w:rPr>
          <w:rFonts w:ascii="宋体" w:hAnsi="宋体"/>
          <w:sz w:val="24"/>
        </w:rPr>
        <w:t>sever</w:t>
      </w:r>
      <w:r w:rsidR="002A0D21">
        <w:rPr>
          <w:rFonts w:ascii="宋体" w:hAnsi="宋体"/>
          <w:sz w:val="24"/>
        </w:rPr>
        <w:t>d</w:t>
      </w:r>
      <w:proofErr w:type="spellEnd"/>
      <w:r w:rsidR="002A0D21">
        <w:rPr>
          <w:rFonts w:ascii="宋体" w:hAnsi="宋体" w:hint="eastAsia"/>
          <w:sz w:val="24"/>
        </w:rPr>
        <w:t>和很多不同的客户程序和库组成。</w:t>
      </w:r>
      <w:r w:rsidR="002A0D21">
        <w:rPr>
          <w:rFonts w:ascii="宋体" w:hAnsi="宋体"/>
          <w:sz w:val="24"/>
        </w:rPr>
        <w:t xml:space="preserve">  </w:t>
      </w:r>
    </w:p>
    <w:p w:rsidR="002A0D21" w:rsidRDefault="002A0D21" w:rsidP="00B86997">
      <w:pPr>
        <w:spacing w:line="360" w:lineRule="auto"/>
        <w:ind w:firstLine="480"/>
        <w:rPr>
          <w:rFonts w:ascii="宋体" w:hAnsi="宋体"/>
          <w:sz w:val="24"/>
        </w:rPr>
      </w:pPr>
      <w:r>
        <w:rPr>
          <w:rFonts w:ascii="宋体" w:hAnsi="宋体"/>
          <w:sz w:val="24"/>
        </w:rPr>
        <w:t>SQL</w:t>
      </w:r>
      <w:r>
        <w:rPr>
          <w:rFonts w:ascii="宋体" w:hAnsi="宋体" w:hint="eastAsia"/>
          <w:sz w:val="24"/>
        </w:rPr>
        <w:t>是一种标准化的语言，它使得存储、更新和存取信息更容易。例如，你能用</w:t>
      </w:r>
      <w:r>
        <w:rPr>
          <w:rFonts w:ascii="宋体" w:hAnsi="宋体"/>
          <w:sz w:val="24"/>
        </w:rPr>
        <w:t>SQL</w:t>
      </w:r>
      <w:r>
        <w:rPr>
          <w:rFonts w:ascii="宋体" w:hAnsi="宋体" w:hint="eastAsia"/>
          <w:sz w:val="24"/>
        </w:rPr>
        <w:t>语言为一个网站检索产品信息及存储顾客信息，同时</w:t>
      </w:r>
      <w:r w:rsidR="00241AF6">
        <w:rPr>
          <w:rFonts w:ascii="宋体" w:hAnsi="宋体"/>
          <w:sz w:val="24"/>
        </w:rPr>
        <w:t>SQL sever</w:t>
      </w:r>
      <w:r>
        <w:rPr>
          <w:rFonts w:ascii="宋体" w:hAnsi="宋体" w:hint="eastAsia"/>
          <w:sz w:val="24"/>
        </w:rPr>
        <w:t>也足够快和</w:t>
      </w:r>
      <w:proofErr w:type="gramStart"/>
      <w:r>
        <w:rPr>
          <w:rFonts w:ascii="宋体" w:hAnsi="宋体" w:hint="eastAsia"/>
          <w:sz w:val="24"/>
        </w:rPr>
        <w:t>灵活以</w:t>
      </w:r>
      <w:proofErr w:type="gramEnd"/>
      <w:r>
        <w:rPr>
          <w:rFonts w:ascii="宋体" w:hAnsi="宋体" w:hint="eastAsia"/>
          <w:sz w:val="24"/>
        </w:rPr>
        <w:t>允许你存储记录文件和图像。</w:t>
      </w:r>
      <w:r>
        <w:rPr>
          <w:rFonts w:ascii="宋体" w:hAnsi="宋体"/>
          <w:sz w:val="24"/>
        </w:rPr>
        <w:t xml:space="preserve">  </w:t>
      </w:r>
    </w:p>
    <w:p w:rsidR="002A0D21" w:rsidRDefault="00241AF6" w:rsidP="00B86997">
      <w:pPr>
        <w:spacing w:line="360" w:lineRule="auto"/>
        <w:ind w:firstLine="480"/>
        <w:rPr>
          <w:rFonts w:ascii="宋体" w:hAnsi="宋体"/>
          <w:sz w:val="24"/>
        </w:rPr>
      </w:pPr>
      <w:r>
        <w:rPr>
          <w:rFonts w:ascii="宋体" w:hAnsi="宋体"/>
          <w:sz w:val="24"/>
        </w:rPr>
        <w:t>SQL sever</w:t>
      </w:r>
      <w:r w:rsidR="002A0D21">
        <w:rPr>
          <w:rFonts w:ascii="宋体" w:hAnsi="宋体"/>
          <w:sz w:val="24"/>
        </w:rPr>
        <w:t xml:space="preserve"> </w:t>
      </w:r>
      <w:r w:rsidR="002A0D21">
        <w:rPr>
          <w:rFonts w:ascii="宋体" w:hAnsi="宋体" w:hint="eastAsia"/>
          <w:sz w:val="24"/>
        </w:rPr>
        <w:t>主要目标是快速、健壮和易用。最初是因为我们需要这样一个</w:t>
      </w:r>
      <w:r w:rsidR="002A0D21">
        <w:rPr>
          <w:rFonts w:ascii="宋体" w:hAnsi="宋体"/>
          <w:sz w:val="24"/>
        </w:rPr>
        <w:t>SQL</w:t>
      </w:r>
      <w:r w:rsidR="002A0D21">
        <w:rPr>
          <w:rFonts w:ascii="宋体" w:hAnsi="宋体" w:hint="eastAsia"/>
          <w:sz w:val="24"/>
        </w:rPr>
        <w:t>服务器，它能处理与任何可不昂贵硬件平台上提供数据库的厂家在一个数量级上的大型数据库，但速度更快，</w:t>
      </w:r>
      <w:r>
        <w:rPr>
          <w:rFonts w:ascii="宋体" w:hAnsi="宋体"/>
          <w:sz w:val="24"/>
        </w:rPr>
        <w:t>SQL sever</w:t>
      </w:r>
      <w:r w:rsidR="002A0D21">
        <w:rPr>
          <w:rFonts w:ascii="宋体" w:hAnsi="宋体" w:hint="eastAsia"/>
          <w:sz w:val="24"/>
        </w:rPr>
        <w:t>就开发出来。自</w:t>
      </w:r>
      <w:r w:rsidR="002A0D21">
        <w:rPr>
          <w:rFonts w:ascii="宋体" w:hAnsi="宋体"/>
          <w:sz w:val="24"/>
        </w:rPr>
        <w:t>1996</w:t>
      </w:r>
      <w:r w:rsidR="002A0D21">
        <w:rPr>
          <w:rFonts w:ascii="宋体" w:hAnsi="宋体" w:hint="eastAsia"/>
          <w:sz w:val="24"/>
        </w:rPr>
        <w:t>年以来，我们一直都在使用</w:t>
      </w:r>
      <w:r>
        <w:rPr>
          <w:rFonts w:ascii="宋体" w:hAnsi="宋体"/>
          <w:sz w:val="24"/>
        </w:rPr>
        <w:t>SQL sever</w:t>
      </w:r>
      <w:r w:rsidR="002A0D21">
        <w:rPr>
          <w:rFonts w:ascii="宋体" w:hAnsi="宋体" w:hint="eastAsia"/>
          <w:sz w:val="24"/>
        </w:rPr>
        <w:t>，其环境有超过</w:t>
      </w:r>
      <w:r w:rsidR="002A0D21">
        <w:rPr>
          <w:rFonts w:ascii="宋体" w:hAnsi="宋体"/>
          <w:sz w:val="24"/>
        </w:rPr>
        <w:t xml:space="preserve"> 40 </w:t>
      </w:r>
      <w:proofErr w:type="gramStart"/>
      <w:r w:rsidR="002A0D21">
        <w:rPr>
          <w:rFonts w:ascii="宋体" w:hAnsi="宋体" w:hint="eastAsia"/>
          <w:sz w:val="24"/>
        </w:rPr>
        <w:t>个</w:t>
      </w:r>
      <w:proofErr w:type="gramEnd"/>
      <w:r w:rsidR="002A0D21">
        <w:rPr>
          <w:rFonts w:ascii="宋体" w:hAnsi="宋体" w:hint="eastAsia"/>
          <w:sz w:val="24"/>
        </w:rPr>
        <w:t>数据库，包含</w:t>
      </w:r>
      <w:r w:rsidR="002A0D21">
        <w:rPr>
          <w:rFonts w:ascii="宋体" w:hAnsi="宋体"/>
          <w:sz w:val="24"/>
        </w:rPr>
        <w:t xml:space="preserve"> 10,000</w:t>
      </w:r>
      <w:r w:rsidR="002A0D21">
        <w:rPr>
          <w:rFonts w:ascii="宋体" w:hAnsi="宋体" w:hint="eastAsia"/>
          <w:sz w:val="24"/>
        </w:rPr>
        <w:t>个表，其中</w:t>
      </w:r>
      <w:r w:rsidR="002A0D21">
        <w:rPr>
          <w:rFonts w:ascii="宋体" w:hAnsi="宋体"/>
          <w:sz w:val="24"/>
        </w:rPr>
        <w:t>500</w:t>
      </w:r>
      <w:r w:rsidR="002A0D21">
        <w:rPr>
          <w:rFonts w:ascii="宋体" w:hAnsi="宋体" w:hint="eastAsia"/>
          <w:sz w:val="24"/>
        </w:rPr>
        <w:t>多个表超过</w:t>
      </w:r>
      <w:r w:rsidR="002A0D21">
        <w:rPr>
          <w:rFonts w:ascii="宋体" w:hAnsi="宋体"/>
          <w:sz w:val="24"/>
        </w:rPr>
        <w:t>7</w:t>
      </w:r>
      <w:proofErr w:type="gramStart"/>
      <w:r w:rsidR="002A0D21">
        <w:rPr>
          <w:rFonts w:ascii="宋体" w:hAnsi="宋体" w:hint="eastAsia"/>
          <w:sz w:val="24"/>
        </w:rPr>
        <w:t>百万</w:t>
      </w:r>
      <w:proofErr w:type="gramEnd"/>
      <w:r w:rsidR="002A0D21">
        <w:rPr>
          <w:rFonts w:ascii="宋体" w:hAnsi="宋体" w:hint="eastAsia"/>
          <w:sz w:val="24"/>
        </w:rPr>
        <w:t>行，这大约有</w:t>
      </w:r>
      <w:r w:rsidR="002A0D21">
        <w:rPr>
          <w:rFonts w:ascii="宋体" w:hAnsi="宋体"/>
          <w:sz w:val="24"/>
        </w:rPr>
        <w:t xml:space="preserve">100 </w:t>
      </w:r>
      <w:proofErr w:type="gramStart"/>
      <w:r w:rsidR="002A0D21">
        <w:rPr>
          <w:rFonts w:ascii="宋体" w:hAnsi="宋体" w:hint="eastAsia"/>
          <w:sz w:val="24"/>
        </w:rPr>
        <w:t>个</w:t>
      </w:r>
      <w:proofErr w:type="gramEnd"/>
      <w:r w:rsidR="002A0D21">
        <w:rPr>
          <w:rFonts w:ascii="宋体" w:hAnsi="宋体" w:hint="eastAsia"/>
          <w:sz w:val="24"/>
        </w:rPr>
        <w:t>吉字节</w:t>
      </w:r>
      <w:r w:rsidR="002A0D21">
        <w:rPr>
          <w:rFonts w:ascii="宋体" w:hAnsi="宋体"/>
          <w:sz w:val="24"/>
        </w:rPr>
        <w:t>(GB)</w:t>
      </w:r>
      <w:r w:rsidR="002A0D21">
        <w:rPr>
          <w:rFonts w:ascii="宋体" w:hAnsi="宋体" w:hint="eastAsia"/>
          <w:sz w:val="24"/>
        </w:rPr>
        <w:t>的关键应用数据。</w:t>
      </w:r>
      <w:r w:rsidR="002A0D21">
        <w:rPr>
          <w:rFonts w:ascii="宋体" w:hAnsi="宋体"/>
          <w:sz w:val="24"/>
        </w:rPr>
        <w:t xml:space="preserve"> </w:t>
      </w:r>
    </w:p>
    <w:p w:rsidR="002A0D21" w:rsidRDefault="00241AF6" w:rsidP="00B86997">
      <w:pPr>
        <w:spacing w:line="360" w:lineRule="auto"/>
        <w:ind w:firstLine="480"/>
        <w:rPr>
          <w:rFonts w:ascii="宋体" w:hAnsi="宋体"/>
          <w:sz w:val="24"/>
        </w:rPr>
      </w:pPr>
      <w:r>
        <w:rPr>
          <w:rFonts w:ascii="宋体" w:hAnsi="宋体"/>
          <w:sz w:val="24"/>
        </w:rPr>
        <w:t>SQL sever</w:t>
      </w:r>
      <w:r w:rsidR="002A0D21">
        <w:rPr>
          <w:rFonts w:ascii="宋体" w:hAnsi="宋体" w:hint="eastAsia"/>
          <w:sz w:val="24"/>
        </w:rPr>
        <w:t>数据库的主要功能只在组织和管理很庞大或复杂的信息和基于</w:t>
      </w:r>
      <w:r w:rsidR="002A0D21">
        <w:rPr>
          <w:rFonts w:ascii="宋体" w:hAnsi="宋体"/>
          <w:sz w:val="24"/>
        </w:rPr>
        <w:t>WEB</w:t>
      </w:r>
      <w:r w:rsidR="002A0D21">
        <w:rPr>
          <w:rFonts w:ascii="宋体" w:hAnsi="宋体" w:hint="eastAsia"/>
          <w:sz w:val="24"/>
        </w:rPr>
        <w:t>的库存查询请求不仅仅为客户提供信息，而且还可以为您自己使用数据库可</w:t>
      </w:r>
      <w:r w:rsidR="002A0D21">
        <w:rPr>
          <w:rFonts w:ascii="宋体" w:hAnsi="宋体" w:hint="eastAsia"/>
          <w:sz w:val="24"/>
        </w:rPr>
        <w:lastRenderedPageBreak/>
        <w:t>以提供如下功能</w:t>
      </w:r>
      <w:r w:rsidR="002A0D21">
        <w:rPr>
          <w:rFonts w:ascii="宋体" w:hAnsi="宋体"/>
          <w:sz w:val="24"/>
        </w:rPr>
        <w:t xml:space="preserve">: </w:t>
      </w:r>
    </w:p>
    <w:p w:rsidR="002A0D21" w:rsidRDefault="002A0D21" w:rsidP="00B86997">
      <w:pPr>
        <w:spacing w:line="360" w:lineRule="auto"/>
        <w:ind w:left="480"/>
        <w:rPr>
          <w:rFonts w:ascii="宋体" w:hAnsi="宋体"/>
          <w:sz w:val="24"/>
        </w:rPr>
      </w:pPr>
      <w:r>
        <w:rPr>
          <w:rFonts w:ascii="宋体" w:hAnsi="宋体"/>
          <w:sz w:val="24"/>
        </w:rPr>
        <w:t>1)</w:t>
      </w:r>
      <w:r>
        <w:rPr>
          <w:rFonts w:ascii="宋体" w:hAnsi="宋体" w:hint="eastAsia"/>
          <w:sz w:val="24"/>
        </w:rPr>
        <w:t>减少记录编档的时间</w:t>
      </w:r>
      <w:r>
        <w:rPr>
          <w:rFonts w:ascii="宋体" w:hAnsi="宋体"/>
          <w:sz w:val="24"/>
        </w:rPr>
        <w:t xml:space="preserve"> </w:t>
      </w:r>
    </w:p>
    <w:p w:rsidR="002A0D21" w:rsidRDefault="002A0D21" w:rsidP="00B86997">
      <w:pPr>
        <w:spacing w:line="360" w:lineRule="auto"/>
        <w:ind w:left="480"/>
        <w:rPr>
          <w:rFonts w:ascii="宋体" w:hAnsi="宋体"/>
          <w:sz w:val="24"/>
        </w:rPr>
      </w:pPr>
      <w:r>
        <w:rPr>
          <w:rFonts w:ascii="宋体" w:hAnsi="宋体"/>
          <w:sz w:val="24"/>
        </w:rPr>
        <w:t>2)</w:t>
      </w:r>
      <w:r>
        <w:rPr>
          <w:rFonts w:ascii="宋体" w:hAnsi="宋体" w:hint="eastAsia"/>
          <w:sz w:val="24"/>
        </w:rPr>
        <w:t>减小记录检索时间</w:t>
      </w:r>
      <w:r>
        <w:rPr>
          <w:rFonts w:ascii="宋体" w:hAnsi="宋体"/>
          <w:sz w:val="24"/>
        </w:rPr>
        <w:t xml:space="preserve"> </w:t>
      </w:r>
    </w:p>
    <w:p w:rsidR="002A0D21" w:rsidRDefault="002A0D21" w:rsidP="00B86997">
      <w:pPr>
        <w:spacing w:line="360" w:lineRule="auto"/>
        <w:ind w:left="480"/>
        <w:rPr>
          <w:rFonts w:ascii="宋体" w:hAnsi="宋体"/>
          <w:sz w:val="24"/>
        </w:rPr>
      </w:pPr>
      <w:r>
        <w:rPr>
          <w:rFonts w:ascii="宋体" w:hAnsi="宋体"/>
          <w:sz w:val="24"/>
        </w:rPr>
        <w:t>3)</w:t>
      </w:r>
      <w:r>
        <w:rPr>
          <w:rFonts w:ascii="宋体" w:hAnsi="宋体" w:hint="eastAsia"/>
          <w:sz w:val="24"/>
        </w:rPr>
        <w:t>灵活的查找序列</w:t>
      </w:r>
      <w:r>
        <w:rPr>
          <w:rFonts w:ascii="宋体" w:hAnsi="宋体"/>
          <w:sz w:val="24"/>
        </w:rPr>
        <w:t xml:space="preserve"> </w:t>
      </w:r>
    </w:p>
    <w:p w:rsidR="002A0D21" w:rsidRDefault="002A0D21" w:rsidP="00B86997">
      <w:pPr>
        <w:spacing w:line="360" w:lineRule="auto"/>
        <w:ind w:left="480"/>
        <w:rPr>
          <w:rFonts w:ascii="宋体" w:hAnsi="宋体"/>
          <w:sz w:val="24"/>
        </w:rPr>
      </w:pPr>
      <w:r>
        <w:rPr>
          <w:rFonts w:ascii="宋体" w:hAnsi="宋体"/>
          <w:sz w:val="24"/>
        </w:rPr>
        <w:t>4)</w:t>
      </w:r>
      <w:r>
        <w:rPr>
          <w:rFonts w:ascii="宋体" w:hAnsi="宋体" w:hint="eastAsia"/>
          <w:sz w:val="24"/>
        </w:rPr>
        <w:t>灵活的输出格式</w:t>
      </w:r>
      <w:r>
        <w:rPr>
          <w:rFonts w:ascii="宋体" w:hAnsi="宋体"/>
          <w:sz w:val="24"/>
        </w:rPr>
        <w:t xml:space="preserve"> </w:t>
      </w:r>
    </w:p>
    <w:p w:rsidR="002A0D21" w:rsidRDefault="002A0D21" w:rsidP="00B86997">
      <w:pPr>
        <w:spacing w:line="360" w:lineRule="auto"/>
        <w:ind w:left="480"/>
        <w:rPr>
          <w:rFonts w:ascii="宋体" w:hAnsi="宋体"/>
          <w:sz w:val="24"/>
        </w:rPr>
      </w:pPr>
      <w:r>
        <w:rPr>
          <w:rFonts w:ascii="宋体" w:hAnsi="宋体"/>
          <w:sz w:val="24"/>
        </w:rPr>
        <w:t>5)</w:t>
      </w:r>
      <w:r>
        <w:rPr>
          <w:rFonts w:ascii="宋体" w:hAnsi="宋体" w:hint="eastAsia"/>
          <w:sz w:val="24"/>
        </w:rPr>
        <w:t>多个用户同时访问记录</w:t>
      </w:r>
      <w:r>
        <w:rPr>
          <w:rFonts w:ascii="宋体" w:hAnsi="宋体"/>
          <w:sz w:val="24"/>
        </w:rPr>
        <w:t xml:space="preserve"> </w:t>
      </w:r>
    </w:p>
    <w:p w:rsidR="002A0D21" w:rsidRDefault="00241AF6" w:rsidP="00B86997">
      <w:pPr>
        <w:pStyle w:val="a9"/>
        <w:numPr>
          <w:ilvl w:val="0"/>
          <w:numId w:val="13"/>
        </w:numPr>
        <w:ind w:firstLineChars="0"/>
      </w:pPr>
      <w:r>
        <w:t>SQL sever</w:t>
      </w:r>
      <w:r w:rsidR="002A0D21">
        <w:rPr>
          <w:rFonts w:hint="eastAsia"/>
        </w:rPr>
        <w:t>的技术路线与发展</w:t>
      </w:r>
    </w:p>
    <w:p w:rsidR="002A0D21" w:rsidRDefault="002A0D21" w:rsidP="00B86997">
      <w:pPr>
        <w:spacing w:line="360" w:lineRule="auto"/>
        <w:ind w:firstLine="480"/>
        <w:rPr>
          <w:rFonts w:ascii="宋体" w:hAnsi="宋体"/>
          <w:sz w:val="24"/>
        </w:rPr>
      </w:pPr>
      <w:r>
        <w:rPr>
          <w:rFonts w:ascii="宋体" w:hAnsi="宋体" w:hint="eastAsia"/>
          <w:sz w:val="24"/>
        </w:rPr>
        <w:t>在运行数据库系统时，</w:t>
      </w:r>
      <w:r w:rsidR="00241AF6">
        <w:rPr>
          <w:rFonts w:ascii="宋体" w:hAnsi="宋体"/>
          <w:sz w:val="24"/>
        </w:rPr>
        <w:t>SQL sever</w:t>
      </w:r>
      <w:r>
        <w:rPr>
          <w:rFonts w:ascii="宋体" w:hAnsi="宋体" w:hint="eastAsia"/>
          <w:sz w:val="24"/>
        </w:rPr>
        <w:t>的使用相当简单，且进行</w:t>
      </w:r>
      <w:r w:rsidR="00241AF6">
        <w:rPr>
          <w:rFonts w:ascii="宋体" w:hAnsi="宋体"/>
          <w:sz w:val="24"/>
        </w:rPr>
        <w:t>SQL sever</w:t>
      </w:r>
      <w:r>
        <w:rPr>
          <w:rFonts w:ascii="宋体" w:hAnsi="宋体" w:hint="eastAsia"/>
          <w:sz w:val="24"/>
        </w:rPr>
        <w:t>安装和使用所需的工作也很少。然而，不论您是什么级别的专家，</w:t>
      </w:r>
      <w:r w:rsidR="00241AF6">
        <w:rPr>
          <w:rFonts w:ascii="宋体" w:hAnsi="宋体"/>
          <w:sz w:val="24"/>
        </w:rPr>
        <w:t>SQL sever</w:t>
      </w:r>
      <w:r>
        <w:rPr>
          <w:rFonts w:ascii="宋体" w:hAnsi="宋体" w:hint="eastAsia"/>
          <w:sz w:val="24"/>
        </w:rPr>
        <w:t>的安装程序都不能自动运行。</w:t>
      </w:r>
      <w:r w:rsidR="00241AF6">
        <w:rPr>
          <w:rFonts w:ascii="宋体" w:hAnsi="宋体"/>
          <w:sz w:val="24"/>
        </w:rPr>
        <w:t>SQL sever</w:t>
      </w:r>
      <w:r>
        <w:rPr>
          <w:rFonts w:ascii="宋体" w:hAnsi="宋体" w:hint="eastAsia"/>
          <w:sz w:val="24"/>
        </w:rPr>
        <w:t>数据库系统由几部分组成。</w:t>
      </w:r>
      <w:r>
        <w:rPr>
          <w:rFonts w:ascii="宋体" w:hAnsi="宋体"/>
          <w:sz w:val="24"/>
        </w:rPr>
        <w:t xml:space="preserve"> </w:t>
      </w:r>
    </w:p>
    <w:p w:rsidR="002A0D21" w:rsidRDefault="002A0D21" w:rsidP="00B86997">
      <w:pPr>
        <w:spacing w:line="360" w:lineRule="auto"/>
        <w:rPr>
          <w:rFonts w:ascii="宋体" w:hAnsi="宋体"/>
          <w:sz w:val="24"/>
        </w:rPr>
      </w:pPr>
      <w:r>
        <w:rPr>
          <w:rFonts w:ascii="宋体" w:hAnsi="宋体"/>
          <w:sz w:val="24"/>
        </w:rPr>
        <w:t xml:space="preserve">1. </w:t>
      </w:r>
      <w:r w:rsidR="00241AF6">
        <w:rPr>
          <w:rFonts w:ascii="宋体" w:hAnsi="宋体"/>
          <w:sz w:val="24"/>
        </w:rPr>
        <w:t>SQL sever</w:t>
      </w:r>
      <w:r>
        <w:rPr>
          <w:rFonts w:ascii="宋体" w:hAnsi="宋体" w:hint="eastAsia"/>
          <w:sz w:val="24"/>
        </w:rPr>
        <w:t>服务器</w:t>
      </w:r>
      <w:r>
        <w:rPr>
          <w:rFonts w:ascii="宋体" w:hAnsi="宋体"/>
          <w:sz w:val="24"/>
        </w:rPr>
        <w:t xml:space="preserve"> </w:t>
      </w:r>
    </w:p>
    <w:p w:rsidR="002A0D21" w:rsidRDefault="002A0D21" w:rsidP="00B86997">
      <w:pPr>
        <w:spacing w:line="360" w:lineRule="auto"/>
        <w:ind w:firstLine="480"/>
        <w:rPr>
          <w:rFonts w:ascii="宋体" w:hAnsi="宋体"/>
          <w:sz w:val="24"/>
        </w:rPr>
      </w:pPr>
      <w:r>
        <w:rPr>
          <w:rFonts w:ascii="宋体" w:hAnsi="宋体" w:hint="eastAsia"/>
          <w:sz w:val="24"/>
        </w:rPr>
        <w:t>服务器</w:t>
      </w:r>
      <w:r w:rsidR="00241AF6">
        <w:rPr>
          <w:rFonts w:ascii="宋体" w:hAnsi="宋体"/>
          <w:sz w:val="24"/>
        </w:rPr>
        <w:t>SQL sever</w:t>
      </w:r>
      <w:r>
        <w:rPr>
          <w:rFonts w:ascii="宋体" w:hAnsi="宋体" w:hint="eastAsia"/>
          <w:sz w:val="24"/>
        </w:rPr>
        <w:t>执行数据库和表的所有操作。</w:t>
      </w:r>
      <w:proofErr w:type="spellStart"/>
      <w:r>
        <w:rPr>
          <w:rFonts w:ascii="宋体" w:hAnsi="宋体"/>
          <w:sz w:val="24"/>
        </w:rPr>
        <w:t>safe_</w:t>
      </w:r>
      <w:r w:rsidR="00241AF6">
        <w:rPr>
          <w:rFonts w:ascii="宋体" w:hAnsi="宋体"/>
          <w:sz w:val="24"/>
        </w:rPr>
        <w:t>SQL</w:t>
      </w:r>
      <w:proofErr w:type="spellEnd"/>
      <w:r w:rsidR="00241AF6">
        <w:rPr>
          <w:rFonts w:ascii="宋体" w:hAnsi="宋体"/>
          <w:sz w:val="24"/>
        </w:rPr>
        <w:t xml:space="preserve"> </w:t>
      </w:r>
      <w:proofErr w:type="spellStart"/>
      <w:r w:rsidR="00241AF6">
        <w:rPr>
          <w:rFonts w:ascii="宋体" w:hAnsi="宋体"/>
          <w:sz w:val="24"/>
        </w:rPr>
        <w:t>sever</w:t>
      </w:r>
      <w:r>
        <w:rPr>
          <w:rFonts w:ascii="宋体" w:hAnsi="宋体"/>
          <w:sz w:val="24"/>
        </w:rPr>
        <w:t>d</w:t>
      </w:r>
      <w:proofErr w:type="spellEnd"/>
      <w:r>
        <w:rPr>
          <w:rFonts w:ascii="宋体" w:hAnsi="宋体"/>
          <w:sz w:val="24"/>
        </w:rPr>
        <w:t xml:space="preserve"> </w:t>
      </w:r>
      <w:r>
        <w:rPr>
          <w:rFonts w:ascii="宋体" w:hAnsi="宋体" w:hint="eastAsia"/>
          <w:sz w:val="24"/>
        </w:rPr>
        <w:t>是一个相关的程序，它用于启动服务器、监控服务器和重新启动服务器。</w:t>
      </w:r>
      <w:r>
        <w:rPr>
          <w:rFonts w:ascii="宋体" w:hAnsi="宋体"/>
          <w:sz w:val="24"/>
        </w:rPr>
        <w:t xml:space="preserve"> </w:t>
      </w:r>
    </w:p>
    <w:p w:rsidR="002A0D21" w:rsidRDefault="00241AF6" w:rsidP="00B86997">
      <w:pPr>
        <w:spacing w:line="360" w:lineRule="auto"/>
        <w:ind w:firstLine="480"/>
        <w:rPr>
          <w:rFonts w:ascii="宋体" w:hAnsi="宋体"/>
          <w:sz w:val="24"/>
        </w:rPr>
      </w:pPr>
      <w:r>
        <w:rPr>
          <w:rFonts w:ascii="宋体" w:hAnsi="宋体"/>
          <w:sz w:val="24"/>
        </w:rPr>
        <w:t>SQL sever</w:t>
      </w:r>
      <w:r w:rsidR="002A0D21">
        <w:rPr>
          <w:rFonts w:ascii="宋体" w:hAnsi="宋体" w:hint="eastAsia"/>
          <w:sz w:val="24"/>
        </w:rPr>
        <w:t>客户机和实用程序。有几个</w:t>
      </w:r>
      <w:r>
        <w:rPr>
          <w:rFonts w:ascii="宋体" w:hAnsi="宋体"/>
          <w:sz w:val="24"/>
        </w:rPr>
        <w:t>SQL sever</w:t>
      </w:r>
      <w:r w:rsidR="002A0D21">
        <w:rPr>
          <w:rFonts w:ascii="宋体" w:hAnsi="宋体" w:hint="eastAsia"/>
          <w:sz w:val="24"/>
        </w:rPr>
        <w:t>程序，可用来帮助您与服务器进行通信和执行管理的任务。其中最重要的几个是：</w:t>
      </w:r>
      <w:r w:rsidR="002A0D21">
        <w:rPr>
          <w:rFonts w:ascii="宋体" w:hAnsi="宋体"/>
          <w:sz w:val="24"/>
        </w:rPr>
        <w:t xml:space="preserve"> </w:t>
      </w:r>
      <w:r>
        <w:rPr>
          <w:rFonts w:ascii="宋体" w:hAnsi="宋体"/>
          <w:sz w:val="24"/>
        </w:rPr>
        <w:t>SQL sever</w:t>
      </w:r>
      <w:r w:rsidR="002A0D21">
        <w:rPr>
          <w:rFonts w:ascii="宋体" w:hAnsi="宋体" w:hint="eastAsia"/>
          <w:sz w:val="24"/>
        </w:rPr>
        <w:t>，一个交互式程序，允许将</w:t>
      </w:r>
      <w:r w:rsidR="002A0D21">
        <w:rPr>
          <w:rFonts w:ascii="宋体" w:hAnsi="宋体"/>
          <w:sz w:val="24"/>
        </w:rPr>
        <w:t xml:space="preserve">SQL </w:t>
      </w:r>
      <w:r w:rsidR="002A0D21">
        <w:rPr>
          <w:rFonts w:ascii="宋体" w:hAnsi="宋体" w:hint="eastAsia"/>
          <w:sz w:val="24"/>
        </w:rPr>
        <w:t>语句发布到服务器上并浏览其结果。</w:t>
      </w:r>
      <w:r>
        <w:rPr>
          <w:rFonts w:ascii="宋体" w:hAnsi="宋体"/>
          <w:sz w:val="24"/>
        </w:rPr>
        <w:t xml:space="preserve">SQL </w:t>
      </w:r>
      <w:proofErr w:type="spellStart"/>
      <w:r>
        <w:rPr>
          <w:rFonts w:ascii="宋体" w:hAnsi="宋体"/>
          <w:sz w:val="24"/>
        </w:rPr>
        <w:t>sever</w:t>
      </w:r>
      <w:r w:rsidR="002A0D21">
        <w:rPr>
          <w:rFonts w:ascii="宋体" w:hAnsi="宋体"/>
          <w:sz w:val="24"/>
        </w:rPr>
        <w:t>admin</w:t>
      </w:r>
      <w:proofErr w:type="spellEnd"/>
      <w:r w:rsidR="002A0D21">
        <w:rPr>
          <w:rFonts w:ascii="宋体" w:hAnsi="宋体" w:hint="eastAsia"/>
          <w:sz w:val="24"/>
        </w:rPr>
        <w:t>，一个管理程序，允许执行诸如关闭服务器以及创建或删除数据库的工作。如果服务器运行不正常，还可以用</w:t>
      </w:r>
      <w:r>
        <w:rPr>
          <w:rFonts w:ascii="宋体" w:hAnsi="宋体"/>
          <w:sz w:val="24"/>
        </w:rPr>
        <w:t xml:space="preserve">SQL </w:t>
      </w:r>
      <w:proofErr w:type="spellStart"/>
      <w:r>
        <w:rPr>
          <w:rFonts w:ascii="宋体" w:hAnsi="宋体"/>
          <w:sz w:val="24"/>
        </w:rPr>
        <w:t>sever</w:t>
      </w:r>
      <w:r w:rsidR="002A0D21">
        <w:rPr>
          <w:rFonts w:ascii="宋体" w:hAnsi="宋体"/>
          <w:sz w:val="24"/>
        </w:rPr>
        <w:t>admin</w:t>
      </w:r>
      <w:proofErr w:type="spellEnd"/>
      <w:r w:rsidR="002A0D21">
        <w:rPr>
          <w:rFonts w:ascii="宋体" w:hAnsi="宋体"/>
          <w:sz w:val="24"/>
        </w:rPr>
        <w:t xml:space="preserve"> </w:t>
      </w:r>
      <w:r w:rsidR="002A0D21">
        <w:rPr>
          <w:rFonts w:ascii="宋体" w:hAnsi="宋体" w:hint="eastAsia"/>
          <w:sz w:val="24"/>
        </w:rPr>
        <w:t>来检查服务器的状态。</w:t>
      </w:r>
      <w:proofErr w:type="spellStart"/>
      <w:r w:rsidR="002A0D21">
        <w:rPr>
          <w:rFonts w:ascii="宋体" w:hAnsi="宋体"/>
          <w:sz w:val="24"/>
        </w:rPr>
        <w:t>isamchk</w:t>
      </w:r>
      <w:proofErr w:type="spellEnd"/>
      <w:r w:rsidR="002A0D21">
        <w:rPr>
          <w:rFonts w:ascii="宋体" w:hAnsi="宋体"/>
          <w:sz w:val="24"/>
        </w:rPr>
        <w:t xml:space="preserve"> </w:t>
      </w:r>
      <w:r w:rsidR="002A0D21">
        <w:rPr>
          <w:rFonts w:ascii="宋体" w:hAnsi="宋体" w:hint="eastAsia"/>
          <w:sz w:val="24"/>
        </w:rPr>
        <w:t>和</w:t>
      </w:r>
      <w:proofErr w:type="spellStart"/>
      <w:r w:rsidR="002A0D21">
        <w:rPr>
          <w:rFonts w:ascii="宋体" w:hAnsi="宋体"/>
          <w:sz w:val="24"/>
        </w:rPr>
        <w:t>myisamchk</w:t>
      </w:r>
      <w:proofErr w:type="spellEnd"/>
      <w:r w:rsidR="002A0D21">
        <w:rPr>
          <w:rFonts w:ascii="宋体" w:hAnsi="宋体" w:hint="eastAsia"/>
          <w:sz w:val="24"/>
        </w:rPr>
        <w:t>，这些实用程序帮助您完成表的分析和优化，以及在表损坏时进行崩溃恢复。</w:t>
      </w:r>
      <w:r>
        <w:rPr>
          <w:rFonts w:ascii="宋体" w:hAnsi="宋体"/>
          <w:sz w:val="24"/>
        </w:rPr>
        <w:t xml:space="preserve">SQL </w:t>
      </w:r>
      <w:proofErr w:type="spellStart"/>
      <w:r>
        <w:rPr>
          <w:rFonts w:ascii="宋体" w:hAnsi="宋体"/>
          <w:sz w:val="24"/>
        </w:rPr>
        <w:t>sever</w:t>
      </w:r>
      <w:r w:rsidR="002A0D21">
        <w:rPr>
          <w:rFonts w:ascii="宋体" w:hAnsi="宋体"/>
          <w:sz w:val="24"/>
        </w:rPr>
        <w:t>dump</w:t>
      </w:r>
      <w:proofErr w:type="spellEnd"/>
      <w:r w:rsidR="002A0D21">
        <w:rPr>
          <w:rFonts w:ascii="宋体" w:hAnsi="宋体" w:hint="eastAsia"/>
          <w:sz w:val="24"/>
        </w:rPr>
        <w:t>，一个工具，用于备份数据库或将数据库拷贝到另一个服务器中。服务器的语言，</w:t>
      </w:r>
      <w:r w:rsidR="002A0D21">
        <w:rPr>
          <w:rFonts w:ascii="宋体" w:hAnsi="宋体"/>
          <w:sz w:val="24"/>
        </w:rPr>
        <w:t>SQL</w:t>
      </w:r>
      <w:r w:rsidR="002A0D21">
        <w:rPr>
          <w:rFonts w:ascii="宋体" w:hAnsi="宋体" w:hint="eastAsia"/>
          <w:sz w:val="24"/>
        </w:rPr>
        <w:t>。有些管理职责只能用</w:t>
      </w:r>
      <w:r>
        <w:rPr>
          <w:rFonts w:ascii="宋体" w:hAnsi="宋体"/>
          <w:sz w:val="24"/>
        </w:rPr>
        <w:t xml:space="preserve">SQL </w:t>
      </w:r>
      <w:proofErr w:type="spellStart"/>
      <w:r>
        <w:rPr>
          <w:rFonts w:ascii="宋体" w:hAnsi="宋体"/>
          <w:sz w:val="24"/>
        </w:rPr>
        <w:t>sever</w:t>
      </w:r>
      <w:r w:rsidR="002A0D21">
        <w:rPr>
          <w:rFonts w:ascii="宋体" w:hAnsi="宋体"/>
          <w:sz w:val="24"/>
        </w:rPr>
        <w:t>admin</w:t>
      </w:r>
      <w:proofErr w:type="spellEnd"/>
      <w:r w:rsidR="002A0D21">
        <w:rPr>
          <w:rFonts w:ascii="宋体" w:hAnsi="宋体"/>
          <w:sz w:val="24"/>
        </w:rPr>
        <w:t xml:space="preserve"> </w:t>
      </w:r>
      <w:r w:rsidR="002A0D21">
        <w:rPr>
          <w:rFonts w:ascii="宋体" w:hAnsi="宋体" w:hint="eastAsia"/>
          <w:sz w:val="24"/>
        </w:rPr>
        <w:t>的命令行实用程序来完成，但是，如果您还能用服务器自己的语言来同服务器进行对话，那就更好了。作为简单的例子，您可能需要查找用户特权不按您所希望的方式进行工作的原因。没有任何替代品能够参与并与服务器直接通信。可通过使用</w:t>
      </w:r>
      <w:r>
        <w:rPr>
          <w:rFonts w:ascii="宋体" w:hAnsi="宋体"/>
          <w:sz w:val="24"/>
        </w:rPr>
        <w:t>SQL sever</w:t>
      </w:r>
      <w:r w:rsidR="002A0D21">
        <w:rPr>
          <w:rFonts w:ascii="宋体" w:hAnsi="宋体" w:hint="eastAsia"/>
          <w:sz w:val="24"/>
        </w:rPr>
        <w:t>客户机程序发布能够检验授权表的</w:t>
      </w:r>
      <w:r w:rsidR="002A0D21">
        <w:rPr>
          <w:rFonts w:ascii="宋体" w:hAnsi="宋体"/>
          <w:sz w:val="24"/>
        </w:rPr>
        <w:t xml:space="preserve">SQL </w:t>
      </w:r>
      <w:r w:rsidR="002A0D21">
        <w:rPr>
          <w:rFonts w:ascii="宋体" w:hAnsi="宋体" w:hint="eastAsia"/>
          <w:sz w:val="24"/>
        </w:rPr>
        <w:t>查询来做到这一点。如果您的</w:t>
      </w:r>
      <w:r>
        <w:rPr>
          <w:rFonts w:ascii="宋体" w:hAnsi="宋体"/>
          <w:sz w:val="24"/>
        </w:rPr>
        <w:t>SQL sever</w:t>
      </w:r>
      <w:r w:rsidR="002A0D21">
        <w:rPr>
          <w:rFonts w:ascii="宋体" w:hAnsi="宋体" w:hint="eastAsia"/>
          <w:sz w:val="24"/>
        </w:rPr>
        <w:t>版本还未引入</w:t>
      </w:r>
      <w:r w:rsidR="002A0D21">
        <w:rPr>
          <w:rFonts w:ascii="宋体" w:hAnsi="宋体"/>
          <w:sz w:val="24"/>
        </w:rPr>
        <w:t xml:space="preserve">GRANT </w:t>
      </w:r>
      <w:r w:rsidR="002A0D21">
        <w:rPr>
          <w:rFonts w:ascii="宋体" w:hAnsi="宋体" w:hint="eastAsia"/>
          <w:sz w:val="24"/>
        </w:rPr>
        <w:t>语句，则需要使用</w:t>
      </w:r>
      <w:r>
        <w:rPr>
          <w:rFonts w:ascii="宋体" w:hAnsi="宋体"/>
          <w:sz w:val="24"/>
        </w:rPr>
        <w:t>SQL sever</w:t>
      </w:r>
      <w:r w:rsidR="002A0D21">
        <w:rPr>
          <w:rFonts w:ascii="宋体" w:hAnsi="宋体" w:hint="eastAsia"/>
          <w:sz w:val="24"/>
        </w:rPr>
        <w:t>首先设置每个用户的权限。</w:t>
      </w:r>
      <w:r w:rsidR="002A0D21">
        <w:rPr>
          <w:rFonts w:ascii="宋体" w:hAnsi="宋体"/>
          <w:sz w:val="24"/>
        </w:rPr>
        <w:t xml:space="preserve"> </w:t>
      </w:r>
    </w:p>
    <w:p w:rsidR="002A0D21" w:rsidRDefault="002A0D21" w:rsidP="00B86997">
      <w:pPr>
        <w:spacing w:line="360" w:lineRule="auto"/>
        <w:rPr>
          <w:rFonts w:ascii="宋体" w:hAnsi="宋体"/>
          <w:sz w:val="24"/>
        </w:rPr>
      </w:pPr>
      <w:r>
        <w:rPr>
          <w:rFonts w:ascii="宋体" w:hAnsi="宋体"/>
          <w:sz w:val="24"/>
        </w:rPr>
        <w:t>2.</w:t>
      </w:r>
      <w:r>
        <w:rPr>
          <w:sz w:val="24"/>
        </w:rPr>
        <w:t xml:space="preserve"> </w:t>
      </w:r>
      <w:r w:rsidR="00241AF6">
        <w:rPr>
          <w:rFonts w:ascii="宋体" w:hAnsi="宋体"/>
          <w:sz w:val="24"/>
        </w:rPr>
        <w:t>SQL sever</w:t>
      </w:r>
      <w:r>
        <w:rPr>
          <w:rFonts w:ascii="宋体" w:hAnsi="宋体" w:hint="eastAsia"/>
          <w:sz w:val="24"/>
        </w:rPr>
        <w:t>数据目录</w:t>
      </w:r>
      <w:r>
        <w:rPr>
          <w:rFonts w:ascii="宋体" w:hAnsi="宋体"/>
          <w:sz w:val="24"/>
        </w:rPr>
        <w:t xml:space="preserve"> </w:t>
      </w:r>
    </w:p>
    <w:p w:rsidR="002A0D21" w:rsidRDefault="002A0D21" w:rsidP="00B86997">
      <w:pPr>
        <w:spacing w:line="360" w:lineRule="auto"/>
        <w:ind w:firstLine="480"/>
        <w:rPr>
          <w:rFonts w:ascii="宋体" w:hAnsi="宋体"/>
          <w:sz w:val="24"/>
        </w:rPr>
      </w:pPr>
      <w:r>
        <w:rPr>
          <w:rFonts w:ascii="宋体" w:hAnsi="宋体" w:hint="eastAsia"/>
          <w:sz w:val="24"/>
        </w:rPr>
        <w:t>数据目录是服务器存储其数据库和状态文件的所在。了解数据目录的结构及</w:t>
      </w:r>
      <w:r>
        <w:rPr>
          <w:rFonts w:ascii="宋体" w:hAnsi="宋体" w:hint="eastAsia"/>
          <w:sz w:val="24"/>
        </w:rPr>
        <w:lastRenderedPageBreak/>
        <w:t>内容是很重要的，您可以知道服务器是怎样使用文件系统来表现数据库和表的，以及像日志这样的文件的存放位置和其内容。还应该了解在文件系统中管理磁盘空间分配的选项，当发现放置数据目录的文件系统过满时可以进行调整。</w:t>
      </w:r>
      <w:r>
        <w:rPr>
          <w:rFonts w:ascii="宋体" w:hAnsi="宋体"/>
          <w:sz w:val="24"/>
        </w:rPr>
        <w:t xml:space="preserve">  </w:t>
      </w:r>
    </w:p>
    <w:p w:rsidR="002A0D21" w:rsidRDefault="002A0D21" w:rsidP="00B86997">
      <w:pPr>
        <w:spacing w:line="360" w:lineRule="auto"/>
        <w:rPr>
          <w:rFonts w:ascii="宋体" w:hAnsi="宋体"/>
          <w:sz w:val="24"/>
        </w:rPr>
      </w:pPr>
      <w:r>
        <w:rPr>
          <w:rFonts w:ascii="宋体" w:hAnsi="宋体"/>
          <w:sz w:val="24"/>
        </w:rPr>
        <w:t>3.</w:t>
      </w:r>
      <w:r>
        <w:rPr>
          <w:sz w:val="24"/>
        </w:rPr>
        <w:t xml:space="preserve"> </w:t>
      </w:r>
      <w:r w:rsidR="00241AF6">
        <w:rPr>
          <w:rFonts w:ascii="宋体" w:hAnsi="宋体"/>
          <w:sz w:val="24"/>
        </w:rPr>
        <w:t>SQL sever</w:t>
      </w:r>
      <w:r>
        <w:rPr>
          <w:rFonts w:ascii="宋体" w:hAnsi="宋体" w:hint="eastAsia"/>
          <w:sz w:val="24"/>
        </w:rPr>
        <w:t>服务器</w:t>
      </w:r>
      <w:r>
        <w:rPr>
          <w:rFonts w:ascii="宋体" w:hAnsi="宋体"/>
          <w:sz w:val="24"/>
        </w:rPr>
        <w:t xml:space="preserve"> </w:t>
      </w:r>
    </w:p>
    <w:p w:rsidR="002A0D21" w:rsidRDefault="00241AF6" w:rsidP="00B86997">
      <w:pPr>
        <w:spacing w:line="360" w:lineRule="auto"/>
        <w:ind w:firstLine="480"/>
        <w:rPr>
          <w:rFonts w:ascii="宋体" w:hAnsi="宋体"/>
          <w:sz w:val="24"/>
        </w:rPr>
      </w:pPr>
      <w:r>
        <w:rPr>
          <w:rFonts w:ascii="宋体" w:hAnsi="宋体"/>
          <w:sz w:val="24"/>
        </w:rPr>
        <w:t>SQL sever</w:t>
      </w:r>
      <w:r w:rsidR="002A0D21">
        <w:rPr>
          <w:rFonts w:ascii="宋体" w:hAnsi="宋体" w:hint="eastAsia"/>
          <w:sz w:val="24"/>
        </w:rPr>
        <w:t>的服务器能够从命令行中手工启动和终止服务器，并且在系统启动和关闭时知道怎样进行自动启动和关闭。如果服务器崩溃了或启动不正常的话，了解怎样使服务器再次运行也是重要的。</w:t>
      </w:r>
      <w:r w:rsidR="002A0D21">
        <w:rPr>
          <w:rFonts w:ascii="宋体" w:hAnsi="宋体"/>
          <w:sz w:val="24"/>
        </w:rPr>
        <w:t xml:space="preserve"> </w:t>
      </w:r>
    </w:p>
    <w:p w:rsidR="002A0D21" w:rsidRDefault="002A0D21" w:rsidP="00B86997">
      <w:pPr>
        <w:spacing w:line="360" w:lineRule="auto"/>
        <w:rPr>
          <w:rFonts w:ascii="宋体" w:hAnsi="宋体"/>
          <w:sz w:val="24"/>
        </w:rPr>
      </w:pPr>
      <w:r>
        <w:rPr>
          <w:rFonts w:ascii="宋体" w:hAnsi="宋体"/>
          <w:sz w:val="24"/>
        </w:rPr>
        <w:t>4.</w:t>
      </w:r>
      <w:r>
        <w:rPr>
          <w:sz w:val="24"/>
        </w:rPr>
        <w:t xml:space="preserve"> </w:t>
      </w:r>
      <w:r>
        <w:rPr>
          <w:rFonts w:ascii="宋体" w:hAnsi="宋体" w:hint="eastAsia"/>
          <w:sz w:val="24"/>
        </w:rPr>
        <w:t>安全性</w:t>
      </w:r>
      <w:r>
        <w:rPr>
          <w:rFonts w:ascii="宋体" w:hAnsi="宋体"/>
          <w:sz w:val="24"/>
        </w:rPr>
        <w:t xml:space="preserve"> </w:t>
      </w:r>
    </w:p>
    <w:p w:rsidR="002A0D21" w:rsidRDefault="002A0D21" w:rsidP="00B86997">
      <w:pPr>
        <w:spacing w:line="360" w:lineRule="auto"/>
        <w:ind w:firstLine="480"/>
        <w:rPr>
          <w:rFonts w:ascii="宋体" w:hAnsi="宋体"/>
          <w:sz w:val="24"/>
        </w:rPr>
      </w:pPr>
      <w:r>
        <w:rPr>
          <w:rFonts w:ascii="宋体" w:hAnsi="宋体" w:hint="eastAsia"/>
          <w:sz w:val="24"/>
        </w:rPr>
        <w:t>当运行</w:t>
      </w:r>
      <w:r w:rsidR="00241AF6">
        <w:rPr>
          <w:rFonts w:ascii="宋体" w:hAnsi="宋体"/>
          <w:sz w:val="24"/>
        </w:rPr>
        <w:t>SQL sever</w:t>
      </w:r>
      <w:r>
        <w:rPr>
          <w:rFonts w:ascii="宋体" w:hAnsi="宋体" w:hint="eastAsia"/>
          <w:sz w:val="24"/>
        </w:rPr>
        <w:t>安装程序时，确保用户所存储的数据的安全性是很重要的。</w:t>
      </w:r>
      <w:r w:rsidR="00241AF6">
        <w:rPr>
          <w:rFonts w:ascii="宋体" w:hAnsi="宋体"/>
          <w:sz w:val="24"/>
        </w:rPr>
        <w:t>SQL sever</w:t>
      </w:r>
      <w:r>
        <w:rPr>
          <w:rFonts w:ascii="宋体" w:hAnsi="宋体" w:hint="eastAsia"/>
          <w:sz w:val="24"/>
        </w:rPr>
        <w:t>管理员有责任控制对数据目录和服务器的访问，并应了解以下的问题：文件系统的安全性。</w:t>
      </w:r>
      <w:r>
        <w:rPr>
          <w:rFonts w:ascii="宋体" w:hAnsi="宋体"/>
          <w:sz w:val="24"/>
        </w:rPr>
        <w:t xml:space="preserve">UNIX </w:t>
      </w:r>
      <w:r>
        <w:rPr>
          <w:rFonts w:ascii="宋体" w:hAnsi="宋体" w:hint="eastAsia"/>
          <w:sz w:val="24"/>
        </w:rPr>
        <w:t>机器可能会使几个用户账号成为宿主账号，而这些账号都没有与</w:t>
      </w:r>
      <w:r w:rsidR="00241AF6">
        <w:rPr>
          <w:rFonts w:ascii="宋体" w:hAnsi="宋体"/>
          <w:sz w:val="24"/>
        </w:rPr>
        <w:t>SQL sever</w:t>
      </w:r>
      <w:r>
        <w:rPr>
          <w:rFonts w:ascii="宋体" w:hAnsi="宋体" w:hint="eastAsia"/>
          <w:sz w:val="24"/>
        </w:rPr>
        <w:t>相关的管理职责。确保这些账号没有对数据目录的访问是重要的。因为这样可以防止它们通过拷贝数据库表或移动数据库表，或者通过能够读取包含敏感信息的日志文件来损坏文件系统级的数据。您应该知道如何建立</w:t>
      </w:r>
      <w:r w:rsidR="00241AF6">
        <w:rPr>
          <w:rFonts w:ascii="宋体" w:hAnsi="宋体"/>
          <w:sz w:val="24"/>
        </w:rPr>
        <w:t>SQL sever</w:t>
      </w:r>
      <w:r>
        <w:rPr>
          <w:rFonts w:ascii="宋体" w:hAnsi="宋体" w:hint="eastAsia"/>
          <w:sz w:val="24"/>
        </w:rPr>
        <w:t>服务器的</w:t>
      </w:r>
      <w:r>
        <w:rPr>
          <w:rFonts w:ascii="宋体" w:hAnsi="宋体"/>
          <w:sz w:val="24"/>
        </w:rPr>
        <w:t>UNIX</w:t>
      </w:r>
      <w:r>
        <w:rPr>
          <w:rFonts w:ascii="宋体" w:hAnsi="宋体" w:hint="eastAsia"/>
          <w:sz w:val="24"/>
        </w:rPr>
        <w:t>用户账号，如何建立该用户所拥有的数据目录，以及如何启动服务器以便利用该用户的权限运行。服务器的安全性。必须了解</w:t>
      </w:r>
      <w:r w:rsidR="00241AF6">
        <w:rPr>
          <w:rFonts w:ascii="宋体" w:hAnsi="宋体"/>
          <w:sz w:val="24"/>
        </w:rPr>
        <w:t>SQL sever</w:t>
      </w:r>
      <w:r>
        <w:rPr>
          <w:rFonts w:ascii="宋体" w:hAnsi="宋体" w:hint="eastAsia"/>
          <w:sz w:val="24"/>
        </w:rPr>
        <w:t>的安全系统是怎样进行工作的，以便在建立用户账号时授予适当的权限。通过网络连接到服务器的用户只允许做他们应该做的事情。您不要由于对安全系统的错误理解，将超级用户的访问权授予匿名用户。</w:t>
      </w:r>
      <w:r>
        <w:rPr>
          <w:rFonts w:ascii="宋体" w:hAnsi="宋体"/>
          <w:sz w:val="24"/>
        </w:rPr>
        <w:t xml:space="preserve"> </w:t>
      </w:r>
    </w:p>
    <w:p w:rsidR="002A0D21" w:rsidRDefault="002A0D21" w:rsidP="00B86997">
      <w:pPr>
        <w:spacing w:line="360" w:lineRule="auto"/>
        <w:rPr>
          <w:rFonts w:ascii="宋体" w:hAnsi="宋体"/>
          <w:sz w:val="24"/>
        </w:rPr>
      </w:pPr>
      <w:r>
        <w:rPr>
          <w:rFonts w:ascii="宋体" w:hAnsi="宋体"/>
          <w:sz w:val="24"/>
        </w:rPr>
        <w:t>5.</w:t>
      </w:r>
      <w:r>
        <w:rPr>
          <w:sz w:val="24"/>
        </w:rPr>
        <w:t xml:space="preserve"> </w:t>
      </w:r>
      <w:r>
        <w:rPr>
          <w:rFonts w:ascii="宋体" w:hAnsi="宋体" w:hint="eastAsia"/>
          <w:sz w:val="24"/>
        </w:rPr>
        <w:t>数据库修复和维护</w:t>
      </w:r>
      <w:r>
        <w:rPr>
          <w:rFonts w:ascii="宋体" w:hAnsi="宋体"/>
          <w:sz w:val="24"/>
        </w:rPr>
        <w:t xml:space="preserve"> </w:t>
      </w:r>
    </w:p>
    <w:p w:rsidR="002A0D21" w:rsidRDefault="002A0D21" w:rsidP="00B86997">
      <w:pPr>
        <w:spacing w:line="360" w:lineRule="auto"/>
        <w:ind w:firstLine="480"/>
        <w:rPr>
          <w:rFonts w:ascii="宋体" w:hAnsi="宋体"/>
          <w:sz w:val="24"/>
        </w:rPr>
      </w:pPr>
      <w:r>
        <w:rPr>
          <w:rFonts w:ascii="宋体" w:hAnsi="宋体" w:hint="eastAsia"/>
          <w:sz w:val="24"/>
        </w:rPr>
        <w:t>所有的</w:t>
      </w:r>
      <w:r w:rsidR="00241AF6">
        <w:rPr>
          <w:rFonts w:ascii="宋体" w:hAnsi="宋体"/>
          <w:sz w:val="24"/>
        </w:rPr>
        <w:t>SQL sever</w:t>
      </w:r>
      <w:r>
        <w:rPr>
          <w:rFonts w:ascii="宋体" w:hAnsi="宋体" w:hint="eastAsia"/>
          <w:sz w:val="24"/>
        </w:rPr>
        <w:t>管理员都希望避免处理破坏的或毁坏的数据库表。但是愿望不能代替现实。以下几个步骤可以使您在问题发生时减少风险并学会怎样处理问题：崩溃恢复。如果尽管您做了最好的努力但灾难还是降临了，则应该知道如何修复或恢复表。很少会用到崩溃恢复，但当使用它时，它是一个令人讨厌的、高强度的工作（尤其是当您正在忙乱地修正某些内容时，电话铃响了或有人敲门）。然而，您必须知道怎样处理它，否则用户将会很不高兴。要熟悉</w:t>
      </w:r>
      <w:proofErr w:type="spellStart"/>
      <w:r>
        <w:rPr>
          <w:rFonts w:ascii="宋体" w:hAnsi="宋体"/>
          <w:sz w:val="24"/>
        </w:rPr>
        <w:t>isamchk</w:t>
      </w:r>
      <w:proofErr w:type="spellEnd"/>
      <w:r>
        <w:rPr>
          <w:rFonts w:ascii="宋体" w:hAnsi="宋体"/>
          <w:sz w:val="24"/>
        </w:rPr>
        <w:t xml:space="preserve"> </w:t>
      </w:r>
      <w:r>
        <w:rPr>
          <w:rFonts w:ascii="宋体" w:hAnsi="宋体" w:hint="eastAsia"/>
          <w:sz w:val="24"/>
        </w:rPr>
        <w:t>和</w:t>
      </w:r>
      <w:proofErr w:type="spellStart"/>
      <w:r>
        <w:rPr>
          <w:rFonts w:ascii="宋体" w:hAnsi="宋体"/>
          <w:sz w:val="24"/>
        </w:rPr>
        <w:t>myisamchk</w:t>
      </w:r>
      <w:proofErr w:type="spellEnd"/>
      <w:r>
        <w:rPr>
          <w:rFonts w:ascii="宋体" w:hAnsi="宋体"/>
          <w:sz w:val="24"/>
        </w:rPr>
        <w:t xml:space="preserve"> </w:t>
      </w:r>
      <w:r>
        <w:rPr>
          <w:rFonts w:ascii="宋体" w:hAnsi="宋体" w:hint="eastAsia"/>
          <w:sz w:val="24"/>
        </w:rPr>
        <w:t>的表的检查以及修复能力；要知道如何尽可能地从备份文件中恢复，并且知道怎样使用该更新日志来恢复备份之后所产生的修改。预防性维护。预防性维护的常规程序应适当地进行安置，以使数据库破坏和毁坏的可能性最小化。</w:t>
      </w:r>
      <w:r>
        <w:rPr>
          <w:rFonts w:ascii="宋体" w:hAnsi="宋体" w:hint="eastAsia"/>
          <w:sz w:val="24"/>
        </w:rPr>
        <w:lastRenderedPageBreak/>
        <w:t>当然，您还要进行备份，但是，预防性维护将减少使用这些备份的机会。</w:t>
      </w:r>
      <w:r>
        <w:rPr>
          <w:rFonts w:ascii="宋体" w:hAnsi="宋体"/>
          <w:sz w:val="24"/>
        </w:rPr>
        <w:t xml:space="preserve"> </w:t>
      </w:r>
    </w:p>
    <w:p w:rsidR="002A0D21" w:rsidRDefault="002A0D21" w:rsidP="00B86997">
      <w:pPr>
        <w:spacing w:line="360" w:lineRule="auto"/>
        <w:ind w:firstLine="480"/>
        <w:rPr>
          <w:rFonts w:ascii="宋体" w:hAnsi="宋体"/>
          <w:sz w:val="24"/>
        </w:rPr>
      </w:pPr>
      <w:r>
        <w:rPr>
          <w:rFonts w:ascii="宋体" w:hAnsi="宋体" w:hint="eastAsia"/>
          <w:sz w:val="24"/>
        </w:rPr>
        <w:t>综上所述，</w:t>
      </w:r>
      <w:r w:rsidR="00241AF6">
        <w:rPr>
          <w:rFonts w:ascii="宋体" w:hAnsi="宋体"/>
          <w:sz w:val="24"/>
        </w:rPr>
        <w:t>SQL sever</w:t>
      </w:r>
      <w:r>
        <w:rPr>
          <w:rFonts w:ascii="宋体" w:hAnsi="宋体" w:hint="eastAsia"/>
          <w:sz w:val="24"/>
        </w:rPr>
        <w:t>由于性能高、成本低、可靠性好，已经成为最流行的开源数据库，被广泛地应用在</w:t>
      </w:r>
      <w:r>
        <w:rPr>
          <w:rFonts w:ascii="宋体" w:hAnsi="宋体"/>
          <w:sz w:val="24"/>
        </w:rPr>
        <w:t>Internet</w:t>
      </w:r>
      <w:r>
        <w:rPr>
          <w:rFonts w:ascii="宋体" w:hAnsi="宋体" w:hint="eastAsia"/>
          <w:sz w:val="24"/>
        </w:rPr>
        <w:t>上的中小型网站中。随着</w:t>
      </w:r>
      <w:r w:rsidR="00241AF6">
        <w:rPr>
          <w:rFonts w:ascii="宋体" w:hAnsi="宋体"/>
          <w:sz w:val="24"/>
        </w:rPr>
        <w:t>SQL sever</w:t>
      </w:r>
      <w:r>
        <w:rPr>
          <w:rFonts w:ascii="宋体" w:hAnsi="宋体" w:hint="eastAsia"/>
          <w:sz w:val="24"/>
        </w:rPr>
        <w:t>的不断成熟，它也逐渐用于更多大规模网站和应用。</w:t>
      </w:r>
      <w:r>
        <w:rPr>
          <w:rFonts w:ascii="宋体" w:hAnsi="宋体"/>
          <w:sz w:val="24"/>
        </w:rPr>
        <w:t xml:space="preserve"> </w:t>
      </w:r>
    </w:p>
    <w:p w:rsidR="002A0D21" w:rsidRDefault="002A0D21" w:rsidP="00B86997">
      <w:pPr>
        <w:widowControl/>
        <w:spacing w:line="360" w:lineRule="auto"/>
        <w:rPr>
          <w:rFonts w:ascii="宋体"/>
          <w:b/>
          <w:color w:val="000000"/>
          <w:sz w:val="24"/>
        </w:rPr>
      </w:pPr>
      <w:r>
        <w:rPr>
          <w:rFonts w:ascii="宋体" w:hAnsi="宋体"/>
          <w:b/>
          <w:color w:val="000000"/>
          <w:sz w:val="24"/>
        </w:rPr>
        <w:t>2.2.4  Apache Tomcat</w:t>
      </w:r>
      <w:r>
        <w:rPr>
          <w:rFonts w:ascii="宋体" w:hAnsi="宋体" w:hint="eastAsia"/>
          <w:b/>
          <w:color w:val="000000"/>
          <w:sz w:val="24"/>
        </w:rPr>
        <w:t>简介</w:t>
      </w:r>
    </w:p>
    <w:p w:rsidR="002A0D21" w:rsidRDefault="002A0D21" w:rsidP="00B86997">
      <w:pPr>
        <w:spacing w:line="360" w:lineRule="auto"/>
        <w:ind w:firstLine="480"/>
        <w:rPr>
          <w:rFonts w:ascii="宋体"/>
          <w:sz w:val="24"/>
        </w:rPr>
      </w:pPr>
      <w:r w:rsidRPr="00BC26F2">
        <w:rPr>
          <w:rFonts w:ascii="宋体" w:hAnsi="宋体"/>
          <w:sz w:val="24"/>
        </w:rPr>
        <w:t xml:space="preserve">Tomcat </w:t>
      </w:r>
      <w:r w:rsidRPr="00BC26F2">
        <w:rPr>
          <w:rFonts w:ascii="宋体" w:hAnsi="宋体" w:hint="eastAsia"/>
          <w:sz w:val="24"/>
        </w:rPr>
        <w:t>服务器是一个免费的开放源代码的</w:t>
      </w:r>
      <w:r w:rsidRPr="00BC26F2">
        <w:rPr>
          <w:rFonts w:ascii="宋体" w:hAnsi="宋体"/>
          <w:sz w:val="24"/>
        </w:rPr>
        <w:t xml:space="preserve">Web </w:t>
      </w:r>
      <w:r w:rsidRPr="00BC26F2">
        <w:rPr>
          <w:rFonts w:ascii="宋体" w:hAnsi="宋体" w:hint="eastAsia"/>
          <w:sz w:val="24"/>
        </w:rPr>
        <w:t>应用服务器，属于轻量级应用服务器，在中小型系统和并发访问用户不是很多的场合下被普遍使用，是开发和调试</w:t>
      </w:r>
      <w:r w:rsidRPr="00BC26F2">
        <w:rPr>
          <w:rFonts w:ascii="宋体" w:hAnsi="宋体"/>
          <w:sz w:val="24"/>
        </w:rPr>
        <w:t xml:space="preserve">JSP </w:t>
      </w:r>
      <w:r w:rsidRPr="00BC26F2">
        <w:rPr>
          <w:rFonts w:ascii="宋体" w:hAnsi="宋体" w:hint="eastAsia"/>
          <w:sz w:val="24"/>
        </w:rPr>
        <w:t>程序的首选。对于一个初学者来说，可以这样认为，当在一台机器上配置好</w:t>
      </w:r>
      <w:r w:rsidRPr="00BC26F2">
        <w:rPr>
          <w:rFonts w:ascii="宋体" w:hAnsi="宋体"/>
          <w:sz w:val="24"/>
        </w:rPr>
        <w:t xml:space="preserve">Apache </w:t>
      </w:r>
      <w:r w:rsidRPr="00BC26F2">
        <w:rPr>
          <w:rFonts w:ascii="宋体" w:hAnsi="宋体" w:hint="eastAsia"/>
          <w:sz w:val="24"/>
        </w:rPr>
        <w:t>服务器，可利用它响应对</w:t>
      </w:r>
      <w:r w:rsidRPr="00BC26F2">
        <w:rPr>
          <w:rFonts w:ascii="宋体" w:hAnsi="宋体"/>
          <w:sz w:val="24"/>
        </w:rPr>
        <w:t xml:space="preserve">HTML </w:t>
      </w:r>
      <w:r w:rsidRPr="00BC26F2">
        <w:rPr>
          <w:rFonts w:ascii="宋体" w:hAnsi="宋体" w:hint="eastAsia"/>
          <w:sz w:val="24"/>
        </w:rPr>
        <w:t>页面的访问请求。实际上</w:t>
      </w:r>
      <w:r w:rsidRPr="00BC26F2">
        <w:rPr>
          <w:rFonts w:ascii="宋体" w:hAnsi="宋体"/>
          <w:sz w:val="24"/>
        </w:rPr>
        <w:t xml:space="preserve">Tomcat </w:t>
      </w:r>
      <w:r w:rsidRPr="00BC26F2">
        <w:rPr>
          <w:rFonts w:ascii="宋体" w:hAnsi="宋体" w:hint="eastAsia"/>
          <w:sz w:val="24"/>
        </w:rPr>
        <w:t>部分是</w:t>
      </w:r>
      <w:r w:rsidRPr="00BC26F2">
        <w:rPr>
          <w:rFonts w:ascii="宋体" w:hAnsi="宋体"/>
          <w:sz w:val="24"/>
        </w:rPr>
        <w:t xml:space="preserve">Apache </w:t>
      </w:r>
      <w:r w:rsidRPr="00BC26F2">
        <w:rPr>
          <w:rFonts w:ascii="宋体" w:hAnsi="宋体" w:hint="eastAsia"/>
          <w:sz w:val="24"/>
        </w:rPr>
        <w:t>服务器的扩展，但它是独立运行的，所以当你运行</w:t>
      </w:r>
      <w:r w:rsidRPr="00BC26F2">
        <w:rPr>
          <w:rFonts w:ascii="宋体" w:hAnsi="宋体"/>
          <w:sz w:val="24"/>
        </w:rPr>
        <w:t xml:space="preserve">tomcat </w:t>
      </w:r>
      <w:r w:rsidRPr="00BC26F2">
        <w:rPr>
          <w:rFonts w:ascii="宋体" w:hAnsi="宋体" w:hint="eastAsia"/>
          <w:sz w:val="24"/>
        </w:rPr>
        <w:t>时，它实际上作为一个与</w:t>
      </w:r>
      <w:r w:rsidRPr="00BC26F2">
        <w:rPr>
          <w:rFonts w:ascii="宋体" w:hAnsi="宋体"/>
          <w:sz w:val="24"/>
        </w:rPr>
        <w:t xml:space="preserve">Apache </w:t>
      </w:r>
      <w:r w:rsidRPr="00BC26F2">
        <w:rPr>
          <w:rFonts w:ascii="宋体" w:hAnsi="宋体" w:hint="eastAsia"/>
          <w:sz w:val="24"/>
        </w:rPr>
        <w:t>独立的进程单独运行的。当配置正确时，</w:t>
      </w:r>
      <w:r w:rsidRPr="00BC26F2">
        <w:rPr>
          <w:rFonts w:ascii="宋体" w:hAnsi="宋体"/>
          <w:sz w:val="24"/>
        </w:rPr>
        <w:t xml:space="preserve">Apache </w:t>
      </w:r>
      <w:r w:rsidRPr="00BC26F2">
        <w:rPr>
          <w:rFonts w:ascii="宋体" w:hAnsi="宋体" w:hint="eastAsia"/>
          <w:sz w:val="24"/>
        </w:rPr>
        <w:t>为</w:t>
      </w:r>
      <w:r w:rsidRPr="00BC26F2">
        <w:rPr>
          <w:rFonts w:ascii="宋体" w:hAnsi="宋体"/>
          <w:sz w:val="24"/>
        </w:rPr>
        <w:t>HTML</w:t>
      </w:r>
      <w:r w:rsidRPr="00BC26F2">
        <w:rPr>
          <w:rFonts w:ascii="宋体" w:hAnsi="宋体" w:hint="eastAsia"/>
          <w:sz w:val="24"/>
        </w:rPr>
        <w:t>页面服务，而</w:t>
      </w:r>
      <w:r w:rsidRPr="00BC26F2">
        <w:rPr>
          <w:rFonts w:ascii="宋体" w:hAnsi="宋体"/>
          <w:sz w:val="24"/>
        </w:rPr>
        <w:t xml:space="preserve">Tomcat </w:t>
      </w:r>
      <w:r w:rsidRPr="00BC26F2">
        <w:rPr>
          <w:rFonts w:ascii="宋体" w:hAnsi="宋体" w:hint="eastAsia"/>
          <w:sz w:val="24"/>
        </w:rPr>
        <w:t>实际上运行</w:t>
      </w:r>
      <w:r w:rsidRPr="00BC26F2">
        <w:rPr>
          <w:rFonts w:ascii="宋体" w:hAnsi="宋体"/>
          <w:sz w:val="24"/>
        </w:rPr>
        <w:t xml:space="preserve">JSP </w:t>
      </w:r>
      <w:r w:rsidRPr="00BC26F2">
        <w:rPr>
          <w:rFonts w:ascii="宋体" w:hAnsi="宋体" w:hint="eastAsia"/>
          <w:sz w:val="24"/>
        </w:rPr>
        <w:t>页面和</w:t>
      </w:r>
      <w:r w:rsidRPr="00BC26F2">
        <w:rPr>
          <w:rFonts w:ascii="宋体" w:hAnsi="宋体"/>
          <w:sz w:val="24"/>
        </w:rPr>
        <w:t>Servlet</w:t>
      </w:r>
      <w:r w:rsidRPr="00BC26F2">
        <w:rPr>
          <w:rFonts w:ascii="宋体" w:hAnsi="宋体" w:hint="eastAsia"/>
          <w:sz w:val="24"/>
        </w:rPr>
        <w:t>。另外，</w:t>
      </w:r>
      <w:r w:rsidRPr="00BC26F2">
        <w:rPr>
          <w:rFonts w:ascii="宋体" w:hAnsi="宋体"/>
          <w:sz w:val="24"/>
        </w:rPr>
        <w:t>Tomcat</w:t>
      </w:r>
      <w:r w:rsidRPr="00BC26F2">
        <w:rPr>
          <w:rFonts w:ascii="宋体" w:hAnsi="宋体" w:hint="eastAsia"/>
          <w:sz w:val="24"/>
        </w:rPr>
        <w:t>和</w:t>
      </w:r>
      <w:r w:rsidRPr="00BC26F2">
        <w:rPr>
          <w:rFonts w:ascii="宋体" w:hAnsi="宋体"/>
          <w:sz w:val="24"/>
        </w:rPr>
        <w:t>IIS</w:t>
      </w:r>
      <w:r w:rsidRPr="00BC26F2">
        <w:rPr>
          <w:rFonts w:ascii="宋体" w:hAnsi="宋体" w:hint="eastAsia"/>
          <w:sz w:val="24"/>
        </w:rPr>
        <w:t>等</w:t>
      </w:r>
      <w:r w:rsidRPr="00BC26F2">
        <w:rPr>
          <w:rFonts w:ascii="宋体" w:hAnsi="宋体"/>
          <w:sz w:val="24"/>
        </w:rPr>
        <w:t>Web</w:t>
      </w:r>
      <w:r w:rsidRPr="00BC26F2">
        <w:rPr>
          <w:rFonts w:ascii="宋体" w:hAnsi="宋体" w:hint="eastAsia"/>
          <w:sz w:val="24"/>
        </w:rPr>
        <w:t>服务器一样，具有处理</w:t>
      </w:r>
      <w:r w:rsidRPr="00BC26F2">
        <w:rPr>
          <w:rFonts w:ascii="宋体" w:hAnsi="宋体"/>
          <w:sz w:val="24"/>
        </w:rPr>
        <w:t>HTML</w:t>
      </w:r>
      <w:r w:rsidRPr="00BC26F2">
        <w:rPr>
          <w:rFonts w:ascii="宋体" w:hAnsi="宋体" w:hint="eastAsia"/>
          <w:sz w:val="24"/>
        </w:rPr>
        <w:t>页面的功能，另外它还是一个</w:t>
      </w:r>
      <w:r w:rsidRPr="00BC26F2">
        <w:rPr>
          <w:rFonts w:ascii="宋体" w:hAnsi="宋体"/>
          <w:sz w:val="24"/>
        </w:rPr>
        <w:t>Servlet</w:t>
      </w:r>
      <w:r w:rsidRPr="00BC26F2">
        <w:rPr>
          <w:rFonts w:ascii="宋体" w:hAnsi="宋体" w:hint="eastAsia"/>
          <w:sz w:val="24"/>
        </w:rPr>
        <w:t>和</w:t>
      </w:r>
      <w:r w:rsidRPr="00BC26F2">
        <w:rPr>
          <w:rFonts w:ascii="宋体" w:hAnsi="宋体"/>
          <w:sz w:val="24"/>
        </w:rPr>
        <w:t>JSP</w:t>
      </w:r>
      <w:r w:rsidRPr="00BC26F2">
        <w:rPr>
          <w:rFonts w:ascii="宋体" w:hAnsi="宋体" w:hint="eastAsia"/>
          <w:sz w:val="24"/>
        </w:rPr>
        <w:t>容器，独立的</w:t>
      </w:r>
      <w:r w:rsidRPr="00BC26F2">
        <w:rPr>
          <w:rFonts w:ascii="宋体" w:hAnsi="宋体"/>
          <w:sz w:val="24"/>
        </w:rPr>
        <w:t>Servlet</w:t>
      </w:r>
      <w:r w:rsidRPr="00BC26F2">
        <w:rPr>
          <w:rFonts w:ascii="宋体" w:hAnsi="宋体" w:hint="eastAsia"/>
          <w:sz w:val="24"/>
        </w:rPr>
        <w:t>容器是</w:t>
      </w:r>
      <w:r w:rsidRPr="00BC26F2">
        <w:rPr>
          <w:rFonts w:ascii="宋体" w:hAnsi="宋体"/>
          <w:sz w:val="24"/>
        </w:rPr>
        <w:t>Tomcat</w:t>
      </w:r>
      <w:r w:rsidRPr="00BC26F2">
        <w:rPr>
          <w:rFonts w:ascii="宋体" w:hAnsi="宋体" w:hint="eastAsia"/>
          <w:sz w:val="24"/>
        </w:rPr>
        <w:t>的默认模式。不过，</w:t>
      </w:r>
      <w:r w:rsidRPr="00BC26F2">
        <w:rPr>
          <w:rFonts w:ascii="宋体" w:hAnsi="宋体"/>
          <w:sz w:val="24"/>
        </w:rPr>
        <w:t>Tomcat</w:t>
      </w:r>
      <w:r w:rsidRPr="00BC26F2">
        <w:rPr>
          <w:rFonts w:ascii="宋体" w:hAnsi="宋体" w:hint="eastAsia"/>
          <w:sz w:val="24"/>
        </w:rPr>
        <w:t>处理静态</w:t>
      </w:r>
      <w:r w:rsidRPr="00BC26F2">
        <w:rPr>
          <w:rFonts w:ascii="宋体" w:hAnsi="宋体"/>
          <w:sz w:val="24"/>
        </w:rPr>
        <w:t>HTML</w:t>
      </w:r>
      <w:r w:rsidRPr="00BC26F2">
        <w:rPr>
          <w:rFonts w:ascii="宋体" w:hAnsi="宋体" w:hint="eastAsia"/>
          <w:sz w:val="24"/>
        </w:rPr>
        <w:t>的能力不如</w:t>
      </w:r>
      <w:r w:rsidRPr="00BC26F2">
        <w:rPr>
          <w:rFonts w:ascii="宋体" w:hAnsi="宋体"/>
          <w:sz w:val="24"/>
        </w:rPr>
        <w:t>Apache</w:t>
      </w:r>
      <w:r w:rsidRPr="00BC26F2">
        <w:rPr>
          <w:rFonts w:ascii="宋体" w:hAnsi="宋体" w:hint="eastAsia"/>
          <w:sz w:val="24"/>
        </w:rPr>
        <w:t>服务器。目前</w:t>
      </w:r>
      <w:r w:rsidRPr="00BC26F2">
        <w:rPr>
          <w:rFonts w:ascii="宋体" w:hAnsi="宋体"/>
          <w:sz w:val="24"/>
        </w:rPr>
        <w:t>Tomcat</w:t>
      </w:r>
      <w:r w:rsidRPr="00BC26F2">
        <w:rPr>
          <w:rFonts w:ascii="宋体" w:hAnsi="宋体" w:hint="eastAsia"/>
          <w:sz w:val="24"/>
        </w:rPr>
        <w:t>最新版本为</w:t>
      </w:r>
      <w:r w:rsidRPr="00BC26F2">
        <w:rPr>
          <w:rFonts w:ascii="宋体" w:hAnsi="宋体"/>
          <w:sz w:val="24"/>
        </w:rPr>
        <w:t>8.0.0-RC1 (alpha) Released</w:t>
      </w:r>
      <w:r w:rsidRPr="00BC26F2">
        <w:rPr>
          <w:rFonts w:ascii="宋体" w:hAnsi="宋体" w:hint="eastAsia"/>
          <w:sz w:val="24"/>
        </w:rPr>
        <w:t>。</w:t>
      </w:r>
      <w:r w:rsidRPr="00BC26F2">
        <w:rPr>
          <w:rFonts w:ascii="宋体" w:hAnsi="宋体"/>
          <w:sz w:val="24"/>
        </w:rPr>
        <w:t xml:space="preserve">Tomcat </w:t>
      </w:r>
      <w:r w:rsidRPr="00BC26F2">
        <w:rPr>
          <w:rFonts w:ascii="宋体" w:hAnsi="宋体" w:hint="eastAsia"/>
          <w:sz w:val="24"/>
        </w:rPr>
        <w:t>很受广大程序员的喜欢，因为它运行时占用的系统资源小，扩展性好，支持负载平衡与邮件服务等开发应用系统常用的功能；而且它还在不断的改进和完善中，任何一个感兴趣的程序员都可以更改它或在其中加入新的功能。</w:t>
      </w:r>
    </w:p>
    <w:p w:rsidR="002A0D21" w:rsidRDefault="002A0D21" w:rsidP="00B86997">
      <w:pPr>
        <w:pStyle w:val="1"/>
        <w:rPr>
          <w:sz w:val="24"/>
        </w:rPr>
      </w:pPr>
      <w:bookmarkStart w:id="17" w:name="_Toc321941025"/>
      <w:bookmarkStart w:id="18" w:name="_Toc321942029"/>
      <w:bookmarkStart w:id="19" w:name="_Toc322203385"/>
      <w:bookmarkStart w:id="20" w:name="_Toc322468083"/>
      <w:bookmarkStart w:id="21" w:name="_Toc322633220"/>
      <w:bookmarkStart w:id="22" w:name="_Toc321941029"/>
      <w:bookmarkStart w:id="23" w:name="_Toc321942033"/>
      <w:bookmarkStart w:id="24" w:name="_Toc322203389"/>
      <w:bookmarkStart w:id="25" w:name="_Toc451503733"/>
      <w:r>
        <w:rPr>
          <w:rFonts w:ascii="宋体" w:hAnsi="宋体" w:hint="eastAsia"/>
          <w:sz w:val="24"/>
        </w:rPr>
        <w:t>第三章</w:t>
      </w:r>
      <w:r>
        <w:rPr>
          <w:sz w:val="24"/>
        </w:rPr>
        <w:t xml:space="preserve"> </w:t>
      </w:r>
      <w:r>
        <w:rPr>
          <w:rFonts w:hint="eastAsia"/>
          <w:sz w:val="24"/>
        </w:rPr>
        <w:t>需求分析</w:t>
      </w:r>
      <w:bookmarkEnd w:id="17"/>
      <w:bookmarkEnd w:id="18"/>
      <w:bookmarkEnd w:id="19"/>
      <w:bookmarkEnd w:id="20"/>
      <w:bookmarkEnd w:id="21"/>
      <w:bookmarkEnd w:id="25"/>
    </w:p>
    <w:p w:rsidR="002A0D21" w:rsidRDefault="002A0D21" w:rsidP="00B86997">
      <w:pPr>
        <w:pStyle w:val="2"/>
        <w:rPr>
          <w:rFonts w:ascii="宋体" w:eastAsia="宋体" w:hAnsi="宋体"/>
          <w:sz w:val="24"/>
        </w:rPr>
      </w:pPr>
      <w:bookmarkStart w:id="26" w:name="_Toc322468084"/>
      <w:bookmarkStart w:id="27" w:name="_Toc322633221"/>
      <w:bookmarkStart w:id="28" w:name="_Toc451503734"/>
      <w:r>
        <w:rPr>
          <w:rFonts w:ascii="宋体" w:eastAsia="宋体" w:hAnsi="宋体"/>
          <w:sz w:val="24"/>
        </w:rPr>
        <w:t>3.1</w:t>
      </w:r>
      <w:r>
        <w:rPr>
          <w:rFonts w:ascii="宋体" w:eastAsia="宋体" w:hAnsi="宋体" w:hint="eastAsia"/>
          <w:sz w:val="24"/>
        </w:rPr>
        <w:t>网站整体功能需求用例描述</w:t>
      </w:r>
      <w:bookmarkEnd w:id="26"/>
      <w:bookmarkEnd w:id="27"/>
      <w:bookmarkEnd w:id="28"/>
    </w:p>
    <w:p w:rsidR="002A0D21" w:rsidRDefault="002A0D21" w:rsidP="00B86997">
      <w:pPr>
        <w:tabs>
          <w:tab w:val="left" w:pos="540"/>
        </w:tabs>
        <w:spacing w:line="360" w:lineRule="auto"/>
        <w:rPr>
          <w:rFonts w:ascii="宋体"/>
          <w:bCs/>
          <w:sz w:val="24"/>
        </w:rPr>
      </w:pPr>
      <w:r>
        <w:rPr>
          <w:rFonts w:ascii="宋体" w:hAnsi="宋体"/>
          <w:b/>
          <w:bCs/>
          <w:sz w:val="24"/>
        </w:rPr>
        <w:t xml:space="preserve">    </w:t>
      </w:r>
      <w:r>
        <w:rPr>
          <w:rFonts w:ascii="宋体" w:hAnsi="宋体" w:hint="eastAsia"/>
          <w:bCs/>
          <w:sz w:val="24"/>
        </w:rPr>
        <w:t>本系统</w:t>
      </w:r>
      <w:proofErr w:type="gramStart"/>
      <w:r>
        <w:rPr>
          <w:rFonts w:ascii="宋体" w:hAnsi="宋体" w:hint="eastAsia"/>
          <w:bCs/>
          <w:sz w:val="24"/>
        </w:rPr>
        <w:t>应</w:t>
      </w:r>
      <w:proofErr w:type="gramEnd"/>
      <w:r>
        <w:rPr>
          <w:rFonts w:ascii="宋体" w:hAnsi="宋体" w:hint="eastAsia"/>
          <w:bCs/>
          <w:sz w:val="24"/>
        </w:rPr>
        <w:t>应用</w:t>
      </w:r>
      <w:r>
        <w:rPr>
          <w:rFonts w:ascii="宋体" w:hAnsi="宋体"/>
          <w:bCs/>
          <w:sz w:val="24"/>
        </w:rPr>
        <w:t>B/S</w:t>
      </w:r>
      <w:r>
        <w:rPr>
          <w:rFonts w:ascii="宋体" w:hAnsi="宋体" w:hint="eastAsia"/>
          <w:bCs/>
          <w:sz w:val="24"/>
        </w:rPr>
        <w:t>架构方便各类用户使用，在用户方面，</w:t>
      </w:r>
      <w:r w:rsidR="00816152" w:rsidRPr="00816152">
        <w:rPr>
          <w:rFonts w:ascii="宋体" w:hAnsi="宋体" w:hint="eastAsia"/>
          <w:bCs/>
          <w:sz w:val="24"/>
        </w:rPr>
        <w:t>本系统应该满足用户对小说的查询，作者对小说的更新和添加。管理员对不符合要求的小说的删除等功能。系统用例图如图3.1：</w:t>
      </w:r>
      <w:r w:rsidR="00816152">
        <w:rPr>
          <w:rFonts w:ascii="宋体"/>
          <w:bCs/>
          <w:sz w:val="24"/>
        </w:rPr>
        <w:t xml:space="preserve"> </w:t>
      </w:r>
    </w:p>
    <w:p w:rsidR="002A0D21" w:rsidRPr="00B86997" w:rsidRDefault="00A92AD0" w:rsidP="00B86997">
      <w:pPr>
        <w:spacing w:line="360" w:lineRule="auto"/>
        <w:rPr>
          <w:rFonts w:ascii="宋体"/>
          <w:b/>
          <w:bCs/>
          <w:szCs w:val="21"/>
        </w:rPr>
      </w:pPr>
      <w:r>
        <w:rPr>
          <w:rFonts w:ascii="宋体"/>
          <w:b/>
          <w:noProof/>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3" o:spid="_x0000_i1025" type="#_x0000_t75" alt="1" style="width:403pt;height:201pt;visibility:visible">
            <v:imagedata r:id="rId14" o:title=""/>
          </v:shape>
        </w:pict>
      </w:r>
    </w:p>
    <w:p w:rsidR="000E7326" w:rsidRDefault="002A0D21" w:rsidP="000E7326">
      <w:pPr>
        <w:spacing w:line="360" w:lineRule="auto"/>
        <w:ind w:left="2880" w:firstLine="480"/>
        <w:rPr>
          <w:szCs w:val="21"/>
        </w:rPr>
      </w:pPr>
      <w:r>
        <w:rPr>
          <w:rFonts w:hint="eastAsia"/>
          <w:szCs w:val="21"/>
        </w:rPr>
        <w:t>图</w:t>
      </w:r>
      <w:r>
        <w:rPr>
          <w:szCs w:val="21"/>
        </w:rPr>
        <w:t xml:space="preserve">3.1 </w:t>
      </w:r>
      <w:r>
        <w:rPr>
          <w:rFonts w:hint="eastAsia"/>
          <w:szCs w:val="21"/>
        </w:rPr>
        <w:t>用例图</w:t>
      </w:r>
      <w:bookmarkStart w:id="29" w:name="_Toc386317622"/>
      <w:bookmarkStart w:id="30" w:name="_Toc386318000"/>
      <w:bookmarkStart w:id="31" w:name="_Toc322468085"/>
      <w:bookmarkStart w:id="32" w:name="_Toc322633222"/>
    </w:p>
    <w:p w:rsidR="000E7326" w:rsidRDefault="000E7326" w:rsidP="000E7326">
      <w:pPr>
        <w:spacing w:line="360" w:lineRule="auto"/>
        <w:ind w:left="2880" w:firstLine="480"/>
        <w:rPr>
          <w:szCs w:val="21"/>
        </w:rPr>
      </w:pPr>
    </w:p>
    <w:p w:rsidR="002A0D21" w:rsidRPr="000E7326" w:rsidRDefault="007969BE" w:rsidP="000E7326">
      <w:pPr>
        <w:spacing w:line="360" w:lineRule="auto"/>
        <w:jc w:val="left"/>
        <w:rPr>
          <w:szCs w:val="21"/>
        </w:rPr>
      </w:pPr>
      <w:r>
        <w:rPr>
          <w:rFonts w:ascii="宋体" w:hAnsi="宋体" w:hint="eastAsia"/>
          <w:b/>
          <w:bCs/>
          <w:sz w:val="24"/>
        </w:rPr>
        <w:t>而对应不同用户的操作需求，我们</w:t>
      </w:r>
      <w:r w:rsidR="0077718A">
        <w:rPr>
          <w:rFonts w:ascii="宋体" w:hAnsi="宋体" w:hint="eastAsia"/>
          <w:b/>
          <w:bCs/>
          <w:sz w:val="24"/>
        </w:rPr>
        <w:t>只需要</w:t>
      </w:r>
      <w:r>
        <w:rPr>
          <w:rFonts w:ascii="宋体" w:hAnsi="宋体" w:hint="eastAsia"/>
          <w:b/>
          <w:bCs/>
          <w:sz w:val="24"/>
        </w:rPr>
        <w:t>将用户</w:t>
      </w:r>
      <w:proofErr w:type="gramStart"/>
      <w:r>
        <w:rPr>
          <w:rFonts w:ascii="宋体" w:hAnsi="宋体" w:hint="eastAsia"/>
          <w:b/>
          <w:bCs/>
          <w:sz w:val="24"/>
        </w:rPr>
        <w:t>群分为</w:t>
      </w:r>
      <w:proofErr w:type="gramEnd"/>
      <w:r w:rsidR="0077718A">
        <w:rPr>
          <w:rFonts w:ascii="宋体" w:hAnsi="宋体" w:hint="eastAsia"/>
          <w:b/>
          <w:bCs/>
          <w:sz w:val="24"/>
        </w:rPr>
        <w:t>两</w:t>
      </w:r>
      <w:r w:rsidR="002A0D21">
        <w:rPr>
          <w:rFonts w:ascii="宋体" w:hAnsi="宋体" w:hint="eastAsia"/>
          <w:b/>
          <w:bCs/>
          <w:sz w:val="24"/>
        </w:rPr>
        <w:t>类</w:t>
      </w:r>
      <w:r w:rsidR="0077718A">
        <w:rPr>
          <w:rFonts w:ascii="宋体" w:hAnsi="宋体" w:hint="eastAsia"/>
          <w:b/>
          <w:bCs/>
          <w:sz w:val="24"/>
        </w:rPr>
        <w:t>——</w:t>
      </w:r>
      <w:proofErr w:type="gramStart"/>
      <w:r w:rsidR="002A0D21">
        <w:rPr>
          <w:rFonts w:ascii="宋体" w:hAnsi="宋体"/>
          <w:b/>
          <w:bCs/>
          <w:sz w:val="24"/>
        </w:rPr>
        <w:t>—</w:t>
      </w:r>
      <w:bookmarkEnd w:id="29"/>
      <w:bookmarkEnd w:id="30"/>
      <w:proofErr w:type="gramEnd"/>
      <w:r w:rsidR="0077718A">
        <w:rPr>
          <w:rFonts w:ascii="宋体" w:hAnsi="宋体" w:hint="eastAsia"/>
          <w:b/>
          <w:bCs/>
          <w:sz w:val="24"/>
        </w:rPr>
        <w:t>管理员，普通用户</w:t>
      </w:r>
      <w:r>
        <w:rPr>
          <w:rFonts w:ascii="宋体" w:hAnsi="宋体" w:hint="eastAsia"/>
          <w:b/>
          <w:bCs/>
          <w:sz w:val="24"/>
        </w:rPr>
        <w:t>。</w:t>
      </w:r>
    </w:p>
    <w:p w:rsidR="002A0D21" w:rsidRDefault="002D3BAA" w:rsidP="00B86997">
      <w:pPr>
        <w:jc w:val="center"/>
      </w:pPr>
      <w:r>
        <w:rPr>
          <w:noProof/>
        </w:rPr>
        <w:pict>
          <v:shape id="_x0000_i1026" type="#_x0000_t75" style="width:184.5pt;height:230.5pt">
            <v:imagedata r:id="rId15" o:title="1"/>
          </v:shape>
        </w:pict>
      </w:r>
    </w:p>
    <w:p w:rsidR="002A0D21" w:rsidRDefault="002A0D21" w:rsidP="00B86997">
      <w:pPr>
        <w:jc w:val="center"/>
      </w:pPr>
      <w:r>
        <w:rPr>
          <w:rFonts w:hint="eastAsia"/>
        </w:rPr>
        <w:t>图</w:t>
      </w:r>
      <w:r>
        <w:t xml:space="preserve">3.2 </w:t>
      </w:r>
      <w:r>
        <w:rPr>
          <w:rFonts w:hint="eastAsia"/>
        </w:rPr>
        <w:t>用户分类</w:t>
      </w:r>
    </w:p>
    <w:p w:rsidR="002A0D21" w:rsidRDefault="002A0D21" w:rsidP="00B86997">
      <w:pPr>
        <w:pStyle w:val="2"/>
        <w:rPr>
          <w:rFonts w:ascii="宋体" w:eastAsia="宋体" w:hAnsi="宋体"/>
          <w:sz w:val="24"/>
        </w:rPr>
      </w:pPr>
      <w:bookmarkStart w:id="33" w:name="_Toc451503735"/>
      <w:r>
        <w:rPr>
          <w:rFonts w:ascii="宋体" w:eastAsia="宋体" w:hAnsi="宋体"/>
          <w:sz w:val="24"/>
        </w:rPr>
        <w:t xml:space="preserve">3.2 </w:t>
      </w:r>
      <w:r>
        <w:rPr>
          <w:rFonts w:ascii="宋体" w:eastAsia="宋体" w:hAnsi="宋体" w:hint="eastAsia"/>
          <w:sz w:val="24"/>
        </w:rPr>
        <w:t>前台功能模块</w:t>
      </w:r>
      <w:proofErr w:type="gramStart"/>
      <w:r>
        <w:rPr>
          <w:rFonts w:ascii="宋体" w:eastAsia="宋体" w:hAnsi="宋体" w:hint="eastAsia"/>
          <w:sz w:val="24"/>
        </w:rPr>
        <w:t>详细用</w:t>
      </w:r>
      <w:proofErr w:type="gramEnd"/>
      <w:r>
        <w:rPr>
          <w:rFonts w:ascii="宋体" w:eastAsia="宋体" w:hAnsi="宋体" w:hint="eastAsia"/>
          <w:sz w:val="24"/>
        </w:rPr>
        <w:t>例图</w:t>
      </w:r>
      <w:bookmarkEnd w:id="31"/>
      <w:bookmarkEnd w:id="32"/>
      <w:bookmarkEnd w:id="33"/>
    </w:p>
    <w:p w:rsidR="002A0D21" w:rsidRDefault="002A0D21" w:rsidP="00B86997">
      <w:pPr>
        <w:pStyle w:val="11"/>
        <w:ind w:firstLine="0"/>
        <w:rPr>
          <w:b/>
          <w:bCs/>
          <w:color w:val="000000"/>
        </w:rPr>
      </w:pPr>
      <w:r>
        <w:rPr>
          <w:rFonts w:cs="Times New Roman"/>
          <w:b/>
          <w:bCs/>
          <w:color w:val="000000"/>
        </w:rPr>
        <w:t>3.2.1</w:t>
      </w:r>
      <w:r>
        <w:rPr>
          <w:rFonts w:hint="eastAsia"/>
          <w:b/>
          <w:bCs/>
          <w:color w:val="000000"/>
        </w:rPr>
        <w:t>前台功能模块</w:t>
      </w:r>
      <w:r>
        <w:rPr>
          <w:b/>
          <w:bCs/>
          <w:color w:val="000000"/>
        </w:rPr>
        <w:t>——</w:t>
      </w:r>
      <w:r w:rsidR="00816152">
        <w:rPr>
          <w:rFonts w:hint="eastAsia"/>
          <w:b/>
          <w:bCs/>
          <w:color w:val="000000"/>
        </w:rPr>
        <w:t>用户</w:t>
      </w:r>
      <w:r>
        <w:rPr>
          <w:b/>
          <w:bCs/>
          <w:color w:val="000000"/>
        </w:rPr>
        <w:t xml:space="preserve">  </w:t>
      </w:r>
    </w:p>
    <w:p w:rsidR="002A0D21" w:rsidRDefault="002A0D21" w:rsidP="00B86997">
      <w:pPr>
        <w:pStyle w:val="11"/>
        <w:ind w:firstLine="0"/>
        <w:rPr>
          <w:b/>
          <w:bCs/>
          <w:color w:val="000000"/>
        </w:rPr>
      </w:pPr>
      <w:r>
        <w:rPr>
          <w:b/>
          <w:bCs/>
          <w:color w:val="000000"/>
        </w:rPr>
        <w:tab/>
      </w:r>
      <w:r>
        <w:rPr>
          <w:rFonts w:hint="eastAsia"/>
          <w:bCs/>
          <w:color w:val="000000"/>
        </w:rPr>
        <w:t>用例图如图</w:t>
      </w:r>
      <w:r>
        <w:rPr>
          <w:bCs/>
          <w:color w:val="000000"/>
        </w:rPr>
        <w:t>3.3</w:t>
      </w:r>
      <w:r>
        <w:rPr>
          <w:rFonts w:hint="eastAsia"/>
          <w:bCs/>
          <w:color w:val="000000"/>
        </w:rPr>
        <w:t>：</w:t>
      </w:r>
    </w:p>
    <w:p w:rsidR="002A0D21" w:rsidRDefault="00A92AD0" w:rsidP="00B86997">
      <w:pPr>
        <w:pStyle w:val="11"/>
        <w:ind w:firstLine="0"/>
        <w:jc w:val="center"/>
        <w:rPr>
          <w:bCs/>
          <w:color w:val="000000"/>
        </w:rPr>
      </w:pPr>
      <w:r>
        <w:rPr>
          <w:noProof/>
          <w:color w:val="000000"/>
          <w:lang w:val="en-US"/>
        </w:rPr>
        <w:lastRenderedPageBreak/>
        <w:pict>
          <v:shape id="_x0000_i1027" type="#_x0000_t75" style="width:414.5pt;height:291pt">
            <v:imagedata r:id="rId16" o:title="QQ图片20160519210933"/>
          </v:shape>
        </w:pict>
      </w:r>
    </w:p>
    <w:p w:rsidR="002A0D21" w:rsidRDefault="002A0D21" w:rsidP="00B86997">
      <w:pPr>
        <w:spacing w:line="360" w:lineRule="auto"/>
        <w:jc w:val="center"/>
        <w:rPr>
          <w:szCs w:val="21"/>
        </w:rPr>
      </w:pPr>
      <w:r>
        <w:rPr>
          <w:rFonts w:hint="eastAsia"/>
          <w:szCs w:val="21"/>
        </w:rPr>
        <w:t>图</w:t>
      </w:r>
      <w:r>
        <w:rPr>
          <w:szCs w:val="21"/>
        </w:rPr>
        <w:t xml:space="preserve">3.3 </w:t>
      </w:r>
      <w:r>
        <w:rPr>
          <w:rFonts w:hint="eastAsia"/>
          <w:szCs w:val="21"/>
        </w:rPr>
        <w:t>用例图</w:t>
      </w:r>
      <w:r>
        <w:rPr>
          <w:szCs w:val="21"/>
        </w:rPr>
        <w:t>—</w:t>
      </w:r>
      <w:r w:rsidR="00816152">
        <w:rPr>
          <w:rFonts w:hint="eastAsia"/>
          <w:szCs w:val="21"/>
        </w:rPr>
        <w:t>用户</w:t>
      </w:r>
      <w:r>
        <w:rPr>
          <w:rFonts w:hint="eastAsia"/>
          <w:szCs w:val="21"/>
        </w:rPr>
        <w:t>角色</w:t>
      </w:r>
    </w:p>
    <w:p w:rsidR="002A0D21" w:rsidRDefault="00816152" w:rsidP="00B86997">
      <w:pPr>
        <w:spacing w:line="360" w:lineRule="auto"/>
        <w:ind w:firstLine="435"/>
        <w:rPr>
          <w:sz w:val="24"/>
        </w:rPr>
      </w:pPr>
      <w:r>
        <w:rPr>
          <w:rFonts w:hint="eastAsia"/>
          <w:sz w:val="24"/>
        </w:rPr>
        <w:t>用户</w:t>
      </w:r>
      <w:r w:rsidR="002A0D21">
        <w:rPr>
          <w:rFonts w:hint="eastAsia"/>
          <w:sz w:val="24"/>
        </w:rPr>
        <w:t>模块用例图如上图所示</w:t>
      </w:r>
      <w:r w:rsidR="00D747DA">
        <w:rPr>
          <w:rFonts w:hint="eastAsia"/>
          <w:sz w:val="24"/>
        </w:rPr>
        <w:t>。</w:t>
      </w:r>
    </w:p>
    <w:p w:rsidR="002A0D21" w:rsidRDefault="002A0D21" w:rsidP="00B86997">
      <w:pPr>
        <w:pStyle w:val="11"/>
        <w:ind w:firstLine="0"/>
        <w:rPr>
          <w:b/>
          <w:bCs/>
          <w:color w:val="000000"/>
        </w:rPr>
      </w:pPr>
      <w:r>
        <w:rPr>
          <w:rFonts w:cs="Times New Roman"/>
          <w:b/>
          <w:bCs/>
          <w:color w:val="000000"/>
        </w:rPr>
        <w:t>3.2.2</w:t>
      </w:r>
      <w:r>
        <w:rPr>
          <w:b/>
          <w:bCs/>
          <w:color w:val="000000"/>
        </w:rPr>
        <w:t xml:space="preserve"> </w:t>
      </w:r>
      <w:r w:rsidR="00DB3E5F">
        <w:rPr>
          <w:rFonts w:hint="eastAsia"/>
          <w:b/>
          <w:bCs/>
          <w:color w:val="000000"/>
        </w:rPr>
        <w:t>后台</w:t>
      </w:r>
      <w:r>
        <w:rPr>
          <w:rFonts w:hint="eastAsia"/>
          <w:b/>
          <w:bCs/>
          <w:color w:val="000000"/>
        </w:rPr>
        <w:t>功能模块</w:t>
      </w:r>
      <w:r>
        <w:rPr>
          <w:b/>
          <w:bCs/>
          <w:color w:val="000000"/>
        </w:rPr>
        <w:t>——</w:t>
      </w:r>
      <w:r w:rsidR="00CE3EF6">
        <w:rPr>
          <w:rFonts w:hint="eastAsia"/>
          <w:b/>
          <w:bCs/>
          <w:color w:val="000000"/>
        </w:rPr>
        <w:t>写手</w:t>
      </w:r>
      <w:r>
        <w:rPr>
          <w:b/>
          <w:bCs/>
          <w:color w:val="000000"/>
        </w:rPr>
        <w:t xml:space="preserve">  </w:t>
      </w:r>
      <w:r>
        <w:rPr>
          <w:rFonts w:hint="eastAsia"/>
          <w:bCs/>
          <w:color w:val="000000"/>
        </w:rPr>
        <w:t>用例图如图</w:t>
      </w:r>
      <w:r>
        <w:rPr>
          <w:bCs/>
          <w:color w:val="000000"/>
        </w:rPr>
        <w:t>3.4</w:t>
      </w:r>
      <w:r>
        <w:rPr>
          <w:rFonts w:hint="eastAsia"/>
          <w:bCs/>
          <w:color w:val="000000"/>
        </w:rPr>
        <w:t>：</w:t>
      </w:r>
    </w:p>
    <w:p w:rsidR="002A0D21" w:rsidRDefault="00A92AD0" w:rsidP="00B86997">
      <w:pPr>
        <w:pStyle w:val="11"/>
        <w:ind w:firstLine="0"/>
        <w:jc w:val="center"/>
        <w:rPr>
          <w:b/>
          <w:bCs/>
          <w:color w:val="000000"/>
        </w:rPr>
      </w:pPr>
      <w:r>
        <w:rPr>
          <w:b/>
          <w:noProof/>
          <w:color w:val="000000"/>
          <w:lang w:val="en-US"/>
        </w:rPr>
        <w:pict>
          <v:shape id="_x0000_i1028" type="#_x0000_t75" style="width:415pt;height:293pt">
            <v:imagedata r:id="rId17" o:title="QQ图片20160519211317"/>
          </v:shape>
        </w:pict>
      </w:r>
    </w:p>
    <w:p w:rsidR="002A0D21" w:rsidRDefault="002A0D21" w:rsidP="00B86997">
      <w:pPr>
        <w:spacing w:line="360" w:lineRule="auto"/>
        <w:jc w:val="center"/>
        <w:rPr>
          <w:szCs w:val="21"/>
        </w:rPr>
      </w:pPr>
      <w:r>
        <w:rPr>
          <w:rFonts w:hint="eastAsia"/>
          <w:szCs w:val="21"/>
        </w:rPr>
        <w:lastRenderedPageBreak/>
        <w:t>图</w:t>
      </w:r>
      <w:r>
        <w:rPr>
          <w:szCs w:val="21"/>
        </w:rPr>
        <w:t xml:space="preserve">3.4 </w:t>
      </w:r>
      <w:r>
        <w:rPr>
          <w:rFonts w:hint="eastAsia"/>
          <w:szCs w:val="21"/>
        </w:rPr>
        <w:t>用例图</w:t>
      </w:r>
      <w:r>
        <w:rPr>
          <w:szCs w:val="21"/>
        </w:rPr>
        <w:t>—</w:t>
      </w:r>
      <w:r w:rsidR="00DB3E5F">
        <w:rPr>
          <w:rFonts w:hint="eastAsia"/>
          <w:szCs w:val="21"/>
        </w:rPr>
        <w:t>管理员</w:t>
      </w:r>
    </w:p>
    <w:p w:rsidR="002A0D21" w:rsidRDefault="00D747DA" w:rsidP="00B86997">
      <w:pPr>
        <w:spacing w:before="100" w:beforeAutospacing="1" w:line="360" w:lineRule="auto"/>
        <w:ind w:firstLine="420"/>
        <w:rPr>
          <w:sz w:val="24"/>
        </w:rPr>
      </w:pPr>
      <w:r w:rsidRPr="00D747DA">
        <w:rPr>
          <w:rFonts w:hint="eastAsia"/>
          <w:sz w:val="24"/>
        </w:rPr>
        <w:t>后台管理员操作应该包括了用户账号信息管理，</w:t>
      </w:r>
      <w:r>
        <w:rPr>
          <w:rFonts w:hint="eastAsia"/>
          <w:sz w:val="24"/>
        </w:rPr>
        <w:t>商品信息管理，交易</w:t>
      </w:r>
      <w:r w:rsidRPr="00D747DA">
        <w:rPr>
          <w:rFonts w:hint="eastAsia"/>
          <w:sz w:val="24"/>
        </w:rPr>
        <w:t>请求管理。</w:t>
      </w:r>
    </w:p>
    <w:p w:rsidR="002A0D21" w:rsidRPr="00DB3E5F" w:rsidRDefault="002A0D21" w:rsidP="009F4ECC">
      <w:pPr>
        <w:pStyle w:val="11"/>
        <w:tabs>
          <w:tab w:val="left" w:pos="0"/>
        </w:tabs>
        <w:ind w:firstLine="0"/>
        <w:rPr>
          <w:b/>
        </w:rPr>
      </w:pPr>
      <w:bookmarkStart w:id="34" w:name="_Toc322468087"/>
      <w:bookmarkStart w:id="35" w:name="_Toc322633224"/>
      <w:r w:rsidRPr="00DB3E5F">
        <w:rPr>
          <w:b/>
        </w:rPr>
        <w:t xml:space="preserve">3.4 </w:t>
      </w:r>
      <w:r w:rsidRPr="00DB3E5F">
        <w:rPr>
          <w:rFonts w:hint="eastAsia"/>
          <w:b/>
        </w:rPr>
        <w:t>运行环境</w:t>
      </w:r>
      <w:bookmarkStart w:id="36" w:name="_Toc197089533"/>
      <w:bookmarkStart w:id="37" w:name="_Toc197152979"/>
      <w:bookmarkEnd w:id="34"/>
      <w:bookmarkEnd w:id="35"/>
    </w:p>
    <w:p w:rsidR="002A0D21" w:rsidRDefault="002A0D21" w:rsidP="00B86997">
      <w:pPr>
        <w:spacing w:line="360" w:lineRule="auto"/>
        <w:outlineLvl w:val="2"/>
        <w:rPr>
          <w:rFonts w:ascii="宋体"/>
          <w:b/>
          <w:sz w:val="24"/>
          <w:lang w:val="zh-CN"/>
        </w:rPr>
      </w:pPr>
      <w:bookmarkStart w:id="38" w:name="_Toc321941026"/>
      <w:bookmarkStart w:id="39" w:name="_Toc321941405"/>
      <w:bookmarkStart w:id="40" w:name="_Toc321942030"/>
      <w:bookmarkStart w:id="41" w:name="_Toc322203386"/>
      <w:bookmarkStart w:id="42" w:name="_Toc322291306"/>
      <w:bookmarkStart w:id="43" w:name="_Toc322468088"/>
      <w:bookmarkStart w:id="44" w:name="_Toc322633225"/>
      <w:bookmarkStart w:id="45" w:name="_Toc451503736"/>
      <w:r>
        <w:rPr>
          <w:rFonts w:ascii="宋体" w:hAnsi="宋体"/>
          <w:b/>
          <w:sz w:val="24"/>
        </w:rPr>
        <w:t>3.4.1</w:t>
      </w:r>
      <w:r>
        <w:rPr>
          <w:rFonts w:ascii="宋体" w:hAnsi="宋体"/>
          <w:b/>
          <w:sz w:val="24"/>
          <w:lang w:val="zh-CN"/>
        </w:rPr>
        <w:t xml:space="preserve"> </w:t>
      </w:r>
      <w:r>
        <w:rPr>
          <w:rFonts w:ascii="宋体" w:hAnsi="宋体" w:hint="eastAsia"/>
          <w:b/>
          <w:sz w:val="24"/>
          <w:lang w:val="zh-CN"/>
        </w:rPr>
        <w:t>硬件环境</w:t>
      </w:r>
      <w:bookmarkEnd w:id="36"/>
      <w:bookmarkEnd w:id="37"/>
      <w:bookmarkEnd w:id="38"/>
      <w:bookmarkEnd w:id="39"/>
      <w:bookmarkEnd w:id="40"/>
      <w:bookmarkEnd w:id="41"/>
      <w:bookmarkEnd w:id="42"/>
      <w:bookmarkEnd w:id="43"/>
      <w:bookmarkEnd w:id="44"/>
      <w:bookmarkEnd w:id="45"/>
    </w:p>
    <w:p w:rsidR="002A0D21" w:rsidRDefault="002A0D21" w:rsidP="00B86997">
      <w:pPr>
        <w:autoSpaceDE w:val="0"/>
        <w:autoSpaceDN w:val="0"/>
        <w:spacing w:line="360" w:lineRule="auto"/>
        <w:ind w:firstLine="420"/>
        <w:textAlignment w:val="baseline"/>
        <w:rPr>
          <w:rFonts w:ascii="宋体"/>
          <w:sz w:val="24"/>
          <w:lang w:val="zh-CN"/>
        </w:rPr>
      </w:pPr>
      <w:r>
        <w:rPr>
          <w:rFonts w:ascii="宋体" w:hAnsi="宋体" w:hint="eastAsia"/>
          <w:sz w:val="24"/>
          <w:lang w:val="zh-CN"/>
        </w:rPr>
        <w:t>服务器：</w:t>
      </w:r>
      <w:r>
        <w:rPr>
          <w:rFonts w:ascii="宋体" w:hAnsi="宋体"/>
          <w:sz w:val="24"/>
          <w:lang w:val="zh-CN"/>
        </w:rPr>
        <w:t>CPU AMD SP 2500+,</w:t>
      </w:r>
      <w:r>
        <w:rPr>
          <w:rFonts w:ascii="宋体" w:hAnsi="宋体" w:hint="eastAsia"/>
          <w:sz w:val="24"/>
          <w:lang w:val="zh-CN"/>
        </w:rPr>
        <w:t>内存</w:t>
      </w:r>
      <w:r>
        <w:rPr>
          <w:rFonts w:ascii="宋体" w:hAnsi="宋体"/>
          <w:sz w:val="24"/>
          <w:lang w:val="zh-CN"/>
        </w:rPr>
        <w:t xml:space="preserve"> 265MB</w:t>
      </w:r>
      <w:r>
        <w:rPr>
          <w:rFonts w:ascii="宋体" w:hAnsi="宋体" w:hint="eastAsia"/>
          <w:sz w:val="24"/>
          <w:lang w:val="zh-CN"/>
        </w:rPr>
        <w:t>×</w:t>
      </w:r>
      <w:r>
        <w:rPr>
          <w:rFonts w:ascii="宋体" w:hAnsi="宋体"/>
          <w:sz w:val="24"/>
          <w:lang w:val="zh-CN"/>
        </w:rPr>
        <w:t>2 DDR400,</w:t>
      </w:r>
      <w:r>
        <w:rPr>
          <w:rFonts w:ascii="宋体" w:hAnsi="宋体" w:hint="eastAsia"/>
          <w:sz w:val="24"/>
          <w:lang w:val="zh-CN"/>
        </w:rPr>
        <w:t>硬盘</w:t>
      </w:r>
      <w:r>
        <w:rPr>
          <w:rFonts w:ascii="宋体" w:hAnsi="宋体"/>
          <w:sz w:val="24"/>
          <w:lang w:val="zh-CN"/>
        </w:rPr>
        <w:t>80G</w:t>
      </w:r>
      <w:r>
        <w:rPr>
          <w:rFonts w:ascii="宋体" w:hAnsi="宋体" w:hint="eastAsia"/>
          <w:sz w:val="24"/>
          <w:lang w:val="zh-CN"/>
        </w:rPr>
        <w:t>。</w:t>
      </w:r>
      <w:r>
        <w:rPr>
          <w:rFonts w:ascii="宋体" w:hAnsi="宋体"/>
          <w:sz w:val="24"/>
          <w:lang w:val="zh-CN"/>
        </w:rPr>
        <w:t>(</w:t>
      </w:r>
      <w:r>
        <w:rPr>
          <w:rFonts w:ascii="宋体" w:hAnsi="宋体" w:hint="eastAsia"/>
          <w:sz w:val="24"/>
          <w:lang w:val="zh-CN"/>
        </w:rPr>
        <w:t>建议使用专业的高性能服务器平台</w:t>
      </w:r>
      <w:r>
        <w:rPr>
          <w:rFonts w:ascii="宋体" w:hAnsi="宋体"/>
          <w:sz w:val="24"/>
          <w:lang w:val="zh-CN"/>
        </w:rPr>
        <w:t>)</w:t>
      </w:r>
      <w:r>
        <w:rPr>
          <w:rFonts w:ascii="宋体" w:hAnsi="宋体" w:hint="eastAsia"/>
          <w:sz w:val="24"/>
          <w:lang w:val="zh-CN"/>
        </w:rPr>
        <w:t>。</w:t>
      </w:r>
    </w:p>
    <w:p w:rsidR="002A0D21" w:rsidRDefault="002A0D21" w:rsidP="00B86997">
      <w:pPr>
        <w:autoSpaceDE w:val="0"/>
        <w:autoSpaceDN w:val="0"/>
        <w:spacing w:line="360" w:lineRule="auto"/>
        <w:ind w:firstLine="420"/>
        <w:textAlignment w:val="baseline"/>
        <w:rPr>
          <w:rFonts w:ascii="宋体"/>
          <w:sz w:val="24"/>
          <w:lang w:val="zh-CN"/>
        </w:rPr>
      </w:pPr>
      <w:r>
        <w:rPr>
          <w:rFonts w:ascii="宋体" w:hAnsi="宋体" w:hint="eastAsia"/>
          <w:sz w:val="24"/>
          <w:lang w:val="zh-CN"/>
        </w:rPr>
        <w:t>客服机：</w:t>
      </w:r>
      <w:r>
        <w:rPr>
          <w:rFonts w:ascii="宋体" w:hAnsi="宋体"/>
          <w:sz w:val="24"/>
          <w:lang w:val="zh-CN"/>
        </w:rPr>
        <w:t>CPU p3</w:t>
      </w:r>
      <w:r>
        <w:rPr>
          <w:rFonts w:ascii="宋体" w:hAnsi="宋体" w:hint="eastAsia"/>
          <w:sz w:val="24"/>
          <w:lang w:val="zh-CN"/>
        </w:rPr>
        <w:t>以上</w:t>
      </w:r>
      <w:r>
        <w:rPr>
          <w:rFonts w:ascii="宋体"/>
          <w:sz w:val="24"/>
          <w:lang w:val="zh-CN"/>
        </w:rPr>
        <w:t>,</w:t>
      </w:r>
      <w:r>
        <w:rPr>
          <w:rFonts w:ascii="宋体" w:hAnsi="宋体" w:hint="eastAsia"/>
          <w:sz w:val="24"/>
          <w:lang w:val="zh-CN"/>
        </w:rPr>
        <w:t>内存</w:t>
      </w:r>
      <w:r>
        <w:rPr>
          <w:rFonts w:ascii="宋体" w:hAnsi="宋体"/>
          <w:sz w:val="24"/>
          <w:lang w:val="zh-CN"/>
        </w:rPr>
        <w:t>128MB</w:t>
      </w:r>
      <w:r>
        <w:rPr>
          <w:rFonts w:ascii="宋体" w:hAnsi="宋体" w:hint="eastAsia"/>
          <w:sz w:val="24"/>
          <w:lang w:val="zh-CN"/>
        </w:rPr>
        <w:t>以上，硬盘</w:t>
      </w:r>
      <w:r>
        <w:rPr>
          <w:rFonts w:ascii="宋体" w:hAnsi="宋体"/>
          <w:sz w:val="24"/>
          <w:lang w:val="zh-CN"/>
        </w:rPr>
        <w:t>10GB</w:t>
      </w:r>
      <w:r>
        <w:rPr>
          <w:rFonts w:ascii="宋体" w:hAnsi="宋体" w:hint="eastAsia"/>
          <w:sz w:val="24"/>
          <w:lang w:val="zh-CN"/>
        </w:rPr>
        <w:t>以上，能够使用浏览器正常上网。</w:t>
      </w:r>
    </w:p>
    <w:p w:rsidR="002A0D21" w:rsidRDefault="002A0D21" w:rsidP="00B86997">
      <w:pPr>
        <w:autoSpaceDE w:val="0"/>
        <w:autoSpaceDN w:val="0"/>
        <w:spacing w:line="360" w:lineRule="auto"/>
        <w:textAlignment w:val="baseline"/>
        <w:outlineLvl w:val="2"/>
        <w:rPr>
          <w:rFonts w:ascii="宋体"/>
          <w:b/>
          <w:bCs/>
          <w:sz w:val="24"/>
          <w:lang w:val="zh-CN"/>
        </w:rPr>
      </w:pPr>
      <w:bookmarkStart w:id="46" w:name="_Toc197089534"/>
      <w:bookmarkStart w:id="47" w:name="_Toc197152980"/>
      <w:bookmarkStart w:id="48" w:name="_Toc321941027"/>
      <w:bookmarkStart w:id="49" w:name="_Toc321941406"/>
      <w:bookmarkStart w:id="50" w:name="_Toc321942031"/>
      <w:bookmarkStart w:id="51" w:name="_Toc322203387"/>
      <w:bookmarkStart w:id="52" w:name="_Toc322291307"/>
      <w:bookmarkStart w:id="53" w:name="_Toc322468089"/>
      <w:bookmarkStart w:id="54" w:name="_Toc322633226"/>
      <w:bookmarkStart w:id="55" w:name="_Toc451503737"/>
      <w:r>
        <w:rPr>
          <w:rFonts w:ascii="宋体" w:hAnsi="宋体"/>
          <w:b/>
          <w:sz w:val="24"/>
        </w:rPr>
        <w:t>3.4.2</w:t>
      </w:r>
      <w:r>
        <w:rPr>
          <w:bCs/>
        </w:rPr>
        <w:t xml:space="preserve"> </w:t>
      </w:r>
      <w:r>
        <w:rPr>
          <w:rStyle w:val="3Char"/>
          <w:rFonts w:ascii="宋体" w:hAnsi="宋体" w:hint="eastAsia"/>
          <w:sz w:val="24"/>
          <w:lang w:val="zh-CN"/>
        </w:rPr>
        <w:t>软件环境</w:t>
      </w:r>
      <w:bookmarkEnd w:id="46"/>
      <w:bookmarkEnd w:id="47"/>
      <w:bookmarkEnd w:id="48"/>
      <w:bookmarkEnd w:id="49"/>
      <w:bookmarkEnd w:id="50"/>
      <w:bookmarkEnd w:id="51"/>
      <w:bookmarkEnd w:id="52"/>
      <w:bookmarkEnd w:id="53"/>
      <w:bookmarkEnd w:id="54"/>
      <w:bookmarkEnd w:id="55"/>
    </w:p>
    <w:p w:rsidR="002A0D21" w:rsidRDefault="002A0D21" w:rsidP="00B86997">
      <w:pPr>
        <w:autoSpaceDE w:val="0"/>
        <w:autoSpaceDN w:val="0"/>
        <w:spacing w:line="360" w:lineRule="auto"/>
        <w:ind w:firstLine="420"/>
        <w:textAlignment w:val="baseline"/>
        <w:rPr>
          <w:rFonts w:ascii="宋体"/>
          <w:sz w:val="24"/>
          <w:lang w:val="zh-CN"/>
        </w:rPr>
      </w:pPr>
      <w:r>
        <w:rPr>
          <w:rFonts w:ascii="宋体" w:hAnsi="宋体" w:hint="eastAsia"/>
          <w:sz w:val="24"/>
          <w:lang w:val="zh-CN"/>
        </w:rPr>
        <w:t>操作系统平台：</w:t>
      </w:r>
      <w:r>
        <w:rPr>
          <w:rFonts w:ascii="宋体" w:hAnsi="宋体"/>
          <w:sz w:val="24"/>
          <w:lang w:val="zh-CN"/>
        </w:rPr>
        <w:t>windows XP pro sp2</w:t>
      </w:r>
      <w:r>
        <w:rPr>
          <w:rFonts w:ascii="宋体" w:hAnsi="宋体" w:hint="eastAsia"/>
          <w:sz w:val="24"/>
          <w:lang w:val="zh-CN"/>
        </w:rPr>
        <w:t>、</w:t>
      </w:r>
      <w:r>
        <w:rPr>
          <w:rFonts w:ascii="宋体" w:hAnsi="宋体"/>
          <w:sz w:val="24"/>
          <w:lang w:val="zh-CN"/>
        </w:rPr>
        <w:t>windows 7(</w:t>
      </w:r>
      <w:r>
        <w:rPr>
          <w:rFonts w:ascii="宋体" w:hAnsi="宋体" w:hint="eastAsia"/>
          <w:sz w:val="24"/>
          <w:lang w:val="zh-CN"/>
        </w:rPr>
        <w:t>建议使用安全性，可靠性更高的</w:t>
      </w:r>
      <w:r>
        <w:rPr>
          <w:rFonts w:ascii="宋体" w:hAnsi="宋体"/>
          <w:sz w:val="24"/>
          <w:lang w:val="zh-CN"/>
        </w:rPr>
        <w:t>window server2003</w:t>
      </w:r>
      <w:r>
        <w:rPr>
          <w:rFonts w:ascii="宋体" w:hAnsi="宋体" w:hint="eastAsia"/>
          <w:sz w:val="24"/>
          <w:lang w:val="zh-CN"/>
        </w:rPr>
        <w:t>或者</w:t>
      </w:r>
      <w:r>
        <w:rPr>
          <w:rFonts w:ascii="宋体" w:hAnsi="宋体"/>
          <w:sz w:val="24"/>
          <w:lang w:val="zh-CN"/>
        </w:rPr>
        <w:t>Linux/Unix</w:t>
      </w:r>
      <w:r>
        <w:rPr>
          <w:rFonts w:ascii="宋体" w:hAnsi="宋体" w:hint="eastAsia"/>
          <w:sz w:val="24"/>
          <w:lang w:val="zh-CN"/>
        </w:rPr>
        <w:t>平台</w:t>
      </w:r>
      <w:r>
        <w:rPr>
          <w:rFonts w:ascii="宋体" w:hAnsi="宋体"/>
          <w:sz w:val="24"/>
          <w:lang w:val="zh-CN"/>
        </w:rPr>
        <w:t>)</w:t>
      </w:r>
      <w:r>
        <w:rPr>
          <w:rFonts w:ascii="宋体" w:hAnsi="宋体" w:hint="eastAsia"/>
          <w:sz w:val="24"/>
          <w:lang w:val="zh-CN"/>
        </w:rPr>
        <w:t>。</w:t>
      </w:r>
    </w:p>
    <w:p w:rsidR="002A0D21" w:rsidRDefault="002A0D21" w:rsidP="00B86997">
      <w:pPr>
        <w:autoSpaceDE w:val="0"/>
        <w:autoSpaceDN w:val="0"/>
        <w:spacing w:line="360" w:lineRule="auto"/>
        <w:ind w:firstLine="420"/>
        <w:textAlignment w:val="baseline"/>
        <w:rPr>
          <w:rFonts w:ascii="宋体"/>
          <w:sz w:val="24"/>
          <w:lang w:val="zh-CN"/>
        </w:rPr>
      </w:pPr>
      <w:r>
        <w:rPr>
          <w:rFonts w:ascii="宋体" w:hAnsi="宋体" w:hint="eastAsia"/>
          <w:sz w:val="24"/>
          <w:lang w:val="zh-CN"/>
        </w:rPr>
        <w:t>数据库管理系统：</w:t>
      </w:r>
      <w:r w:rsidR="00241AF6">
        <w:rPr>
          <w:rFonts w:ascii="宋体" w:hAnsi="宋体"/>
          <w:sz w:val="24"/>
          <w:lang w:val="zh-CN"/>
        </w:rPr>
        <w:t>SQL sever</w:t>
      </w:r>
      <w:r>
        <w:rPr>
          <w:rFonts w:ascii="宋体" w:hAnsi="宋体"/>
          <w:sz w:val="24"/>
          <w:lang w:val="zh-CN"/>
        </w:rPr>
        <w:t>-5.</w:t>
      </w:r>
      <w:r>
        <w:rPr>
          <w:rFonts w:ascii="宋体" w:hAnsi="宋体"/>
          <w:sz w:val="24"/>
        </w:rPr>
        <w:t>5</w:t>
      </w:r>
      <w:r>
        <w:rPr>
          <w:rFonts w:ascii="宋体"/>
          <w:sz w:val="24"/>
          <w:lang w:val="zh-CN"/>
        </w:rPr>
        <w:t>.</w:t>
      </w:r>
      <w:r>
        <w:rPr>
          <w:rFonts w:ascii="宋体" w:hAnsi="宋体"/>
          <w:sz w:val="24"/>
        </w:rPr>
        <w:t>28</w:t>
      </w:r>
      <w:r>
        <w:rPr>
          <w:rFonts w:ascii="宋体" w:hAnsi="宋体"/>
          <w:sz w:val="24"/>
          <w:lang w:val="zh-CN"/>
        </w:rPr>
        <w:t>-win32 for windows</w:t>
      </w:r>
      <w:r>
        <w:rPr>
          <w:rFonts w:ascii="宋体" w:hAnsi="宋体" w:hint="eastAsia"/>
          <w:sz w:val="24"/>
          <w:lang w:val="zh-CN"/>
        </w:rPr>
        <w:t>，</w:t>
      </w:r>
      <w:r w:rsidR="00241AF6">
        <w:rPr>
          <w:rFonts w:ascii="宋体" w:hAnsi="宋体"/>
          <w:sz w:val="24"/>
          <w:lang w:val="zh-CN"/>
        </w:rPr>
        <w:t>SQL sever</w:t>
      </w:r>
      <w:r>
        <w:rPr>
          <w:rFonts w:ascii="宋体" w:hAnsi="宋体" w:hint="eastAsia"/>
          <w:sz w:val="24"/>
          <w:lang w:val="zh-CN"/>
        </w:rPr>
        <w:t>前台工具</w:t>
      </w:r>
      <w:proofErr w:type="spellStart"/>
      <w:r>
        <w:rPr>
          <w:rFonts w:ascii="宋体" w:hAnsi="宋体"/>
          <w:sz w:val="24"/>
        </w:rPr>
        <w:t>Navicat</w:t>
      </w:r>
      <w:proofErr w:type="spellEnd"/>
      <w:r>
        <w:rPr>
          <w:rFonts w:ascii="宋体" w:hAnsi="宋体"/>
          <w:sz w:val="24"/>
        </w:rPr>
        <w:t xml:space="preserve"> for </w:t>
      </w:r>
      <w:r w:rsidR="00241AF6">
        <w:rPr>
          <w:rFonts w:ascii="宋体" w:hAnsi="宋体"/>
          <w:sz w:val="24"/>
        </w:rPr>
        <w:t>SQL sever</w:t>
      </w:r>
      <w:r>
        <w:rPr>
          <w:rFonts w:ascii="宋体" w:hAnsi="宋体" w:hint="eastAsia"/>
          <w:sz w:val="24"/>
          <w:lang w:val="zh-CN"/>
        </w:rPr>
        <w:t>。</w:t>
      </w:r>
      <w:r>
        <w:rPr>
          <w:rFonts w:ascii="宋体" w:hAnsi="宋体"/>
          <w:sz w:val="24"/>
          <w:lang w:val="zh-CN"/>
        </w:rPr>
        <w:t>(</w:t>
      </w:r>
      <w:r>
        <w:rPr>
          <w:rFonts w:ascii="宋体" w:hAnsi="宋体" w:hint="eastAsia"/>
          <w:sz w:val="24"/>
          <w:lang w:val="zh-CN"/>
        </w:rPr>
        <w:t>如果是其它操作系统平台可选用相对应操作系统平台下的</w:t>
      </w:r>
      <w:r w:rsidR="00241AF6">
        <w:rPr>
          <w:rFonts w:ascii="宋体" w:hAnsi="宋体"/>
          <w:sz w:val="24"/>
          <w:lang w:val="zh-CN"/>
        </w:rPr>
        <w:t>SQL sever</w:t>
      </w:r>
      <w:r>
        <w:rPr>
          <w:rFonts w:ascii="宋体" w:hAnsi="宋体" w:hint="eastAsia"/>
          <w:sz w:val="24"/>
          <w:lang w:val="zh-CN"/>
        </w:rPr>
        <w:t>版本</w:t>
      </w:r>
      <w:r>
        <w:rPr>
          <w:rFonts w:ascii="宋体" w:hAnsi="宋体"/>
          <w:sz w:val="24"/>
          <w:lang w:val="zh-CN"/>
        </w:rPr>
        <w:t>)</w:t>
      </w:r>
      <w:r>
        <w:rPr>
          <w:rFonts w:ascii="宋体" w:hAnsi="宋体" w:hint="eastAsia"/>
          <w:sz w:val="24"/>
          <w:lang w:val="zh-CN"/>
        </w:rPr>
        <w:t>。</w:t>
      </w:r>
    </w:p>
    <w:p w:rsidR="002A0D21" w:rsidRDefault="002A0D21" w:rsidP="00B86997">
      <w:pPr>
        <w:autoSpaceDE w:val="0"/>
        <w:autoSpaceDN w:val="0"/>
        <w:spacing w:line="360" w:lineRule="auto"/>
        <w:ind w:firstLine="420"/>
        <w:textAlignment w:val="baseline"/>
        <w:rPr>
          <w:rFonts w:ascii="宋体"/>
          <w:sz w:val="24"/>
          <w:lang w:val="zh-CN"/>
        </w:rPr>
      </w:pPr>
      <w:r>
        <w:rPr>
          <w:rFonts w:ascii="宋体" w:hAnsi="宋体" w:hint="eastAsia"/>
          <w:sz w:val="24"/>
          <w:lang w:val="zh-CN"/>
        </w:rPr>
        <w:t>服务器：</w:t>
      </w:r>
      <w:r>
        <w:rPr>
          <w:rFonts w:ascii="宋体" w:hAnsi="宋体"/>
          <w:sz w:val="24"/>
          <w:lang w:val="zh-CN"/>
        </w:rPr>
        <w:t>apache-</w:t>
      </w:r>
      <w:r>
        <w:rPr>
          <w:rFonts w:ascii="宋体" w:hAnsi="宋体"/>
          <w:sz w:val="24"/>
        </w:rPr>
        <w:t>7.0.12</w:t>
      </w:r>
      <w:r>
        <w:rPr>
          <w:rFonts w:ascii="宋体" w:hAnsi="宋体"/>
          <w:sz w:val="24"/>
          <w:lang w:val="zh-CN"/>
        </w:rPr>
        <w:t>-win32-x86-no_ssl.mis</w:t>
      </w:r>
      <w:bookmarkStart w:id="56" w:name="_Toc12189"/>
      <w:bookmarkStart w:id="57" w:name="_Toc19695"/>
      <w:r>
        <w:rPr>
          <w:rFonts w:ascii="宋体" w:hAnsi="宋体" w:hint="eastAsia"/>
          <w:sz w:val="24"/>
          <w:lang w:val="zh-CN"/>
        </w:rPr>
        <w:t>。</w:t>
      </w:r>
      <w:bookmarkEnd w:id="56"/>
      <w:bookmarkEnd w:id="57"/>
    </w:p>
    <w:p w:rsidR="002A0D21" w:rsidRDefault="002A0D21" w:rsidP="001B78D2">
      <w:pPr>
        <w:pStyle w:val="1"/>
        <w:ind w:firstLineChars="6" w:firstLine="14"/>
        <w:rPr>
          <w:rFonts w:ascii="宋体"/>
          <w:sz w:val="24"/>
          <w:szCs w:val="24"/>
          <w:lang w:val="zh-CN"/>
        </w:rPr>
      </w:pPr>
      <w:bookmarkStart w:id="58" w:name="_Toc321941028"/>
      <w:bookmarkStart w:id="59" w:name="_Toc321942032"/>
      <w:bookmarkStart w:id="60" w:name="_Toc322203388"/>
      <w:bookmarkStart w:id="61" w:name="_Toc322468090"/>
      <w:bookmarkStart w:id="62" w:name="_Toc322633227"/>
      <w:bookmarkStart w:id="63" w:name="_Toc451503738"/>
      <w:r>
        <w:rPr>
          <w:rFonts w:ascii="宋体" w:hAnsi="宋体" w:hint="eastAsia"/>
          <w:sz w:val="24"/>
          <w:szCs w:val="24"/>
          <w:lang w:val="zh-CN"/>
        </w:rPr>
        <w:t>第四章</w:t>
      </w:r>
      <w:r>
        <w:rPr>
          <w:sz w:val="24"/>
          <w:szCs w:val="24"/>
          <w:lang w:val="zh-CN"/>
        </w:rPr>
        <w:t xml:space="preserve"> </w:t>
      </w:r>
      <w:r>
        <w:rPr>
          <w:rFonts w:hint="eastAsia"/>
          <w:sz w:val="24"/>
          <w:szCs w:val="24"/>
          <w:lang w:val="zh-CN"/>
        </w:rPr>
        <w:t>系统总体设计</w:t>
      </w:r>
      <w:bookmarkEnd w:id="58"/>
      <w:bookmarkEnd w:id="59"/>
      <w:bookmarkEnd w:id="60"/>
      <w:bookmarkEnd w:id="61"/>
      <w:bookmarkEnd w:id="62"/>
      <w:bookmarkEnd w:id="63"/>
    </w:p>
    <w:p w:rsidR="002A0D21" w:rsidRDefault="002A0D21" w:rsidP="001B78D2">
      <w:pPr>
        <w:spacing w:line="360" w:lineRule="auto"/>
        <w:ind w:firstLineChars="200" w:firstLine="480"/>
        <w:rPr>
          <w:sz w:val="24"/>
          <w:lang w:val="zh-CN"/>
        </w:rPr>
      </w:pPr>
      <w:r>
        <w:rPr>
          <w:rFonts w:hint="eastAsia"/>
          <w:sz w:val="24"/>
          <w:lang w:val="zh-CN"/>
        </w:rPr>
        <w:t>经过需求分析阶段的工作，系统必须做什么已经清楚了，接下来应该讨论怎么做了，下面我将用一些网站的层次图和面向数据流的方法进一步阐述应该怎么完成网站设计与实现，同时明确前台和后台需要完成的功能，并划分前台后台的将要做的工作，明确前台和后台分工和任务。</w:t>
      </w:r>
      <w:bookmarkStart w:id="64" w:name="_Toc2839"/>
      <w:bookmarkStart w:id="65" w:name="_Toc227499435"/>
    </w:p>
    <w:p w:rsidR="002A0D21" w:rsidRDefault="002A0D21" w:rsidP="00B86997">
      <w:pPr>
        <w:pStyle w:val="2"/>
        <w:rPr>
          <w:rFonts w:ascii="宋体" w:eastAsia="宋体" w:hAnsi="宋体"/>
          <w:sz w:val="24"/>
          <w:lang w:val="zh-CN"/>
        </w:rPr>
      </w:pPr>
      <w:bookmarkStart w:id="66" w:name="_Toc322468091"/>
      <w:bookmarkStart w:id="67" w:name="_Toc322633228"/>
      <w:bookmarkStart w:id="68" w:name="_Toc451503739"/>
      <w:r>
        <w:rPr>
          <w:rFonts w:ascii="宋体" w:eastAsia="宋体" w:hAnsi="宋体"/>
          <w:sz w:val="24"/>
        </w:rPr>
        <w:t xml:space="preserve">4.1 </w:t>
      </w:r>
      <w:r>
        <w:rPr>
          <w:rFonts w:ascii="宋体" w:eastAsia="宋体" w:hAnsi="宋体" w:hint="eastAsia"/>
          <w:sz w:val="24"/>
        </w:rPr>
        <w:t>网站整体流程图</w:t>
      </w:r>
      <w:bookmarkEnd w:id="64"/>
      <w:bookmarkEnd w:id="65"/>
      <w:bookmarkEnd w:id="66"/>
      <w:bookmarkEnd w:id="67"/>
      <w:bookmarkEnd w:id="68"/>
    </w:p>
    <w:p w:rsidR="002A0D21" w:rsidRDefault="002A0D21" w:rsidP="001B78D2">
      <w:pPr>
        <w:pStyle w:val="ac"/>
        <w:spacing w:line="360" w:lineRule="auto"/>
        <w:ind w:firstLineChars="100" w:firstLine="256"/>
        <w:jc w:val="left"/>
      </w:pPr>
      <w:r>
        <w:rPr>
          <w:rFonts w:hint="eastAsia"/>
        </w:rPr>
        <w:t>用户使用网站的大概流程图如图</w:t>
      </w:r>
      <w:r>
        <w:rPr>
          <w:rFonts w:ascii="Times New Roman" w:hAnsi="Times New Roman" w:cs="Times New Roman"/>
          <w:lang w:val="en-US"/>
        </w:rPr>
        <w:t>4.1</w:t>
      </w:r>
      <w:r>
        <w:rPr>
          <w:rFonts w:hint="eastAsia"/>
          <w:lang w:val="en-US"/>
        </w:rPr>
        <w:t>：</w:t>
      </w:r>
    </w:p>
    <w:p w:rsidR="002A0D21" w:rsidRDefault="00A92AD0" w:rsidP="00B86997">
      <w:pPr>
        <w:pStyle w:val="ac"/>
        <w:ind w:right="0"/>
        <w:rPr>
          <w:lang w:val="en-US"/>
        </w:rPr>
      </w:pPr>
      <w:r>
        <w:rPr>
          <w:noProof/>
          <w:lang w:val="en-US"/>
        </w:rPr>
        <w:lastRenderedPageBreak/>
        <w:pict>
          <v:shape id="_x0000_i1029" type="#_x0000_t75" style="width:415pt;height:618pt">
            <v:imagedata r:id="rId18" o:title="阶段设计-流程图"/>
          </v:shape>
        </w:pict>
      </w:r>
    </w:p>
    <w:p w:rsidR="002A0D21" w:rsidRDefault="002A0D21" w:rsidP="00B86997">
      <w:pPr>
        <w:pStyle w:val="ad"/>
        <w:spacing w:line="360" w:lineRule="auto"/>
      </w:pPr>
      <w:r>
        <w:rPr>
          <w:rFonts w:hint="eastAsia"/>
        </w:rPr>
        <w:t>图</w:t>
      </w:r>
      <w:r>
        <w:t xml:space="preserve">4.1 </w:t>
      </w:r>
      <w:r>
        <w:rPr>
          <w:rFonts w:hint="eastAsia"/>
        </w:rPr>
        <w:t>用户操作流程图</w:t>
      </w:r>
    </w:p>
    <w:p w:rsidR="002A0D21" w:rsidRDefault="002A0D21" w:rsidP="00B86997">
      <w:pPr>
        <w:pStyle w:val="2"/>
        <w:rPr>
          <w:rFonts w:ascii="宋体" w:eastAsia="宋体" w:hAnsi="宋体"/>
          <w:sz w:val="24"/>
        </w:rPr>
      </w:pPr>
      <w:bookmarkStart w:id="69" w:name="_Toc322468092"/>
      <w:bookmarkStart w:id="70" w:name="_Toc322633229"/>
      <w:bookmarkStart w:id="71" w:name="_Toc227499433"/>
      <w:bookmarkStart w:id="72" w:name="_Toc161"/>
      <w:bookmarkStart w:id="73" w:name="_Toc451503740"/>
      <w:r>
        <w:rPr>
          <w:rFonts w:ascii="宋体" w:eastAsia="宋体" w:hAnsi="宋体"/>
          <w:sz w:val="24"/>
        </w:rPr>
        <w:lastRenderedPageBreak/>
        <w:t xml:space="preserve">4.2 </w:t>
      </w:r>
      <w:r>
        <w:rPr>
          <w:rFonts w:ascii="宋体" w:eastAsia="宋体" w:hAnsi="宋体" w:hint="eastAsia"/>
          <w:sz w:val="24"/>
        </w:rPr>
        <w:t>数据库设计</w:t>
      </w:r>
      <w:bookmarkEnd w:id="69"/>
      <w:bookmarkEnd w:id="70"/>
      <w:bookmarkEnd w:id="73"/>
    </w:p>
    <w:p w:rsidR="002A0D21" w:rsidRDefault="002A0D21" w:rsidP="001B78D2">
      <w:pPr>
        <w:spacing w:line="360" w:lineRule="auto"/>
        <w:ind w:firstLineChars="200" w:firstLine="480"/>
        <w:rPr>
          <w:rFonts w:ascii="宋体"/>
          <w:sz w:val="24"/>
        </w:rPr>
      </w:pPr>
      <w:r>
        <w:rPr>
          <w:rFonts w:ascii="宋体" w:hAnsi="宋体" w:hint="eastAsia"/>
          <w:sz w:val="24"/>
        </w:rPr>
        <w:t>通过进一步的分析，得出的数据表有</w:t>
      </w:r>
      <w:r w:rsidR="009F4ECC">
        <w:rPr>
          <w:rFonts w:ascii="宋体" w:hAnsi="宋体" w:hint="eastAsia"/>
          <w:sz w:val="24"/>
        </w:rPr>
        <w:t>5</w:t>
      </w:r>
      <w:r>
        <w:rPr>
          <w:rFonts w:ascii="宋体" w:hAnsi="宋体" w:hint="eastAsia"/>
          <w:sz w:val="24"/>
        </w:rPr>
        <w:t>张：</w:t>
      </w:r>
      <w:r w:rsidR="009F4ECC">
        <w:rPr>
          <w:rFonts w:ascii="宋体" w:hAnsi="宋体" w:hint="eastAsia"/>
          <w:sz w:val="24"/>
        </w:rPr>
        <w:t>user，book，writer，edit，boss</w:t>
      </w:r>
      <w:r w:rsidR="009F4ECC">
        <w:rPr>
          <w:rFonts w:ascii="宋体"/>
          <w:sz w:val="24"/>
        </w:rPr>
        <w:t xml:space="preserve"> </w:t>
      </w:r>
    </w:p>
    <w:p w:rsidR="002A0D21" w:rsidRDefault="002A0D21" w:rsidP="00B86997">
      <w:pPr>
        <w:spacing w:line="360" w:lineRule="auto"/>
        <w:rPr>
          <w:rFonts w:ascii="宋体"/>
          <w:sz w:val="24"/>
        </w:rPr>
      </w:pPr>
      <w:r>
        <w:rPr>
          <w:rFonts w:ascii="宋体" w:hAnsi="宋体" w:hint="eastAsia"/>
          <w:sz w:val="24"/>
        </w:rPr>
        <w:t>数据库描述：</w:t>
      </w:r>
    </w:p>
    <w:p w:rsidR="002A0D21" w:rsidRDefault="002A0D21" w:rsidP="00B86997">
      <w:pPr>
        <w:pStyle w:val="2"/>
        <w:rPr>
          <w:rFonts w:ascii="宋体" w:eastAsia="宋体" w:hAnsi="宋体"/>
          <w:sz w:val="21"/>
          <w:szCs w:val="21"/>
        </w:rPr>
      </w:pPr>
      <w:bookmarkStart w:id="74" w:name="_Toc322633230"/>
      <w:bookmarkStart w:id="75" w:name="_Toc451503741"/>
      <w:r>
        <w:rPr>
          <w:rFonts w:ascii="宋体" w:eastAsia="宋体" w:hAnsi="宋体"/>
          <w:sz w:val="21"/>
          <w:szCs w:val="21"/>
        </w:rPr>
        <w:t>4.2.1 E-R</w:t>
      </w:r>
      <w:r>
        <w:rPr>
          <w:rFonts w:ascii="宋体" w:eastAsia="宋体" w:hAnsi="宋体" w:hint="eastAsia"/>
          <w:sz w:val="21"/>
          <w:szCs w:val="21"/>
        </w:rPr>
        <w:t>图</w:t>
      </w:r>
      <w:bookmarkEnd w:id="74"/>
      <w:bookmarkEnd w:id="75"/>
    </w:p>
    <w:p w:rsidR="002A0D21" w:rsidRDefault="002A0D21" w:rsidP="00B86997">
      <w:pPr>
        <w:spacing w:line="360" w:lineRule="auto"/>
        <w:rPr>
          <w:rFonts w:ascii="宋体"/>
          <w:sz w:val="24"/>
        </w:rPr>
      </w:pPr>
      <w:r>
        <w:rPr>
          <w:rFonts w:ascii="宋体" w:hAnsi="宋体" w:hint="eastAsia"/>
          <w:sz w:val="24"/>
        </w:rPr>
        <w:t>实体：用矩形表示，矩形框内写明实体名。</w:t>
      </w:r>
    </w:p>
    <w:p w:rsidR="002A0D21" w:rsidRDefault="002A0D21" w:rsidP="00B86997">
      <w:pPr>
        <w:spacing w:line="360" w:lineRule="auto"/>
        <w:rPr>
          <w:rFonts w:ascii="宋体"/>
          <w:sz w:val="24"/>
        </w:rPr>
      </w:pPr>
      <w:r>
        <w:rPr>
          <w:rFonts w:ascii="宋体" w:hAnsi="宋体" w:hint="eastAsia"/>
          <w:sz w:val="24"/>
        </w:rPr>
        <w:t>属性：用椭圆形表示，并用无向边与其相应实体连接起来。</w:t>
      </w:r>
    </w:p>
    <w:p w:rsidR="002A0D21" w:rsidRDefault="002A0D21" w:rsidP="00B86997">
      <w:pPr>
        <w:spacing w:line="360" w:lineRule="auto"/>
        <w:rPr>
          <w:rFonts w:ascii="宋体"/>
          <w:sz w:val="24"/>
        </w:rPr>
      </w:pPr>
      <w:r>
        <w:rPr>
          <w:rFonts w:ascii="宋体" w:hAnsi="宋体" w:hint="eastAsia"/>
          <w:sz w:val="24"/>
        </w:rPr>
        <w:t>联系：用菱形表示，菱形框内写明联系名，并用无向边与其有关实体连接起来，同时联系的类型。</w:t>
      </w:r>
    </w:p>
    <w:p w:rsidR="002A0D21" w:rsidRDefault="00A92AD0" w:rsidP="00B86997">
      <w:pPr>
        <w:rPr>
          <w:rFonts w:ascii="宋体"/>
          <w:sz w:val="24"/>
          <w:lang w:val="zh-CN"/>
        </w:rPr>
      </w:pPr>
      <w:r>
        <w:rPr>
          <w:rFonts w:ascii="宋体"/>
          <w:noProof/>
          <w:sz w:val="24"/>
        </w:rPr>
        <w:pict>
          <v:shape id="_x0000_i1030" type="#_x0000_t75" style="width:415pt;height:310.5pt">
            <v:imagedata r:id="rId19" o:title="QQ图片20160519214520"/>
          </v:shape>
        </w:pict>
      </w:r>
    </w:p>
    <w:p w:rsidR="002A0D21" w:rsidRDefault="002A0D21" w:rsidP="00B86997">
      <w:pPr>
        <w:pStyle w:val="ac"/>
        <w:rPr>
          <w:sz w:val="21"/>
          <w:szCs w:val="21"/>
        </w:rPr>
      </w:pPr>
      <w:r>
        <w:rPr>
          <w:rFonts w:hint="eastAsia"/>
          <w:sz w:val="21"/>
          <w:szCs w:val="21"/>
        </w:rPr>
        <w:t>图</w:t>
      </w:r>
      <w:r>
        <w:rPr>
          <w:sz w:val="21"/>
          <w:szCs w:val="21"/>
        </w:rPr>
        <w:t>4.5</w:t>
      </w:r>
      <w:r>
        <w:rPr>
          <w:rFonts w:hint="eastAsia"/>
          <w:sz w:val="21"/>
          <w:szCs w:val="21"/>
        </w:rPr>
        <w:t>网站</w:t>
      </w:r>
      <w:r>
        <w:rPr>
          <w:sz w:val="21"/>
          <w:szCs w:val="21"/>
        </w:rPr>
        <w:t>ER</w:t>
      </w:r>
      <w:r>
        <w:rPr>
          <w:rFonts w:hint="eastAsia"/>
          <w:sz w:val="21"/>
          <w:szCs w:val="21"/>
        </w:rPr>
        <w:t>图</w:t>
      </w:r>
    </w:p>
    <w:p w:rsidR="00C461FC" w:rsidRDefault="002A0D21" w:rsidP="00C461FC">
      <w:pPr>
        <w:pStyle w:val="2"/>
        <w:rPr>
          <w:rFonts w:ascii="宋体" w:eastAsia="宋体" w:hAnsi="宋体"/>
          <w:sz w:val="21"/>
          <w:szCs w:val="21"/>
        </w:rPr>
      </w:pPr>
      <w:bookmarkStart w:id="76" w:name="_Toc322633231"/>
      <w:bookmarkStart w:id="77" w:name="_Toc451503742"/>
      <w:r>
        <w:rPr>
          <w:rFonts w:ascii="宋体" w:eastAsia="宋体" w:hAnsi="宋体"/>
          <w:sz w:val="21"/>
          <w:szCs w:val="21"/>
        </w:rPr>
        <w:t xml:space="preserve">4.1.2 </w:t>
      </w:r>
      <w:bookmarkEnd w:id="76"/>
      <w:r>
        <w:rPr>
          <w:rFonts w:ascii="宋体" w:eastAsia="宋体" w:hAnsi="宋体" w:hint="eastAsia"/>
          <w:sz w:val="21"/>
          <w:szCs w:val="21"/>
        </w:rPr>
        <w:t>建立数</w:t>
      </w:r>
      <w:r w:rsidR="00C461FC">
        <w:rPr>
          <w:rFonts w:ascii="宋体" w:eastAsia="宋体" w:hAnsi="宋体" w:hint="eastAsia"/>
          <w:sz w:val="21"/>
          <w:szCs w:val="21"/>
        </w:rPr>
        <w:t>据表</w:t>
      </w:r>
      <w:bookmarkEnd w:id="77"/>
    </w:p>
    <w:tbl>
      <w:tblPr>
        <w:tblW w:w="0" w:type="auto"/>
        <w:jc w:val="center"/>
        <w:tblBorders>
          <w:top w:val="single" w:sz="4" w:space="0" w:color="000000"/>
          <w:bottom w:val="single" w:sz="4" w:space="0" w:color="000000"/>
        </w:tblBorders>
        <w:tblLayout w:type="fixed"/>
        <w:tblLook w:val="0000" w:firstRow="0" w:lastRow="0" w:firstColumn="0" w:lastColumn="0" w:noHBand="0" w:noVBand="0"/>
      </w:tblPr>
      <w:tblGrid>
        <w:gridCol w:w="1095"/>
        <w:gridCol w:w="658"/>
        <w:gridCol w:w="1276"/>
        <w:gridCol w:w="2126"/>
        <w:gridCol w:w="2965"/>
      </w:tblGrid>
      <w:tr w:rsidR="00C461FC" w:rsidTr="007F2A9D">
        <w:trPr>
          <w:trHeight w:val="733"/>
          <w:jc w:val="center"/>
        </w:trPr>
        <w:tc>
          <w:tcPr>
            <w:tcW w:w="1095" w:type="dxa"/>
            <w:tcBorders>
              <w:top w:val="single" w:sz="4" w:space="0" w:color="000000"/>
              <w:bottom w:val="single" w:sz="4" w:space="0" w:color="000000"/>
            </w:tcBorders>
            <w:vAlign w:val="center"/>
          </w:tcPr>
          <w:p w:rsidR="00C461FC" w:rsidRDefault="00C461FC" w:rsidP="007F2A9D">
            <w:pPr>
              <w:spacing w:line="360" w:lineRule="auto"/>
              <w:jc w:val="center"/>
              <w:rPr>
                <w:b/>
                <w:caps/>
              </w:rPr>
            </w:pPr>
            <w:r>
              <w:rPr>
                <w:rFonts w:hint="eastAsia"/>
                <w:b/>
                <w:caps/>
                <w:sz w:val="24"/>
              </w:rPr>
              <w:t>序号</w:t>
            </w:r>
          </w:p>
        </w:tc>
        <w:tc>
          <w:tcPr>
            <w:tcW w:w="1934" w:type="dxa"/>
            <w:gridSpan w:val="2"/>
            <w:tcBorders>
              <w:top w:val="single" w:sz="4" w:space="0" w:color="000000"/>
              <w:bottom w:val="single" w:sz="4" w:space="0" w:color="000000"/>
            </w:tcBorders>
            <w:vAlign w:val="center"/>
          </w:tcPr>
          <w:p w:rsidR="00C461FC" w:rsidRDefault="00C461FC" w:rsidP="007F2A9D">
            <w:pPr>
              <w:spacing w:line="360" w:lineRule="auto"/>
              <w:jc w:val="center"/>
              <w:rPr>
                <w:b/>
                <w:caps/>
              </w:rPr>
            </w:pPr>
            <w:r>
              <w:rPr>
                <w:rFonts w:hint="eastAsia"/>
                <w:b/>
                <w:caps/>
                <w:sz w:val="24"/>
              </w:rPr>
              <w:t>表名</w:t>
            </w:r>
          </w:p>
        </w:tc>
        <w:tc>
          <w:tcPr>
            <w:tcW w:w="5091" w:type="dxa"/>
            <w:gridSpan w:val="2"/>
            <w:tcBorders>
              <w:top w:val="single" w:sz="4" w:space="0" w:color="000000"/>
              <w:bottom w:val="single" w:sz="4" w:space="0" w:color="000000"/>
            </w:tcBorders>
            <w:vAlign w:val="center"/>
          </w:tcPr>
          <w:p w:rsidR="00C461FC" w:rsidRDefault="00C461FC" w:rsidP="007F2A9D">
            <w:pPr>
              <w:spacing w:line="360" w:lineRule="auto"/>
              <w:jc w:val="center"/>
              <w:rPr>
                <w:b/>
                <w:caps/>
              </w:rPr>
            </w:pPr>
            <w:r>
              <w:rPr>
                <w:rFonts w:hint="eastAsia"/>
                <w:b/>
                <w:caps/>
                <w:sz w:val="24"/>
              </w:rPr>
              <w:t>描述</w:t>
            </w:r>
          </w:p>
        </w:tc>
      </w:tr>
      <w:tr w:rsidR="00C461FC" w:rsidTr="007F2A9D">
        <w:trPr>
          <w:trHeight w:val="654"/>
          <w:jc w:val="center"/>
        </w:trPr>
        <w:tc>
          <w:tcPr>
            <w:tcW w:w="1753" w:type="dxa"/>
            <w:gridSpan w:val="2"/>
            <w:tcBorders>
              <w:top w:val="single" w:sz="4" w:space="0" w:color="000000"/>
            </w:tcBorders>
          </w:tcPr>
          <w:p w:rsidR="00C461FC" w:rsidRDefault="00C461FC" w:rsidP="007F2A9D">
            <w:pPr>
              <w:spacing w:line="360" w:lineRule="auto"/>
              <w:ind w:left="207"/>
            </w:pPr>
            <w:r>
              <w:rPr>
                <w:sz w:val="24"/>
              </w:rPr>
              <w:t>1</w:t>
            </w:r>
          </w:p>
        </w:tc>
        <w:tc>
          <w:tcPr>
            <w:tcW w:w="3402" w:type="dxa"/>
            <w:gridSpan w:val="2"/>
            <w:tcBorders>
              <w:top w:val="single" w:sz="4" w:space="0" w:color="000000"/>
            </w:tcBorders>
          </w:tcPr>
          <w:p w:rsidR="00C461FC" w:rsidRDefault="00C461FC" w:rsidP="007F2A9D">
            <w:pPr>
              <w:spacing w:line="360" w:lineRule="auto"/>
            </w:pPr>
            <w:r>
              <w:rPr>
                <w:sz w:val="24"/>
              </w:rPr>
              <w:t>user</w:t>
            </w:r>
          </w:p>
        </w:tc>
        <w:tc>
          <w:tcPr>
            <w:tcW w:w="2965" w:type="dxa"/>
            <w:tcBorders>
              <w:top w:val="single" w:sz="4" w:space="0" w:color="000000"/>
            </w:tcBorders>
          </w:tcPr>
          <w:p w:rsidR="00C461FC" w:rsidRDefault="00C461FC" w:rsidP="007F2A9D">
            <w:pPr>
              <w:spacing w:line="360" w:lineRule="auto"/>
            </w:pPr>
            <w:r>
              <w:rPr>
                <w:rFonts w:hint="eastAsia"/>
                <w:sz w:val="24"/>
              </w:rPr>
              <w:t>用户信息表</w:t>
            </w:r>
          </w:p>
        </w:tc>
      </w:tr>
      <w:tr w:rsidR="00C461FC" w:rsidTr="007F2A9D">
        <w:trPr>
          <w:trHeight w:val="614"/>
          <w:jc w:val="center"/>
        </w:trPr>
        <w:tc>
          <w:tcPr>
            <w:tcW w:w="1753" w:type="dxa"/>
            <w:gridSpan w:val="2"/>
          </w:tcPr>
          <w:p w:rsidR="00C461FC" w:rsidRDefault="00C461FC" w:rsidP="007F2A9D">
            <w:pPr>
              <w:spacing w:line="360" w:lineRule="auto"/>
              <w:ind w:left="207"/>
            </w:pPr>
            <w:r>
              <w:rPr>
                <w:sz w:val="24"/>
              </w:rPr>
              <w:lastRenderedPageBreak/>
              <w:t>2</w:t>
            </w:r>
          </w:p>
        </w:tc>
        <w:tc>
          <w:tcPr>
            <w:tcW w:w="3402" w:type="dxa"/>
            <w:gridSpan w:val="2"/>
          </w:tcPr>
          <w:p w:rsidR="00C461FC" w:rsidRDefault="00C461FC" w:rsidP="007F2A9D">
            <w:pPr>
              <w:spacing w:line="360" w:lineRule="auto"/>
            </w:pPr>
            <w:r>
              <w:rPr>
                <w:rFonts w:ascii="宋体" w:hAnsi="宋体" w:hint="eastAsia"/>
                <w:sz w:val="24"/>
              </w:rPr>
              <w:t>item</w:t>
            </w:r>
          </w:p>
        </w:tc>
        <w:tc>
          <w:tcPr>
            <w:tcW w:w="2965" w:type="dxa"/>
          </w:tcPr>
          <w:p w:rsidR="00C461FC" w:rsidRDefault="00C461FC" w:rsidP="007F2A9D">
            <w:pPr>
              <w:spacing w:line="360" w:lineRule="auto"/>
            </w:pPr>
            <w:r>
              <w:rPr>
                <w:rFonts w:hint="eastAsia"/>
                <w:sz w:val="24"/>
              </w:rPr>
              <w:t>商品信息表</w:t>
            </w:r>
          </w:p>
        </w:tc>
      </w:tr>
      <w:tr w:rsidR="00C461FC" w:rsidTr="007F2A9D">
        <w:trPr>
          <w:trHeight w:val="617"/>
          <w:jc w:val="center"/>
        </w:trPr>
        <w:tc>
          <w:tcPr>
            <w:tcW w:w="1753" w:type="dxa"/>
            <w:gridSpan w:val="2"/>
          </w:tcPr>
          <w:p w:rsidR="00C461FC" w:rsidRDefault="00C461FC" w:rsidP="007F2A9D">
            <w:pPr>
              <w:spacing w:line="360" w:lineRule="auto"/>
              <w:ind w:left="207"/>
            </w:pPr>
            <w:r>
              <w:rPr>
                <w:sz w:val="24"/>
              </w:rPr>
              <w:t>3</w:t>
            </w:r>
          </w:p>
        </w:tc>
        <w:tc>
          <w:tcPr>
            <w:tcW w:w="3402" w:type="dxa"/>
            <w:gridSpan w:val="2"/>
          </w:tcPr>
          <w:p w:rsidR="00C461FC" w:rsidRDefault="00C461FC" w:rsidP="007F2A9D">
            <w:pPr>
              <w:spacing w:line="360" w:lineRule="auto"/>
            </w:pPr>
            <w:r>
              <w:rPr>
                <w:rFonts w:ascii="宋体" w:hAnsi="宋体"/>
                <w:sz w:val="24"/>
              </w:rPr>
              <w:t>deal</w:t>
            </w:r>
          </w:p>
        </w:tc>
        <w:tc>
          <w:tcPr>
            <w:tcW w:w="2965" w:type="dxa"/>
          </w:tcPr>
          <w:p w:rsidR="00C461FC" w:rsidRDefault="00C461FC" w:rsidP="007F2A9D">
            <w:pPr>
              <w:spacing w:line="360" w:lineRule="auto"/>
            </w:pPr>
            <w:r>
              <w:rPr>
                <w:rFonts w:hint="eastAsia"/>
                <w:sz w:val="24"/>
              </w:rPr>
              <w:t>交易信息表</w:t>
            </w:r>
          </w:p>
        </w:tc>
      </w:tr>
      <w:tr w:rsidR="00C461FC" w:rsidTr="007F2A9D">
        <w:trPr>
          <w:trHeight w:val="642"/>
          <w:jc w:val="center"/>
        </w:trPr>
        <w:tc>
          <w:tcPr>
            <w:tcW w:w="1753" w:type="dxa"/>
            <w:gridSpan w:val="2"/>
          </w:tcPr>
          <w:p w:rsidR="00C461FC" w:rsidRDefault="00C461FC" w:rsidP="007F2A9D">
            <w:pPr>
              <w:spacing w:line="360" w:lineRule="auto"/>
              <w:ind w:left="207"/>
            </w:pPr>
            <w:r>
              <w:rPr>
                <w:sz w:val="24"/>
              </w:rPr>
              <w:t>4</w:t>
            </w:r>
          </w:p>
        </w:tc>
        <w:tc>
          <w:tcPr>
            <w:tcW w:w="3402" w:type="dxa"/>
            <w:gridSpan w:val="2"/>
          </w:tcPr>
          <w:p w:rsidR="00C461FC" w:rsidRDefault="00C461FC" w:rsidP="007F2A9D">
            <w:pPr>
              <w:spacing w:line="360" w:lineRule="auto"/>
            </w:pPr>
            <w:r>
              <w:rPr>
                <w:rFonts w:ascii="宋体" w:hAnsi="宋体" w:hint="eastAsia"/>
                <w:sz w:val="24"/>
              </w:rPr>
              <w:t>classification</w:t>
            </w:r>
          </w:p>
        </w:tc>
        <w:tc>
          <w:tcPr>
            <w:tcW w:w="2965" w:type="dxa"/>
          </w:tcPr>
          <w:p w:rsidR="00C461FC" w:rsidRDefault="00C461FC" w:rsidP="007F2A9D">
            <w:pPr>
              <w:spacing w:line="360" w:lineRule="auto"/>
            </w:pPr>
            <w:r>
              <w:rPr>
                <w:rFonts w:hint="eastAsia"/>
                <w:sz w:val="24"/>
              </w:rPr>
              <w:t>分类信息表</w:t>
            </w:r>
          </w:p>
        </w:tc>
      </w:tr>
    </w:tbl>
    <w:p w:rsidR="00C461FC" w:rsidRDefault="00C461FC" w:rsidP="00C461FC">
      <w:pPr>
        <w:pStyle w:val="ac"/>
        <w:jc w:val="both"/>
      </w:pPr>
    </w:p>
    <w:p w:rsidR="00C461FC" w:rsidRPr="00344B92" w:rsidRDefault="00C461FC" w:rsidP="00C461FC">
      <w:pPr>
        <w:pStyle w:val="ac"/>
        <w:rPr>
          <w:sz w:val="21"/>
          <w:szCs w:val="21"/>
        </w:rPr>
      </w:pPr>
      <w:r>
        <w:rPr>
          <w:rFonts w:hint="eastAsia"/>
          <w:sz w:val="21"/>
          <w:szCs w:val="21"/>
        </w:rPr>
        <w:t>表</w:t>
      </w:r>
      <w:r>
        <w:rPr>
          <w:sz w:val="21"/>
          <w:szCs w:val="21"/>
        </w:rPr>
        <w:t xml:space="preserve">4.1 </w:t>
      </w:r>
      <w:r>
        <w:rPr>
          <w:rFonts w:hint="eastAsia"/>
          <w:sz w:val="21"/>
          <w:szCs w:val="21"/>
        </w:rPr>
        <w:t>数据库表目录</w:t>
      </w:r>
    </w:p>
    <w:p w:rsidR="00C461FC" w:rsidRDefault="00C461FC" w:rsidP="00C461FC">
      <w:pPr>
        <w:pStyle w:val="2"/>
        <w:rPr>
          <w:rFonts w:ascii="宋体" w:eastAsia="宋体" w:hAnsi="宋体"/>
          <w:sz w:val="21"/>
          <w:szCs w:val="21"/>
        </w:rPr>
      </w:pPr>
      <w:bookmarkStart w:id="78" w:name="_Toc322633232"/>
      <w:bookmarkStart w:id="79" w:name="_Toc450342071"/>
      <w:bookmarkStart w:id="80" w:name="_Toc451503743"/>
      <w:r>
        <w:rPr>
          <w:rFonts w:ascii="宋体" w:eastAsia="宋体" w:hAnsi="宋体"/>
          <w:sz w:val="21"/>
          <w:szCs w:val="21"/>
        </w:rPr>
        <w:t xml:space="preserve">4.1.3 </w:t>
      </w:r>
      <w:r>
        <w:rPr>
          <w:rFonts w:ascii="宋体" w:eastAsia="宋体" w:hAnsi="宋体" w:hint="eastAsia"/>
          <w:sz w:val="21"/>
          <w:szCs w:val="21"/>
        </w:rPr>
        <w:t>数据表的设计</w:t>
      </w:r>
      <w:bookmarkEnd w:id="78"/>
      <w:bookmarkEnd w:id="79"/>
      <w:bookmarkEnd w:id="80"/>
    </w:p>
    <w:p w:rsidR="00C461FC" w:rsidRDefault="00C461FC" w:rsidP="00C461FC">
      <w:pPr>
        <w:pStyle w:val="ac"/>
        <w:jc w:val="both"/>
      </w:pPr>
      <w:r>
        <w:rPr>
          <w:rFonts w:hint="eastAsia"/>
        </w:rPr>
        <w:t>根据系统功能，可设计出以下四张表：</w:t>
      </w:r>
    </w:p>
    <w:p w:rsidR="00C461FC" w:rsidRDefault="00C461FC" w:rsidP="00C461FC">
      <w:pPr>
        <w:pStyle w:val="ac"/>
        <w:jc w:val="both"/>
      </w:pPr>
      <w:r>
        <w:t>1.</w:t>
      </w:r>
      <w:r>
        <w:rPr>
          <w:rFonts w:hint="eastAsia"/>
        </w:rPr>
        <w:t>用户信息表</w:t>
      </w:r>
    </w:p>
    <w:p w:rsidR="00C461FC" w:rsidRDefault="00C461FC" w:rsidP="00C461FC">
      <w:pPr>
        <w:pStyle w:val="ac"/>
        <w:rPr>
          <w:szCs w:val="24"/>
        </w:rPr>
      </w:pPr>
    </w:p>
    <w:tbl>
      <w:tblPr>
        <w:tblW w:w="0" w:type="auto"/>
        <w:tblInd w:w="527" w:type="dxa"/>
        <w:tblBorders>
          <w:top w:val="single" w:sz="4" w:space="0" w:color="auto"/>
          <w:bottom w:val="single" w:sz="4" w:space="0" w:color="auto"/>
        </w:tblBorders>
        <w:tblLayout w:type="fixed"/>
        <w:tblLook w:val="0000" w:firstRow="0" w:lastRow="0" w:firstColumn="0" w:lastColumn="0" w:noHBand="0" w:noVBand="0"/>
      </w:tblPr>
      <w:tblGrid>
        <w:gridCol w:w="1188"/>
        <w:gridCol w:w="94"/>
        <w:gridCol w:w="2967"/>
        <w:gridCol w:w="1829"/>
        <w:gridCol w:w="1501"/>
      </w:tblGrid>
      <w:tr w:rsidR="00C461FC" w:rsidTr="007F2A9D">
        <w:tc>
          <w:tcPr>
            <w:tcW w:w="1188"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字段名</w:t>
            </w:r>
          </w:p>
        </w:tc>
        <w:tc>
          <w:tcPr>
            <w:tcW w:w="3061" w:type="dxa"/>
            <w:gridSpan w:val="2"/>
            <w:tcBorders>
              <w:top w:val="single" w:sz="4" w:space="0" w:color="auto"/>
              <w:bottom w:val="single" w:sz="4" w:space="0" w:color="auto"/>
            </w:tcBorders>
          </w:tcPr>
          <w:p w:rsidR="00C461FC" w:rsidRDefault="00C461FC" w:rsidP="007F2A9D">
            <w:pPr>
              <w:spacing w:line="360" w:lineRule="auto"/>
              <w:jc w:val="center"/>
            </w:pPr>
            <w:r>
              <w:rPr>
                <w:rFonts w:hint="eastAsia"/>
                <w:sz w:val="24"/>
              </w:rPr>
              <w:t>字段说明</w:t>
            </w:r>
          </w:p>
        </w:tc>
        <w:tc>
          <w:tcPr>
            <w:tcW w:w="1829"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字段类型</w:t>
            </w:r>
          </w:p>
        </w:tc>
        <w:tc>
          <w:tcPr>
            <w:tcW w:w="1501"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字段宽度</w:t>
            </w:r>
          </w:p>
        </w:tc>
      </w:tr>
      <w:tr w:rsidR="00C461FC" w:rsidTr="007F2A9D">
        <w:tc>
          <w:tcPr>
            <w:tcW w:w="1282" w:type="dxa"/>
            <w:gridSpan w:val="2"/>
            <w:tcBorders>
              <w:top w:val="single" w:sz="4" w:space="0" w:color="auto"/>
            </w:tcBorders>
          </w:tcPr>
          <w:p w:rsidR="00C461FC" w:rsidRDefault="00C461FC" w:rsidP="007F2A9D">
            <w:pPr>
              <w:spacing w:line="360" w:lineRule="auto"/>
              <w:jc w:val="center"/>
            </w:pPr>
            <w:r>
              <w:rPr>
                <w:sz w:val="24"/>
              </w:rPr>
              <w:t>id</w:t>
            </w:r>
          </w:p>
        </w:tc>
        <w:tc>
          <w:tcPr>
            <w:tcW w:w="2967" w:type="dxa"/>
            <w:tcBorders>
              <w:top w:val="single" w:sz="4" w:space="0" w:color="auto"/>
            </w:tcBorders>
          </w:tcPr>
          <w:p w:rsidR="00C461FC" w:rsidRDefault="00C461FC" w:rsidP="007F2A9D">
            <w:pPr>
              <w:spacing w:line="360" w:lineRule="auto"/>
              <w:jc w:val="center"/>
            </w:pPr>
            <w:r>
              <w:rPr>
                <w:rFonts w:hint="eastAsia"/>
                <w:sz w:val="24"/>
              </w:rPr>
              <w:t>唯一标识用户的主键</w:t>
            </w:r>
          </w:p>
        </w:tc>
        <w:tc>
          <w:tcPr>
            <w:tcW w:w="1829" w:type="dxa"/>
            <w:tcBorders>
              <w:top w:val="single" w:sz="4" w:space="0" w:color="auto"/>
            </w:tcBorders>
          </w:tcPr>
          <w:p w:rsidR="00C461FC" w:rsidRDefault="00C461FC" w:rsidP="007F2A9D">
            <w:pPr>
              <w:spacing w:line="360" w:lineRule="auto"/>
              <w:jc w:val="center"/>
            </w:pPr>
            <w:proofErr w:type="spellStart"/>
            <w:r>
              <w:t>int</w:t>
            </w:r>
            <w:proofErr w:type="spellEnd"/>
          </w:p>
        </w:tc>
        <w:tc>
          <w:tcPr>
            <w:tcW w:w="1501" w:type="dxa"/>
            <w:tcBorders>
              <w:top w:val="single" w:sz="4" w:space="0" w:color="auto"/>
            </w:tcBorders>
          </w:tcPr>
          <w:p w:rsidR="00C461FC" w:rsidRDefault="00C461FC" w:rsidP="007F2A9D">
            <w:pPr>
              <w:spacing w:line="360" w:lineRule="auto"/>
              <w:jc w:val="center"/>
            </w:pPr>
            <w:r>
              <w:t>11</w:t>
            </w:r>
          </w:p>
        </w:tc>
      </w:tr>
      <w:tr w:rsidR="00C461FC" w:rsidTr="007F2A9D">
        <w:tc>
          <w:tcPr>
            <w:tcW w:w="1282" w:type="dxa"/>
            <w:gridSpan w:val="2"/>
          </w:tcPr>
          <w:p w:rsidR="00C461FC" w:rsidRDefault="00C461FC" w:rsidP="007F2A9D">
            <w:pPr>
              <w:spacing w:line="360" w:lineRule="auto"/>
              <w:jc w:val="center"/>
            </w:pPr>
            <w:r>
              <w:rPr>
                <w:sz w:val="24"/>
              </w:rPr>
              <w:t>username</w:t>
            </w:r>
          </w:p>
        </w:tc>
        <w:tc>
          <w:tcPr>
            <w:tcW w:w="2967" w:type="dxa"/>
          </w:tcPr>
          <w:p w:rsidR="00C461FC" w:rsidRDefault="00C461FC" w:rsidP="007F2A9D">
            <w:pPr>
              <w:spacing w:line="360" w:lineRule="auto"/>
              <w:jc w:val="center"/>
            </w:pPr>
            <w:r>
              <w:rPr>
                <w:rFonts w:hint="eastAsia"/>
                <w:sz w:val="24"/>
              </w:rPr>
              <w:t>用户名称</w:t>
            </w:r>
          </w:p>
        </w:tc>
        <w:tc>
          <w:tcPr>
            <w:tcW w:w="1829" w:type="dxa"/>
          </w:tcPr>
          <w:p w:rsidR="00C461FC" w:rsidRDefault="00C461FC" w:rsidP="007F2A9D">
            <w:pPr>
              <w:spacing w:line="360" w:lineRule="auto"/>
              <w:jc w:val="center"/>
            </w:pPr>
            <w:proofErr w:type="spellStart"/>
            <w:r w:rsidRPr="00FB0DDB">
              <w:rPr>
                <w:sz w:val="24"/>
              </w:rPr>
              <w:t>nvarchar</w:t>
            </w:r>
            <w:proofErr w:type="spellEnd"/>
            <w:r w:rsidRPr="00FB0DDB">
              <w:rPr>
                <w:sz w:val="24"/>
              </w:rPr>
              <w:t>(MAX)</w:t>
            </w:r>
          </w:p>
        </w:tc>
        <w:tc>
          <w:tcPr>
            <w:tcW w:w="1501" w:type="dxa"/>
          </w:tcPr>
          <w:p w:rsidR="00C461FC" w:rsidRDefault="00C461FC" w:rsidP="007F2A9D">
            <w:pPr>
              <w:spacing w:line="360" w:lineRule="auto"/>
              <w:jc w:val="center"/>
            </w:pPr>
            <w:r>
              <w:t>255</w:t>
            </w:r>
          </w:p>
        </w:tc>
      </w:tr>
      <w:tr w:rsidR="00C461FC" w:rsidTr="007F2A9D">
        <w:tc>
          <w:tcPr>
            <w:tcW w:w="1282" w:type="dxa"/>
            <w:gridSpan w:val="2"/>
          </w:tcPr>
          <w:p w:rsidR="00C461FC" w:rsidRDefault="00C461FC" w:rsidP="007F2A9D">
            <w:pPr>
              <w:spacing w:line="360" w:lineRule="auto"/>
              <w:jc w:val="center"/>
              <w:rPr>
                <w:sz w:val="24"/>
              </w:rPr>
            </w:pPr>
            <w:r>
              <w:rPr>
                <w:sz w:val="24"/>
              </w:rPr>
              <w:t>password</w:t>
            </w:r>
          </w:p>
        </w:tc>
        <w:tc>
          <w:tcPr>
            <w:tcW w:w="2967" w:type="dxa"/>
          </w:tcPr>
          <w:p w:rsidR="00C461FC" w:rsidRDefault="00C461FC" w:rsidP="007F2A9D">
            <w:pPr>
              <w:spacing w:line="360" w:lineRule="auto"/>
              <w:jc w:val="center"/>
              <w:rPr>
                <w:sz w:val="24"/>
              </w:rPr>
            </w:pPr>
            <w:r>
              <w:rPr>
                <w:rFonts w:hint="eastAsia"/>
                <w:sz w:val="24"/>
              </w:rPr>
              <w:t>用户密码</w:t>
            </w:r>
          </w:p>
        </w:tc>
        <w:tc>
          <w:tcPr>
            <w:tcW w:w="1829" w:type="dxa"/>
          </w:tcPr>
          <w:p w:rsidR="00C461FC" w:rsidRPr="00FB0DDB" w:rsidRDefault="00C461FC" w:rsidP="007F2A9D">
            <w:pPr>
              <w:spacing w:line="360" w:lineRule="auto"/>
              <w:jc w:val="center"/>
              <w:rPr>
                <w:sz w:val="24"/>
              </w:rPr>
            </w:pPr>
            <w:r w:rsidRPr="00FB0DDB">
              <w:rPr>
                <w:sz w:val="24"/>
              </w:rPr>
              <w:t>varchar(50)</w:t>
            </w:r>
          </w:p>
        </w:tc>
        <w:tc>
          <w:tcPr>
            <w:tcW w:w="1501" w:type="dxa"/>
          </w:tcPr>
          <w:p w:rsidR="00C461FC" w:rsidRDefault="00C461FC" w:rsidP="007F2A9D">
            <w:pPr>
              <w:spacing w:line="360" w:lineRule="auto"/>
              <w:jc w:val="center"/>
            </w:pPr>
            <w:r>
              <w:rPr>
                <w:rFonts w:hint="eastAsia"/>
              </w:rPr>
              <w:t>255</w:t>
            </w:r>
          </w:p>
        </w:tc>
      </w:tr>
      <w:tr w:rsidR="00C461FC" w:rsidTr="007F2A9D">
        <w:tc>
          <w:tcPr>
            <w:tcW w:w="1282" w:type="dxa"/>
            <w:gridSpan w:val="2"/>
            <w:tcBorders>
              <w:bottom w:val="single" w:sz="4" w:space="0" w:color="auto"/>
            </w:tcBorders>
          </w:tcPr>
          <w:p w:rsidR="00C461FC" w:rsidRDefault="00C461FC" w:rsidP="007F2A9D">
            <w:pPr>
              <w:spacing w:line="360" w:lineRule="auto"/>
              <w:jc w:val="center"/>
              <w:rPr>
                <w:sz w:val="24"/>
              </w:rPr>
            </w:pPr>
            <w:r>
              <w:rPr>
                <w:rFonts w:hint="eastAsia"/>
                <w:sz w:val="24"/>
              </w:rPr>
              <w:t>email</w:t>
            </w:r>
          </w:p>
        </w:tc>
        <w:tc>
          <w:tcPr>
            <w:tcW w:w="2967" w:type="dxa"/>
            <w:tcBorders>
              <w:bottom w:val="single" w:sz="4" w:space="0" w:color="auto"/>
            </w:tcBorders>
          </w:tcPr>
          <w:p w:rsidR="00C461FC" w:rsidRDefault="00C461FC" w:rsidP="007F2A9D">
            <w:pPr>
              <w:spacing w:line="360" w:lineRule="auto"/>
              <w:jc w:val="center"/>
              <w:rPr>
                <w:sz w:val="24"/>
              </w:rPr>
            </w:pPr>
            <w:r>
              <w:rPr>
                <w:rFonts w:hint="eastAsia"/>
                <w:sz w:val="24"/>
              </w:rPr>
              <w:t>邮箱</w:t>
            </w:r>
          </w:p>
        </w:tc>
        <w:tc>
          <w:tcPr>
            <w:tcW w:w="1829" w:type="dxa"/>
            <w:tcBorders>
              <w:bottom w:val="single" w:sz="4" w:space="0" w:color="auto"/>
            </w:tcBorders>
          </w:tcPr>
          <w:p w:rsidR="00C461FC" w:rsidRPr="00FB0DDB" w:rsidRDefault="00C461FC" w:rsidP="007F2A9D">
            <w:pPr>
              <w:spacing w:line="360" w:lineRule="auto"/>
              <w:jc w:val="center"/>
              <w:rPr>
                <w:sz w:val="24"/>
              </w:rPr>
            </w:pPr>
            <w:r w:rsidRPr="00FB0DDB">
              <w:rPr>
                <w:sz w:val="24"/>
              </w:rPr>
              <w:t>varchar(50)</w:t>
            </w:r>
          </w:p>
        </w:tc>
        <w:tc>
          <w:tcPr>
            <w:tcW w:w="1501" w:type="dxa"/>
            <w:tcBorders>
              <w:bottom w:val="single" w:sz="4" w:space="0" w:color="auto"/>
            </w:tcBorders>
          </w:tcPr>
          <w:p w:rsidR="00C461FC" w:rsidRDefault="00C461FC" w:rsidP="007F2A9D">
            <w:pPr>
              <w:spacing w:line="360" w:lineRule="auto"/>
              <w:jc w:val="center"/>
            </w:pPr>
            <w:r>
              <w:rPr>
                <w:rFonts w:hint="eastAsia"/>
              </w:rPr>
              <w:t>255</w:t>
            </w:r>
          </w:p>
        </w:tc>
      </w:tr>
    </w:tbl>
    <w:p w:rsidR="00C461FC" w:rsidRDefault="00C461FC" w:rsidP="00C461FC">
      <w:pPr>
        <w:pStyle w:val="ac"/>
        <w:rPr>
          <w:szCs w:val="24"/>
        </w:rPr>
      </w:pPr>
    </w:p>
    <w:p w:rsidR="00C461FC" w:rsidRDefault="00C461FC" w:rsidP="00C461FC">
      <w:pPr>
        <w:pStyle w:val="ac"/>
        <w:rPr>
          <w:sz w:val="21"/>
          <w:szCs w:val="21"/>
        </w:rPr>
      </w:pPr>
      <w:r>
        <w:rPr>
          <w:rFonts w:hint="eastAsia"/>
          <w:sz w:val="21"/>
          <w:szCs w:val="21"/>
        </w:rPr>
        <w:t>表</w:t>
      </w:r>
      <w:r>
        <w:rPr>
          <w:rFonts w:ascii="Times New Roman" w:hAnsi="Times New Roman" w:cs="Times New Roman"/>
          <w:sz w:val="21"/>
          <w:szCs w:val="21"/>
        </w:rPr>
        <w:t>4.2</w:t>
      </w:r>
      <w:r>
        <w:rPr>
          <w:sz w:val="21"/>
          <w:szCs w:val="21"/>
          <w:lang w:val="en-US"/>
        </w:rPr>
        <w:t xml:space="preserve"> </w:t>
      </w:r>
      <w:r>
        <w:rPr>
          <w:rFonts w:hint="eastAsia"/>
          <w:sz w:val="21"/>
          <w:szCs w:val="21"/>
          <w:lang w:val="en-US"/>
        </w:rPr>
        <w:t>用户信息表</w:t>
      </w:r>
    </w:p>
    <w:p w:rsidR="00C461FC" w:rsidRDefault="00C461FC" w:rsidP="00C461FC">
      <w:pPr>
        <w:pStyle w:val="ac"/>
        <w:jc w:val="both"/>
      </w:pPr>
      <w:r>
        <w:t xml:space="preserve">2. </w:t>
      </w:r>
      <w:r>
        <w:rPr>
          <w:rFonts w:hint="eastAsia"/>
        </w:rPr>
        <w:t>商品信息表</w:t>
      </w:r>
    </w:p>
    <w:p w:rsidR="00C461FC" w:rsidRDefault="00C461FC" w:rsidP="00C461FC">
      <w:pPr>
        <w:pStyle w:val="ac"/>
      </w:pPr>
    </w:p>
    <w:tbl>
      <w:tblPr>
        <w:tblW w:w="0" w:type="auto"/>
        <w:tblInd w:w="527" w:type="dxa"/>
        <w:tblBorders>
          <w:top w:val="single" w:sz="4" w:space="0" w:color="auto"/>
          <w:bottom w:val="single" w:sz="4" w:space="0" w:color="auto"/>
        </w:tblBorders>
        <w:tblLayout w:type="fixed"/>
        <w:tblLook w:val="0000" w:firstRow="0" w:lastRow="0" w:firstColumn="0" w:lastColumn="0" w:noHBand="0" w:noVBand="0"/>
      </w:tblPr>
      <w:tblGrid>
        <w:gridCol w:w="1188"/>
        <w:gridCol w:w="3061"/>
        <w:gridCol w:w="1829"/>
        <w:gridCol w:w="1501"/>
      </w:tblGrid>
      <w:tr w:rsidR="00C461FC" w:rsidTr="007F2A9D">
        <w:tc>
          <w:tcPr>
            <w:tcW w:w="1188"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字段名</w:t>
            </w:r>
          </w:p>
        </w:tc>
        <w:tc>
          <w:tcPr>
            <w:tcW w:w="3061"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字段说明</w:t>
            </w:r>
          </w:p>
        </w:tc>
        <w:tc>
          <w:tcPr>
            <w:tcW w:w="1829"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字段类型</w:t>
            </w:r>
          </w:p>
        </w:tc>
        <w:tc>
          <w:tcPr>
            <w:tcW w:w="1501"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字段宽度</w:t>
            </w:r>
          </w:p>
        </w:tc>
      </w:tr>
      <w:tr w:rsidR="00C461FC" w:rsidTr="007F2A9D">
        <w:tc>
          <w:tcPr>
            <w:tcW w:w="1188" w:type="dxa"/>
            <w:tcBorders>
              <w:top w:val="single" w:sz="4" w:space="0" w:color="auto"/>
            </w:tcBorders>
          </w:tcPr>
          <w:p w:rsidR="00C461FC" w:rsidRDefault="00C461FC" w:rsidP="007F2A9D">
            <w:pPr>
              <w:spacing w:line="360" w:lineRule="auto"/>
              <w:jc w:val="center"/>
            </w:pPr>
            <w:r>
              <w:t>id</w:t>
            </w:r>
          </w:p>
        </w:tc>
        <w:tc>
          <w:tcPr>
            <w:tcW w:w="3061" w:type="dxa"/>
            <w:tcBorders>
              <w:top w:val="single" w:sz="4" w:space="0" w:color="auto"/>
            </w:tcBorders>
          </w:tcPr>
          <w:p w:rsidR="00C461FC" w:rsidRDefault="00C461FC" w:rsidP="007F2A9D">
            <w:pPr>
              <w:spacing w:line="360" w:lineRule="auto"/>
              <w:jc w:val="center"/>
            </w:pPr>
            <w:r>
              <w:rPr>
                <w:rFonts w:hint="eastAsia"/>
                <w:sz w:val="24"/>
              </w:rPr>
              <w:t>商品</w:t>
            </w:r>
            <w:r>
              <w:rPr>
                <w:rFonts w:hint="eastAsia"/>
                <w:sz w:val="24"/>
              </w:rPr>
              <w:t>id</w:t>
            </w:r>
          </w:p>
        </w:tc>
        <w:tc>
          <w:tcPr>
            <w:tcW w:w="1829" w:type="dxa"/>
            <w:tcBorders>
              <w:top w:val="single" w:sz="4" w:space="0" w:color="auto"/>
            </w:tcBorders>
          </w:tcPr>
          <w:p w:rsidR="00C461FC" w:rsidRDefault="00C461FC" w:rsidP="007F2A9D">
            <w:pPr>
              <w:spacing w:line="360" w:lineRule="auto"/>
              <w:jc w:val="center"/>
            </w:pPr>
            <w:proofErr w:type="spellStart"/>
            <w:r>
              <w:t>int</w:t>
            </w:r>
            <w:proofErr w:type="spellEnd"/>
          </w:p>
        </w:tc>
        <w:tc>
          <w:tcPr>
            <w:tcW w:w="1501" w:type="dxa"/>
            <w:tcBorders>
              <w:top w:val="single" w:sz="4" w:space="0" w:color="auto"/>
            </w:tcBorders>
          </w:tcPr>
          <w:p w:rsidR="00C461FC" w:rsidRDefault="00C461FC" w:rsidP="007F2A9D">
            <w:pPr>
              <w:spacing w:line="360" w:lineRule="auto"/>
              <w:jc w:val="center"/>
            </w:pPr>
            <w:r>
              <w:t>11</w:t>
            </w:r>
          </w:p>
        </w:tc>
      </w:tr>
      <w:tr w:rsidR="00C461FC" w:rsidTr="007F2A9D">
        <w:tc>
          <w:tcPr>
            <w:tcW w:w="1188" w:type="dxa"/>
          </w:tcPr>
          <w:p w:rsidR="00C461FC" w:rsidRDefault="00C461FC" w:rsidP="007F2A9D">
            <w:pPr>
              <w:spacing w:line="360" w:lineRule="auto"/>
              <w:jc w:val="center"/>
            </w:pPr>
            <w:r>
              <w:rPr>
                <w:rFonts w:hint="eastAsia"/>
                <w:sz w:val="24"/>
              </w:rPr>
              <w:t>name</w:t>
            </w:r>
          </w:p>
        </w:tc>
        <w:tc>
          <w:tcPr>
            <w:tcW w:w="3061" w:type="dxa"/>
          </w:tcPr>
          <w:p w:rsidR="00C461FC" w:rsidRDefault="00C461FC" w:rsidP="007F2A9D">
            <w:pPr>
              <w:spacing w:line="360" w:lineRule="auto"/>
              <w:jc w:val="center"/>
            </w:pPr>
            <w:r>
              <w:rPr>
                <w:rFonts w:hint="eastAsia"/>
                <w:sz w:val="24"/>
              </w:rPr>
              <w:t>商品名称</w:t>
            </w:r>
          </w:p>
        </w:tc>
        <w:tc>
          <w:tcPr>
            <w:tcW w:w="1829" w:type="dxa"/>
          </w:tcPr>
          <w:p w:rsidR="00C461FC" w:rsidRDefault="00C461FC" w:rsidP="007F2A9D">
            <w:pPr>
              <w:spacing w:line="360" w:lineRule="auto"/>
              <w:jc w:val="center"/>
            </w:pPr>
            <w:proofErr w:type="spellStart"/>
            <w:r w:rsidRPr="00FB0DDB">
              <w:rPr>
                <w:sz w:val="24"/>
              </w:rPr>
              <w:t>nvarchar</w:t>
            </w:r>
            <w:proofErr w:type="spellEnd"/>
            <w:r w:rsidRPr="00FB0DDB">
              <w:rPr>
                <w:sz w:val="24"/>
              </w:rPr>
              <w:t>(MAX)</w:t>
            </w:r>
          </w:p>
        </w:tc>
        <w:tc>
          <w:tcPr>
            <w:tcW w:w="1501" w:type="dxa"/>
          </w:tcPr>
          <w:p w:rsidR="00C461FC" w:rsidRDefault="00C461FC" w:rsidP="007F2A9D">
            <w:pPr>
              <w:spacing w:line="360" w:lineRule="auto"/>
              <w:jc w:val="center"/>
            </w:pPr>
            <w:r>
              <w:t>255</w:t>
            </w:r>
          </w:p>
        </w:tc>
      </w:tr>
      <w:tr w:rsidR="00C461FC" w:rsidTr="007F2A9D">
        <w:tc>
          <w:tcPr>
            <w:tcW w:w="1188" w:type="dxa"/>
          </w:tcPr>
          <w:p w:rsidR="00C461FC" w:rsidRDefault="00C461FC" w:rsidP="007F2A9D">
            <w:pPr>
              <w:spacing w:line="360" w:lineRule="auto"/>
              <w:jc w:val="center"/>
              <w:rPr>
                <w:sz w:val="24"/>
              </w:rPr>
            </w:pPr>
            <w:r>
              <w:rPr>
                <w:rFonts w:hint="eastAsia"/>
                <w:sz w:val="24"/>
              </w:rPr>
              <w:t>classification</w:t>
            </w:r>
          </w:p>
        </w:tc>
        <w:tc>
          <w:tcPr>
            <w:tcW w:w="3061" w:type="dxa"/>
          </w:tcPr>
          <w:p w:rsidR="00C461FC" w:rsidRDefault="00C461FC" w:rsidP="007F2A9D">
            <w:pPr>
              <w:spacing w:line="360" w:lineRule="auto"/>
              <w:jc w:val="center"/>
              <w:rPr>
                <w:sz w:val="24"/>
              </w:rPr>
            </w:pPr>
            <w:r>
              <w:rPr>
                <w:rFonts w:hint="eastAsia"/>
                <w:sz w:val="24"/>
              </w:rPr>
              <w:t>分类</w:t>
            </w:r>
          </w:p>
        </w:tc>
        <w:tc>
          <w:tcPr>
            <w:tcW w:w="1829" w:type="dxa"/>
          </w:tcPr>
          <w:p w:rsidR="00C461FC" w:rsidRDefault="00C461FC" w:rsidP="007F2A9D">
            <w:pPr>
              <w:spacing w:line="360" w:lineRule="auto"/>
              <w:jc w:val="center"/>
              <w:rPr>
                <w:sz w:val="24"/>
              </w:rPr>
            </w:pPr>
            <w:proofErr w:type="spellStart"/>
            <w:r>
              <w:rPr>
                <w:rFonts w:hint="eastAsia"/>
                <w:sz w:val="24"/>
              </w:rPr>
              <w:t>int</w:t>
            </w:r>
            <w:proofErr w:type="spellEnd"/>
          </w:p>
        </w:tc>
        <w:tc>
          <w:tcPr>
            <w:tcW w:w="1501" w:type="dxa"/>
          </w:tcPr>
          <w:p w:rsidR="00C461FC" w:rsidRDefault="00C461FC" w:rsidP="007F2A9D">
            <w:pPr>
              <w:spacing w:line="360" w:lineRule="auto"/>
              <w:jc w:val="center"/>
            </w:pPr>
            <w:r>
              <w:t>255</w:t>
            </w:r>
          </w:p>
        </w:tc>
      </w:tr>
      <w:tr w:rsidR="00C461FC" w:rsidTr="007F2A9D">
        <w:tc>
          <w:tcPr>
            <w:tcW w:w="1188" w:type="dxa"/>
          </w:tcPr>
          <w:p w:rsidR="00C461FC" w:rsidRDefault="00C461FC" w:rsidP="007F2A9D">
            <w:pPr>
              <w:spacing w:line="360" w:lineRule="auto"/>
              <w:jc w:val="center"/>
              <w:rPr>
                <w:sz w:val="24"/>
              </w:rPr>
            </w:pPr>
            <w:proofErr w:type="spellStart"/>
            <w:r>
              <w:rPr>
                <w:rFonts w:hint="eastAsia"/>
                <w:sz w:val="24"/>
              </w:rPr>
              <w:t>onlisttime</w:t>
            </w:r>
            <w:proofErr w:type="spellEnd"/>
          </w:p>
        </w:tc>
        <w:tc>
          <w:tcPr>
            <w:tcW w:w="3061" w:type="dxa"/>
          </w:tcPr>
          <w:p w:rsidR="00C461FC" w:rsidRDefault="00C461FC" w:rsidP="007F2A9D">
            <w:pPr>
              <w:spacing w:line="360" w:lineRule="auto"/>
              <w:jc w:val="center"/>
              <w:rPr>
                <w:sz w:val="24"/>
              </w:rPr>
            </w:pPr>
            <w:r>
              <w:rPr>
                <w:rFonts w:hint="eastAsia"/>
                <w:sz w:val="24"/>
              </w:rPr>
              <w:t>上架日期</w:t>
            </w:r>
          </w:p>
        </w:tc>
        <w:tc>
          <w:tcPr>
            <w:tcW w:w="1829" w:type="dxa"/>
          </w:tcPr>
          <w:p w:rsidR="00C461FC" w:rsidRDefault="00C461FC" w:rsidP="007F2A9D">
            <w:pPr>
              <w:spacing w:line="360" w:lineRule="auto"/>
              <w:jc w:val="center"/>
              <w:rPr>
                <w:sz w:val="24"/>
              </w:rPr>
            </w:pPr>
            <w:r>
              <w:rPr>
                <w:rFonts w:hint="eastAsia"/>
                <w:sz w:val="24"/>
              </w:rPr>
              <w:t>date</w:t>
            </w:r>
          </w:p>
        </w:tc>
        <w:tc>
          <w:tcPr>
            <w:tcW w:w="1501" w:type="dxa"/>
          </w:tcPr>
          <w:p w:rsidR="00C461FC" w:rsidRDefault="00C461FC" w:rsidP="007F2A9D">
            <w:pPr>
              <w:spacing w:line="360" w:lineRule="auto"/>
              <w:jc w:val="center"/>
            </w:pPr>
            <w:r>
              <w:t>255</w:t>
            </w:r>
          </w:p>
        </w:tc>
      </w:tr>
      <w:tr w:rsidR="00C461FC" w:rsidTr="007F2A9D">
        <w:tc>
          <w:tcPr>
            <w:tcW w:w="1188" w:type="dxa"/>
          </w:tcPr>
          <w:p w:rsidR="00C461FC" w:rsidRDefault="00C461FC" w:rsidP="007F2A9D">
            <w:pPr>
              <w:spacing w:line="360" w:lineRule="auto"/>
              <w:jc w:val="center"/>
              <w:rPr>
                <w:sz w:val="24"/>
              </w:rPr>
            </w:pPr>
            <w:r>
              <w:rPr>
                <w:sz w:val="24"/>
              </w:rPr>
              <w:t>price</w:t>
            </w:r>
          </w:p>
        </w:tc>
        <w:tc>
          <w:tcPr>
            <w:tcW w:w="3061" w:type="dxa"/>
          </w:tcPr>
          <w:p w:rsidR="00C461FC" w:rsidRDefault="00C461FC" w:rsidP="007F2A9D">
            <w:pPr>
              <w:spacing w:line="360" w:lineRule="auto"/>
              <w:jc w:val="center"/>
              <w:rPr>
                <w:sz w:val="24"/>
              </w:rPr>
            </w:pPr>
            <w:r>
              <w:rPr>
                <w:rFonts w:hint="eastAsia"/>
                <w:sz w:val="24"/>
              </w:rPr>
              <w:t>商品价格</w:t>
            </w:r>
          </w:p>
        </w:tc>
        <w:tc>
          <w:tcPr>
            <w:tcW w:w="1829" w:type="dxa"/>
          </w:tcPr>
          <w:p w:rsidR="00C461FC" w:rsidRDefault="00C461FC" w:rsidP="007F2A9D">
            <w:pPr>
              <w:spacing w:line="360" w:lineRule="auto"/>
              <w:jc w:val="center"/>
              <w:rPr>
                <w:sz w:val="24"/>
              </w:rPr>
            </w:pPr>
            <w:r>
              <w:rPr>
                <w:rFonts w:ascii="Helvetica" w:hAnsi="Helvetica"/>
                <w:color w:val="333333"/>
                <w:szCs w:val="21"/>
                <w:shd w:val="clear" w:color="auto" w:fill="F5F5F5"/>
              </w:rPr>
              <w:t>decimal(10, 2) </w:t>
            </w:r>
          </w:p>
        </w:tc>
        <w:tc>
          <w:tcPr>
            <w:tcW w:w="1501" w:type="dxa"/>
          </w:tcPr>
          <w:p w:rsidR="00C461FC" w:rsidRDefault="00C461FC" w:rsidP="007F2A9D">
            <w:pPr>
              <w:spacing w:line="360" w:lineRule="auto"/>
              <w:jc w:val="center"/>
            </w:pPr>
            <w:r>
              <w:t>255</w:t>
            </w:r>
          </w:p>
        </w:tc>
      </w:tr>
      <w:tr w:rsidR="00C461FC" w:rsidTr="007F2A9D">
        <w:tc>
          <w:tcPr>
            <w:tcW w:w="1188" w:type="dxa"/>
            <w:tcBorders>
              <w:bottom w:val="single" w:sz="4" w:space="0" w:color="auto"/>
            </w:tcBorders>
          </w:tcPr>
          <w:p w:rsidR="00C461FC" w:rsidRDefault="00C461FC" w:rsidP="007F2A9D">
            <w:pPr>
              <w:spacing w:line="360" w:lineRule="auto"/>
              <w:jc w:val="center"/>
              <w:rPr>
                <w:sz w:val="24"/>
              </w:rPr>
            </w:pPr>
            <w:r>
              <w:rPr>
                <w:rFonts w:hint="eastAsia"/>
                <w:sz w:val="24"/>
              </w:rPr>
              <w:t>state</w:t>
            </w:r>
          </w:p>
        </w:tc>
        <w:tc>
          <w:tcPr>
            <w:tcW w:w="3061" w:type="dxa"/>
            <w:tcBorders>
              <w:bottom w:val="single" w:sz="4" w:space="0" w:color="auto"/>
            </w:tcBorders>
          </w:tcPr>
          <w:p w:rsidR="00C461FC" w:rsidRDefault="00C461FC" w:rsidP="007F2A9D">
            <w:pPr>
              <w:spacing w:line="360" w:lineRule="auto"/>
              <w:jc w:val="center"/>
              <w:rPr>
                <w:sz w:val="24"/>
              </w:rPr>
            </w:pPr>
            <w:r>
              <w:rPr>
                <w:rFonts w:hint="eastAsia"/>
                <w:sz w:val="24"/>
              </w:rPr>
              <w:t>商品状态</w:t>
            </w:r>
          </w:p>
        </w:tc>
        <w:tc>
          <w:tcPr>
            <w:tcW w:w="1829" w:type="dxa"/>
            <w:tcBorders>
              <w:bottom w:val="single" w:sz="4" w:space="0" w:color="auto"/>
            </w:tcBorders>
          </w:tcPr>
          <w:p w:rsidR="00C461FC" w:rsidRDefault="00C461FC" w:rsidP="007F2A9D">
            <w:pPr>
              <w:spacing w:line="360" w:lineRule="auto"/>
              <w:jc w:val="center"/>
              <w:rPr>
                <w:sz w:val="24"/>
              </w:rPr>
            </w:pPr>
            <w:proofErr w:type="spellStart"/>
            <w:r>
              <w:rPr>
                <w:rFonts w:hint="eastAsia"/>
                <w:sz w:val="24"/>
              </w:rPr>
              <w:t>int</w:t>
            </w:r>
            <w:proofErr w:type="spellEnd"/>
          </w:p>
        </w:tc>
        <w:tc>
          <w:tcPr>
            <w:tcW w:w="1501" w:type="dxa"/>
            <w:tcBorders>
              <w:bottom w:val="single" w:sz="4" w:space="0" w:color="auto"/>
            </w:tcBorders>
          </w:tcPr>
          <w:p w:rsidR="00C461FC" w:rsidRDefault="00C461FC" w:rsidP="007F2A9D">
            <w:pPr>
              <w:spacing w:line="360" w:lineRule="auto"/>
              <w:jc w:val="center"/>
            </w:pPr>
            <w:r>
              <w:t>255</w:t>
            </w:r>
          </w:p>
        </w:tc>
      </w:tr>
    </w:tbl>
    <w:p w:rsidR="00C461FC" w:rsidRDefault="00C461FC" w:rsidP="00C461FC">
      <w:pPr>
        <w:pStyle w:val="ac"/>
      </w:pPr>
    </w:p>
    <w:p w:rsidR="00C461FC" w:rsidRDefault="00C461FC" w:rsidP="00C461FC">
      <w:pPr>
        <w:pStyle w:val="ac"/>
        <w:rPr>
          <w:sz w:val="21"/>
          <w:szCs w:val="21"/>
        </w:rPr>
      </w:pPr>
      <w:r>
        <w:rPr>
          <w:rFonts w:hint="eastAsia"/>
          <w:sz w:val="21"/>
          <w:szCs w:val="21"/>
        </w:rPr>
        <w:t>表</w:t>
      </w:r>
      <w:r>
        <w:rPr>
          <w:rFonts w:ascii="Times New Roman" w:hAnsi="Times New Roman" w:cs="Times New Roman"/>
          <w:sz w:val="21"/>
          <w:szCs w:val="21"/>
        </w:rPr>
        <w:t>4.3</w:t>
      </w:r>
      <w:r>
        <w:rPr>
          <w:sz w:val="21"/>
          <w:szCs w:val="21"/>
          <w:lang w:val="en-US"/>
        </w:rPr>
        <w:t xml:space="preserve"> </w:t>
      </w:r>
      <w:r>
        <w:rPr>
          <w:rFonts w:hint="eastAsia"/>
        </w:rPr>
        <w:t>商品信息表</w:t>
      </w:r>
    </w:p>
    <w:p w:rsidR="00C461FC" w:rsidRDefault="00C461FC" w:rsidP="00C461FC">
      <w:pPr>
        <w:pStyle w:val="ad"/>
      </w:pPr>
    </w:p>
    <w:p w:rsidR="00C461FC" w:rsidRDefault="00C461FC" w:rsidP="00C461FC">
      <w:pPr>
        <w:pStyle w:val="ac"/>
        <w:jc w:val="both"/>
      </w:pPr>
      <w:r>
        <w:rPr>
          <w:lang w:val="en-US"/>
        </w:rPr>
        <w:t>3</w:t>
      </w:r>
      <w:r>
        <w:t xml:space="preserve">. </w:t>
      </w:r>
      <w:r>
        <w:rPr>
          <w:rFonts w:hint="eastAsia"/>
        </w:rPr>
        <w:t>交易信息表</w:t>
      </w:r>
    </w:p>
    <w:p w:rsidR="00C461FC" w:rsidRDefault="00C461FC" w:rsidP="00C461FC">
      <w:pPr>
        <w:pStyle w:val="ac"/>
      </w:pPr>
    </w:p>
    <w:tbl>
      <w:tblPr>
        <w:tblW w:w="0" w:type="auto"/>
        <w:tblInd w:w="527" w:type="dxa"/>
        <w:tblBorders>
          <w:top w:val="single" w:sz="4" w:space="0" w:color="auto"/>
          <w:bottom w:val="single" w:sz="4" w:space="0" w:color="auto"/>
        </w:tblBorders>
        <w:tblLayout w:type="fixed"/>
        <w:tblLook w:val="0000" w:firstRow="0" w:lastRow="0" w:firstColumn="0" w:lastColumn="0" w:noHBand="0" w:noVBand="0"/>
      </w:tblPr>
      <w:tblGrid>
        <w:gridCol w:w="1188"/>
        <w:gridCol w:w="3061"/>
        <w:gridCol w:w="1829"/>
        <w:gridCol w:w="1501"/>
      </w:tblGrid>
      <w:tr w:rsidR="00C461FC" w:rsidTr="007F2A9D">
        <w:tc>
          <w:tcPr>
            <w:tcW w:w="1188"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字段名</w:t>
            </w:r>
          </w:p>
        </w:tc>
        <w:tc>
          <w:tcPr>
            <w:tcW w:w="3061"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字段说明</w:t>
            </w:r>
          </w:p>
        </w:tc>
        <w:tc>
          <w:tcPr>
            <w:tcW w:w="1829"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字段类型</w:t>
            </w:r>
          </w:p>
        </w:tc>
        <w:tc>
          <w:tcPr>
            <w:tcW w:w="1501"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字段宽度</w:t>
            </w:r>
          </w:p>
        </w:tc>
      </w:tr>
      <w:tr w:rsidR="00C461FC" w:rsidTr="007F2A9D">
        <w:tc>
          <w:tcPr>
            <w:tcW w:w="1188" w:type="dxa"/>
            <w:tcBorders>
              <w:top w:val="single" w:sz="4" w:space="0" w:color="auto"/>
            </w:tcBorders>
          </w:tcPr>
          <w:p w:rsidR="00C461FC" w:rsidRDefault="00C461FC" w:rsidP="007F2A9D">
            <w:pPr>
              <w:spacing w:line="360" w:lineRule="auto"/>
              <w:jc w:val="center"/>
            </w:pPr>
            <w:r>
              <w:rPr>
                <w:sz w:val="24"/>
              </w:rPr>
              <w:t>i</w:t>
            </w:r>
            <w:r>
              <w:rPr>
                <w:rFonts w:hint="eastAsia"/>
                <w:sz w:val="24"/>
              </w:rPr>
              <w:t>d</w:t>
            </w:r>
          </w:p>
        </w:tc>
        <w:tc>
          <w:tcPr>
            <w:tcW w:w="3061" w:type="dxa"/>
            <w:tcBorders>
              <w:top w:val="single" w:sz="4" w:space="0" w:color="auto"/>
            </w:tcBorders>
          </w:tcPr>
          <w:p w:rsidR="00C461FC" w:rsidRDefault="00C461FC" w:rsidP="007F2A9D">
            <w:pPr>
              <w:spacing w:line="360" w:lineRule="auto"/>
              <w:jc w:val="center"/>
            </w:pPr>
            <w:r>
              <w:rPr>
                <w:rFonts w:hint="eastAsia"/>
                <w:sz w:val="24"/>
              </w:rPr>
              <w:t>唯一标识交易的主键</w:t>
            </w:r>
          </w:p>
        </w:tc>
        <w:tc>
          <w:tcPr>
            <w:tcW w:w="1829" w:type="dxa"/>
            <w:tcBorders>
              <w:top w:val="single" w:sz="4" w:space="0" w:color="auto"/>
            </w:tcBorders>
          </w:tcPr>
          <w:p w:rsidR="00C461FC" w:rsidRDefault="00C461FC" w:rsidP="007F2A9D">
            <w:pPr>
              <w:spacing w:line="360" w:lineRule="auto"/>
              <w:jc w:val="center"/>
            </w:pPr>
            <w:proofErr w:type="spellStart"/>
            <w:r>
              <w:t>int</w:t>
            </w:r>
            <w:proofErr w:type="spellEnd"/>
          </w:p>
        </w:tc>
        <w:tc>
          <w:tcPr>
            <w:tcW w:w="1501" w:type="dxa"/>
            <w:tcBorders>
              <w:top w:val="single" w:sz="4" w:space="0" w:color="auto"/>
            </w:tcBorders>
          </w:tcPr>
          <w:p w:rsidR="00C461FC" w:rsidRDefault="00C461FC" w:rsidP="007F2A9D">
            <w:pPr>
              <w:spacing w:line="360" w:lineRule="auto"/>
              <w:jc w:val="center"/>
            </w:pPr>
            <w:r>
              <w:t>11</w:t>
            </w:r>
          </w:p>
        </w:tc>
      </w:tr>
      <w:tr w:rsidR="00C461FC" w:rsidTr="007F2A9D">
        <w:tc>
          <w:tcPr>
            <w:tcW w:w="1188" w:type="dxa"/>
          </w:tcPr>
          <w:p w:rsidR="00C461FC" w:rsidRDefault="00C461FC" w:rsidP="007F2A9D">
            <w:pPr>
              <w:spacing w:line="360" w:lineRule="auto"/>
              <w:jc w:val="center"/>
            </w:pPr>
            <w:r>
              <w:rPr>
                <w:sz w:val="24"/>
              </w:rPr>
              <w:t>s</w:t>
            </w:r>
            <w:r>
              <w:rPr>
                <w:rFonts w:hint="eastAsia"/>
                <w:sz w:val="24"/>
              </w:rPr>
              <w:t>eller</w:t>
            </w:r>
          </w:p>
        </w:tc>
        <w:tc>
          <w:tcPr>
            <w:tcW w:w="3061" w:type="dxa"/>
          </w:tcPr>
          <w:p w:rsidR="00C461FC" w:rsidRDefault="00C461FC" w:rsidP="007F2A9D">
            <w:pPr>
              <w:spacing w:line="360" w:lineRule="auto"/>
              <w:jc w:val="center"/>
            </w:pPr>
            <w:r>
              <w:rPr>
                <w:rFonts w:hint="eastAsia"/>
                <w:sz w:val="24"/>
              </w:rPr>
              <w:t>卖家</w:t>
            </w:r>
            <w:r>
              <w:rPr>
                <w:rFonts w:hint="eastAsia"/>
                <w:sz w:val="24"/>
              </w:rPr>
              <w:t>id</w:t>
            </w:r>
          </w:p>
        </w:tc>
        <w:tc>
          <w:tcPr>
            <w:tcW w:w="1829" w:type="dxa"/>
          </w:tcPr>
          <w:p w:rsidR="00C461FC" w:rsidRDefault="00C461FC" w:rsidP="007F2A9D">
            <w:pPr>
              <w:spacing w:line="360" w:lineRule="auto"/>
              <w:jc w:val="center"/>
            </w:pPr>
            <w:proofErr w:type="spellStart"/>
            <w:r>
              <w:rPr>
                <w:rFonts w:hint="eastAsia"/>
                <w:sz w:val="24"/>
              </w:rPr>
              <w:t>int</w:t>
            </w:r>
            <w:proofErr w:type="spellEnd"/>
          </w:p>
        </w:tc>
        <w:tc>
          <w:tcPr>
            <w:tcW w:w="1501" w:type="dxa"/>
          </w:tcPr>
          <w:p w:rsidR="00C461FC" w:rsidRDefault="00C461FC" w:rsidP="007F2A9D">
            <w:pPr>
              <w:spacing w:line="360" w:lineRule="auto"/>
              <w:jc w:val="center"/>
            </w:pPr>
            <w:r>
              <w:t>255</w:t>
            </w:r>
          </w:p>
        </w:tc>
      </w:tr>
      <w:tr w:rsidR="00C461FC" w:rsidTr="007F2A9D">
        <w:tc>
          <w:tcPr>
            <w:tcW w:w="1188" w:type="dxa"/>
          </w:tcPr>
          <w:p w:rsidR="00C461FC" w:rsidRDefault="00C461FC" w:rsidP="007F2A9D">
            <w:pPr>
              <w:spacing w:line="360" w:lineRule="auto"/>
              <w:jc w:val="center"/>
              <w:rPr>
                <w:sz w:val="24"/>
              </w:rPr>
            </w:pPr>
            <w:r>
              <w:rPr>
                <w:sz w:val="24"/>
              </w:rPr>
              <w:t>buyer</w:t>
            </w:r>
          </w:p>
        </w:tc>
        <w:tc>
          <w:tcPr>
            <w:tcW w:w="3061" w:type="dxa"/>
          </w:tcPr>
          <w:p w:rsidR="00C461FC" w:rsidRDefault="00C461FC" w:rsidP="007F2A9D">
            <w:pPr>
              <w:spacing w:line="360" w:lineRule="auto"/>
              <w:jc w:val="center"/>
              <w:rPr>
                <w:sz w:val="24"/>
              </w:rPr>
            </w:pPr>
            <w:r>
              <w:rPr>
                <w:rFonts w:hint="eastAsia"/>
                <w:sz w:val="24"/>
              </w:rPr>
              <w:t>买家</w:t>
            </w:r>
            <w:r>
              <w:rPr>
                <w:rFonts w:hint="eastAsia"/>
                <w:sz w:val="24"/>
              </w:rPr>
              <w:t>id</w:t>
            </w:r>
          </w:p>
        </w:tc>
        <w:tc>
          <w:tcPr>
            <w:tcW w:w="1829" w:type="dxa"/>
          </w:tcPr>
          <w:p w:rsidR="00C461FC" w:rsidRDefault="00C461FC" w:rsidP="007F2A9D">
            <w:pPr>
              <w:spacing w:line="360" w:lineRule="auto"/>
              <w:jc w:val="center"/>
              <w:rPr>
                <w:sz w:val="24"/>
              </w:rPr>
            </w:pPr>
            <w:proofErr w:type="spellStart"/>
            <w:r>
              <w:rPr>
                <w:sz w:val="24"/>
              </w:rPr>
              <w:t>int</w:t>
            </w:r>
            <w:proofErr w:type="spellEnd"/>
          </w:p>
        </w:tc>
        <w:tc>
          <w:tcPr>
            <w:tcW w:w="1501" w:type="dxa"/>
          </w:tcPr>
          <w:p w:rsidR="00C461FC" w:rsidRDefault="00C461FC" w:rsidP="007F2A9D">
            <w:pPr>
              <w:spacing w:line="360" w:lineRule="auto"/>
              <w:jc w:val="center"/>
            </w:pPr>
            <w:r>
              <w:rPr>
                <w:rFonts w:hint="eastAsia"/>
              </w:rPr>
              <w:t>255</w:t>
            </w:r>
          </w:p>
        </w:tc>
      </w:tr>
      <w:tr w:rsidR="00C461FC" w:rsidTr="007F2A9D">
        <w:tc>
          <w:tcPr>
            <w:tcW w:w="1188" w:type="dxa"/>
            <w:tcBorders>
              <w:bottom w:val="single" w:sz="4" w:space="0" w:color="auto"/>
            </w:tcBorders>
          </w:tcPr>
          <w:p w:rsidR="00C461FC" w:rsidRDefault="00C461FC" w:rsidP="007F2A9D">
            <w:pPr>
              <w:spacing w:line="360" w:lineRule="auto"/>
              <w:jc w:val="center"/>
              <w:rPr>
                <w:sz w:val="24"/>
              </w:rPr>
            </w:pPr>
            <w:r>
              <w:rPr>
                <w:sz w:val="24"/>
              </w:rPr>
              <w:t>state</w:t>
            </w:r>
          </w:p>
        </w:tc>
        <w:tc>
          <w:tcPr>
            <w:tcW w:w="3061" w:type="dxa"/>
            <w:tcBorders>
              <w:bottom w:val="single" w:sz="4" w:space="0" w:color="auto"/>
            </w:tcBorders>
          </w:tcPr>
          <w:p w:rsidR="00C461FC" w:rsidRDefault="00C461FC" w:rsidP="007F2A9D">
            <w:pPr>
              <w:spacing w:line="360" w:lineRule="auto"/>
              <w:jc w:val="center"/>
              <w:rPr>
                <w:sz w:val="24"/>
              </w:rPr>
            </w:pPr>
            <w:r>
              <w:rPr>
                <w:rFonts w:hint="eastAsia"/>
                <w:sz w:val="24"/>
              </w:rPr>
              <w:t>请求的状态</w:t>
            </w:r>
            <w:r>
              <w:rPr>
                <w:rFonts w:hint="eastAsia"/>
                <w:sz w:val="24"/>
              </w:rPr>
              <w:t>(</w:t>
            </w:r>
            <w:r>
              <w:rPr>
                <w:rFonts w:hint="eastAsia"/>
                <w:sz w:val="24"/>
              </w:rPr>
              <w:t>可拍</w:t>
            </w:r>
            <w:r>
              <w:rPr>
                <w:rFonts w:hint="eastAsia"/>
                <w:sz w:val="24"/>
              </w:rPr>
              <w:t>0</w:t>
            </w:r>
            <w:r>
              <w:rPr>
                <w:rFonts w:hint="eastAsia"/>
                <w:sz w:val="24"/>
              </w:rPr>
              <w:t>，不可拍</w:t>
            </w:r>
            <w:r>
              <w:rPr>
                <w:rFonts w:hint="eastAsia"/>
                <w:sz w:val="24"/>
              </w:rPr>
              <w:t>1)</w:t>
            </w:r>
          </w:p>
        </w:tc>
        <w:tc>
          <w:tcPr>
            <w:tcW w:w="1829" w:type="dxa"/>
            <w:tcBorders>
              <w:bottom w:val="single" w:sz="4" w:space="0" w:color="auto"/>
            </w:tcBorders>
          </w:tcPr>
          <w:p w:rsidR="00C461FC" w:rsidRPr="00AB0118" w:rsidRDefault="00C461FC" w:rsidP="007F2A9D">
            <w:pPr>
              <w:spacing w:line="360" w:lineRule="auto"/>
              <w:jc w:val="center"/>
              <w:rPr>
                <w:sz w:val="24"/>
              </w:rPr>
            </w:pPr>
            <w:proofErr w:type="spellStart"/>
            <w:r>
              <w:rPr>
                <w:sz w:val="24"/>
              </w:rPr>
              <w:t>int</w:t>
            </w:r>
            <w:proofErr w:type="spellEnd"/>
          </w:p>
        </w:tc>
        <w:tc>
          <w:tcPr>
            <w:tcW w:w="1501" w:type="dxa"/>
            <w:tcBorders>
              <w:bottom w:val="single" w:sz="4" w:space="0" w:color="auto"/>
            </w:tcBorders>
          </w:tcPr>
          <w:p w:rsidR="00C461FC" w:rsidRDefault="00C461FC" w:rsidP="007F2A9D">
            <w:pPr>
              <w:spacing w:line="360" w:lineRule="auto"/>
              <w:jc w:val="center"/>
            </w:pPr>
            <w:r>
              <w:rPr>
                <w:rFonts w:hint="eastAsia"/>
              </w:rPr>
              <w:t>255</w:t>
            </w:r>
          </w:p>
        </w:tc>
      </w:tr>
    </w:tbl>
    <w:p w:rsidR="00C461FC" w:rsidRDefault="00C461FC" w:rsidP="00C461FC">
      <w:pPr>
        <w:pStyle w:val="ac"/>
      </w:pPr>
    </w:p>
    <w:p w:rsidR="00C461FC" w:rsidRDefault="00C461FC" w:rsidP="00C461FC">
      <w:pPr>
        <w:pStyle w:val="ac"/>
        <w:rPr>
          <w:sz w:val="21"/>
          <w:szCs w:val="21"/>
        </w:rPr>
      </w:pPr>
      <w:r>
        <w:rPr>
          <w:rFonts w:hint="eastAsia"/>
          <w:sz w:val="21"/>
          <w:szCs w:val="21"/>
        </w:rPr>
        <w:t>表</w:t>
      </w:r>
      <w:r>
        <w:rPr>
          <w:rFonts w:ascii="Times New Roman" w:hAnsi="Times New Roman" w:cs="Times New Roman"/>
          <w:sz w:val="21"/>
          <w:szCs w:val="21"/>
        </w:rPr>
        <w:t>4.</w:t>
      </w:r>
      <w:r>
        <w:rPr>
          <w:rFonts w:ascii="Times New Roman" w:hAnsi="Times New Roman" w:cs="Times New Roman"/>
          <w:sz w:val="21"/>
          <w:szCs w:val="21"/>
          <w:lang w:val="en-US"/>
        </w:rPr>
        <w:t>4</w:t>
      </w:r>
      <w:r>
        <w:rPr>
          <w:rFonts w:hint="eastAsia"/>
        </w:rPr>
        <w:t>交易信息表</w:t>
      </w:r>
    </w:p>
    <w:p w:rsidR="00C461FC" w:rsidRDefault="00C461FC" w:rsidP="00C461FC">
      <w:pPr>
        <w:pStyle w:val="ac"/>
        <w:jc w:val="both"/>
      </w:pPr>
      <w:r>
        <w:rPr>
          <w:lang w:val="en-US"/>
        </w:rPr>
        <w:t>4</w:t>
      </w:r>
      <w:r>
        <w:t>.商品分类表</w:t>
      </w:r>
    </w:p>
    <w:p w:rsidR="00C461FC" w:rsidRDefault="00C461FC" w:rsidP="00C461FC">
      <w:pPr>
        <w:pStyle w:val="ac"/>
      </w:pPr>
    </w:p>
    <w:tbl>
      <w:tblPr>
        <w:tblW w:w="0" w:type="auto"/>
        <w:tblInd w:w="527" w:type="dxa"/>
        <w:tblBorders>
          <w:top w:val="single" w:sz="4" w:space="0" w:color="auto"/>
          <w:bottom w:val="single" w:sz="4" w:space="0" w:color="auto"/>
        </w:tblBorders>
        <w:tblLayout w:type="fixed"/>
        <w:tblLook w:val="0000" w:firstRow="0" w:lastRow="0" w:firstColumn="0" w:lastColumn="0" w:noHBand="0" w:noVBand="0"/>
      </w:tblPr>
      <w:tblGrid>
        <w:gridCol w:w="1188"/>
        <w:gridCol w:w="3061"/>
        <w:gridCol w:w="1829"/>
        <w:gridCol w:w="1501"/>
      </w:tblGrid>
      <w:tr w:rsidR="00C461FC" w:rsidTr="007F2A9D">
        <w:tc>
          <w:tcPr>
            <w:tcW w:w="1188"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字段名</w:t>
            </w:r>
          </w:p>
        </w:tc>
        <w:tc>
          <w:tcPr>
            <w:tcW w:w="3061"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字段说明</w:t>
            </w:r>
          </w:p>
        </w:tc>
        <w:tc>
          <w:tcPr>
            <w:tcW w:w="1829"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字段类型</w:t>
            </w:r>
          </w:p>
        </w:tc>
        <w:tc>
          <w:tcPr>
            <w:tcW w:w="1501" w:type="dxa"/>
            <w:tcBorders>
              <w:top w:val="single" w:sz="4" w:space="0" w:color="auto"/>
              <w:bottom w:val="single" w:sz="4" w:space="0" w:color="auto"/>
            </w:tcBorders>
          </w:tcPr>
          <w:p w:rsidR="00C461FC" w:rsidRDefault="00C461FC" w:rsidP="007F2A9D">
            <w:pPr>
              <w:spacing w:line="360" w:lineRule="auto"/>
              <w:jc w:val="center"/>
            </w:pPr>
            <w:r>
              <w:rPr>
                <w:rFonts w:hint="eastAsia"/>
                <w:sz w:val="24"/>
              </w:rPr>
              <w:t>字段宽度</w:t>
            </w:r>
          </w:p>
        </w:tc>
      </w:tr>
      <w:tr w:rsidR="00C461FC" w:rsidTr="007F2A9D">
        <w:tc>
          <w:tcPr>
            <w:tcW w:w="1188" w:type="dxa"/>
            <w:tcBorders>
              <w:top w:val="single" w:sz="4" w:space="0" w:color="auto"/>
            </w:tcBorders>
          </w:tcPr>
          <w:p w:rsidR="00C461FC" w:rsidRDefault="00C461FC" w:rsidP="007F2A9D">
            <w:pPr>
              <w:spacing w:line="360" w:lineRule="auto"/>
              <w:jc w:val="center"/>
            </w:pPr>
            <w:r>
              <w:rPr>
                <w:rFonts w:hint="eastAsia"/>
                <w:sz w:val="24"/>
              </w:rPr>
              <w:t>a</w:t>
            </w:r>
          </w:p>
        </w:tc>
        <w:tc>
          <w:tcPr>
            <w:tcW w:w="3061" w:type="dxa"/>
            <w:tcBorders>
              <w:top w:val="single" w:sz="4" w:space="0" w:color="auto"/>
            </w:tcBorders>
          </w:tcPr>
          <w:p w:rsidR="00C461FC" w:rsidRDefault="00C461FC" w:rsidP="007F2A9D">
            <w:pPr>
              <w:spacing w:line="360" w:lineRule="auto"/>
              <w:jc w:val="center"/>
            </w:pPr>
            <w:r>
              <w:rPr>
                <w:rFonts w:hint="eastAsia"/>
                <w:sz w:val="24"/>
              </w:rPr>
              <w:t>分类的数字标识</w:t>
            </w:r>
          </w:p>
        </w:tc>
        <w:tc>
          <w:tcPr>
            <w:tcW w:w="1829" w:type="dxa"/>
            <w:tcBorders>
              <w:top w:val="single" w:sz="4" w:space="0" w:color="auto"/>
            </w:tcBorders>
          </w:tcPr>
          <w:p w:rsidR="00C461FC" w:rsidRDefault="00C461FC" w:rsidP="007F2A9D">
            <w:pPr>
              <w:spacing w:line="360" w:lineRule="auto"/>
              <w:jc w:val="center"/>
            </w:pPr>
            <w:proofErr w:type="spellStart"/>
            <w:r>
              <w:t>int</w:t>
            </w:r>
            <w:proofErr w:type="spellEnd"/>
          </w:p>
        </w:tc>
        <w:tc>
          <w:tcPr>
            <w:tcW w:w="1501" w:type="dxa"/>
            <w:tcBorders>
              <w:top w:val="single" w:sz="4" w:space="0" w:color="auto"/>
            </w:tcBorders>
          </w:tcPr>
          <w:p w:rsidR="00C461FC" w:rsidRDefault="00C461FC" w:rsidP="007F2A9D">
            <w:pPr>
              <w:spacing w:line="360" w:lineRule="auto"/>
              <w:jc w:val="center"/>
            </w:pPr>
            <w:r>
              <w:t>11</w:t>
            </w:r>
          </w:p>
        </w:tc>
      </w:tr>
      <w:tr w:rsidR="00C461FC" w:rsidTr="007F2A9D">
        <w:tc>
          <w:tcPr>
            <w:tcW w:w="1188" w:type="dxa"/>
          </w:tcPr>
          <w:p w:rsidR="00C461FC" w:rsidRDefault="00C461FC" w:rsidP="007F2A9D">
            <w:pPr>
              <w:spacing w:line="360" w:lineRule="auto"/>
              <w:jc w:val="center"/>
            </w:pPr>
            <w:r>
              <w:rPr>
                <w:sz w:val="24"/>
              </w:rPr>
              <w:t>b</w:t>
            </w:r>
          </w:p>
        </w:tc>
        <w:tc>
          <w:tcPr>
            <w:tcW w:w="3061" w:type="dxa"/>
          </w:tcPr>
          <w:p w:rsidR="00C461FC" w:rsidRDefault="00C461FC" w:rsidP="007F2A9D">
            <w:pPr>
              <w:spacing w:line="360" w:lineRule="auto"/>
              <w:jc w:val="center"/>
            </w:pPr>
            <w:r>
              <w:rPr>
                <w:rFonts w:hint="eastAsia"/>
                <w:sz w:val="24"/>
              </w:rPr>
              <w:t>分类的中文名称</w:t>
            </w:r>
          </w:p>
        </w:tc>
        <w:tc>
          <w:tcPr>
            <w:tcW w:w="1829" w:type="dxa"/>
          </w:tcPr>
          <w:p w:rsidR="00C461FC" w:rsidRDefault="00C461FC" w:rsidP="007F2A9D">
            <w:pPr>
              <w:spacing w:line="360" w:lineRule="auto"/>
              <w:jc w:val="center"/>
            </w:pPr>
            <w:proofErr w:type="spellStart"/>
            <w:r w:rsidRPr="00FB0DDB">
              <w:rPr>
                <w:sz w:val="24"/>
              </w:rPr>
              <w:t>nvarchar</w:t>
            </w:r>
            <w:proofErr w:type="spellEnd"/>
            <w:r w:rsidRPr="00FB0DDB">
              <w:rPr>
                <w:sz w:val="24"/>
              </w:rPr>
              <w:t>(MAX)</w:t>
            </w:r>
          </w:p>
        </w:tc>
        <w:tc>
          <w:tcPr>
            <w:tcW w:w="1501" w:type="dxa"/>
          </w:tcPr>
          <w:p w:rsidR="00C461FC" w:rsidRDefault="00C461FC" w:rsidP="007F2A9D">
            <w:pPr>
              <w:spacing w:line="360" w:lineRule="auto"/>
              <w:jc w:val="center"/>
            </w:pPr>
            <w:r>
              <w:t>255</w:t>
            </w:r>
          </w:p>
        </w:tc>
      </w:tr>
    </w:tbl>
    <w:p w:rsidR="00C461FC" w:rsidRDefault="00C461FC" w:rsidP="00C461FC">
      <w:pPr>
        <w:pStyle w:val="ac"/>
      </w:pPr>
    </w:p>
    <w:p w:rsidR="00C461FC" w:rsidRPr="00A25AA7" w:rsidRDefault="00C461FC" w:rsidP="00C461FC">
      <w:pPr>
        <w:pStyle w:val="ac"/>
        <w:rPr>
          <w:sz w:val="21"/>
          <w:szCs w:val="21"/>
        </w:rPr>
      </w:pPr>
      <w:r>
        <w:rPr>
          <w:rFonts w:hint="eastAsia"/>
          <w:sz w:val="21"/>
          <w:szCs w:val="21"/>
        </w:rPr>
        <w:t>表</w:t>
      </w:r>
      <w:r>
        <w:rPr>
          <w:rFonts w:ascii="Times New Roman" w:hAnsi="Times New Roman" w:cs="Times New Roman"/>
          <w:sz w:val="21"/>
          <w:szCs w:val="21"/>
        </w:rPr>
        <w:t>4.</w:t>
      </w:r>
      <w:r>
        <w:rPr>
          <w:rFonts w:ascii="Times New Roman" w:hAnsi="Times New Roman" w:cs="Times New Roman"/>
          <w:sz w:val="21"/>
          <w:szCs w:val="21"/>
          <w:lang w:val="en-US"/>
        </w:rPr>
        <w:t>5</w:t>
      </w:r>
      <w:r>
        <w:t>商品分类表</w:t>
      </w:r>
    </w:p>
    <w:p w:rsidR="002A0D21" w:rsidRDefault="002A0D21" w:rsidP="00D747DA">
      <w:pPr>
        <w:pStyle w:val="2"/>
        <w:rPr>
          <w:sz w:val="21"/>
          <w:szCs w:val="21"/>
        </w:rPr>
      </w:pPr>
    </w:p>
    <w:p w:rsidR="002A0D21" w:rsidRDefault="002A0D21" w:rsidP="00B86997">
      <w:pPr>
        <w:pStyle w:val="ac"/>
      </w:pPr>
    </w:p>
    <w:p w:rsidR="002A0D21" w:rsidRDefault="002A0D21" w:rsidP="00B86997">
      <w:pPr>
        <w:pStyle w:val="ac"/>
        <w:jc w:val="both"/>
      </w:pPr>
    </w:p>
    <w:p w:rsidR="002A0D21" w:rsidRDefault="002A0D21" w:rsidP="00B86997">
      <w:pPr>
        <w:pStyle w:val="ac"/>
        <w:jc w:val="both"/>
      </w:pPr>
    </w:p>
    <w:p w:rsidR="002A0D21" w:rsidRDefault="002A0D21" w:rsidP="001B78D2">
      <w:pPr>
        <w:pStyle w:val="1"/>
        <w:spacing w:line="360" w:lineRule="auto"/>
        <w:ind w:firstLineChars="6" w:firstLine="14"/>
        <w:rPr>
          <w:rFonts w:ascii="宋体"/>
          <w:sz w:val="24"/>
          <w:szCs w:val="28"/>
        </w:rPr>
      </w:pPr>
      <w:bookmarkStart w:id="81" w:name="_Toc451503744"/>
      <w:bookmarkEnd w:id="71"/>
      <w:bookmarkEnd w:id="72"/>
      <w:r>
        <w:rPr>
          <w:rFonts w:hint="eastAsia"/>
          <w:sz w:val="24"/>
          <w:szCs w:val="28"/>
        </w:rPr>
        <w:t>第五章</w:t>
      </w:r>
      <w:bookmarkEnd w:id="22"/>
      <w:bookmarkEnd w:id="23"/>
      <w:bookmarkEnd w:id="24"/>
      <w:r>
        <w:rPr>
          <w:sz w:val="24"/>
          <w:szCs w:val="28"/>
        </w:rPr>
        <w:t xml:space="preserve"> </w:t>
      </w:r>
      <w:r>
        <w:rPr>
          <w:rFonts w:ascii="宋体" w:hAnsi="宋体" w:hint="eastAsia"/>
          <w:sz w:val="24"/>
          <w:szCs w:val="28"/>
        </w:rPr>
        <w:t>后台系统设计与实现</w:t>
      </w:r>
      <w:bookmarkEnd w:id="81"/>
    </w:p>
    <w:p w:rsidR="002A0D21" w:rsidRPr="001C6BC5" w:rsidRDefault="002A0D21" w:rsidP="00B86997">
      <w:pPr>
        <w:pStyle w:val="2"/>
        <w:spacing w:line="360" w:lineRule="auto"/>
        <w:rPr>
          <w:sz w:val="21"/>
          <w:szCs w:val="21"/>
        </w:rPr>
      </w:pPr>
      <w:bookmarkStart w:id="82" w:name="_Toc197152989"/>
      <w:bookmarkStart w:id="83" w:name="_Toc451503745"/>
      <w:r>
        <w:rPr>
          <w:rFonts w:ascii="宋体" w:eastAsia="宋体" w:hAnsi="宋体"/>
          <w:sz w:val="24"/>
          <w:szCs w:val="24"/>
        </w:rPr>
        <w:t>5.1</w:t>
      </w:r>
      <w:bookmarkEnd w:id="82"/>
      <w:r w:rsidR="001C6BC5" w:rsidRPr="00DC748F">
        <w:rPr>
          <w:sz w:val="21"/>
          <w:szCs w:val="21"/>
        </w:rPr>
        <w:t xml:space="preserve"> </w:t>
      </w:r>
      <w:proofErr w:type="gramStart"/>
      <w:r w:rsidR="00A92AD0">
        <w:rPr>
          <w:rFonts w:ascii="宋体" w:eastAsia="宋体" w:hAnsi="宋体" w:hint="eastAsia"/>
          <w:sz w:val="24"/>
          <w:szCs w:val="24"/>
        </w:rPr>
        <w:t>二货</w:t>
      </w:r>
      <w:r>
        <w:rPr>
          <w:rFonts w:ascii="宋体" w:eastAsia="宋体" w:hAnsi="宋体" w:hint="eastAsia"/>
          <w:sz w:val="24"/>
          <w:szCs w:val="24"/>
        </w:rPr>
        <w:t>系统</w:t>
      </w:r>
      <w:proofErr w:type="gramEnd"/>
      <w:r>
        <w:rPr>
          <w:rFonts w:ascii="宋体" w:eastAsia="宋体" w:hAnsi="宋体" w:hint="eastAsia"/>
          <w:sz w:val="24"/>
          <w:szCs w:val="24"/>
        </w:rPr>
        <w:t>的实现截图</w:t>
      </w:r>
      <w:bookmarkEnd w:id="83"/>
    </w:p>
    <w:p w:rsidR="002A0D21" w:rsidRDefault="000E7326" w:rsidP="00B86997">
      <w:pPr>
        <w:rPr>
          <w:rFonts w:ascii="宋体"/>
          <w:b/>
          <w:bCs/>
          <w:sz w:val="24"/>
        </w:rPr>
      </w:pPr>
      <w:r>
        <w:rPr>
          <w:rFonts w:ascii="宋体" w:hAnsi="宋体"/>
          <w:b/>
          <w:bCs/>
          <w:sz w:val="24"/>
        </w:rPr>
        <w:t>5.</w:t>
      </w:r>
      <w:r w:rsidR="001C6BC5">
        <w:rPr>
          <w:rFonts w:ascii="宋体" w:hAnsi="宋体" w:hint="eastAsia"/>
          <w:b/>
          <w:bCs/>
          <w:sz w:val="24"/>
        </w:rPr>
        <w:t>1</w:t>
      </w:r>
      <w:r w:rsidR="002A0D21">
        <w:rPr>
          <w:rFonts w:ascii="宋体" w:hAnsi="宋体"/>
          <w:b/>
          <w:bCs/>
          <w:sz w:val="24"/>
        </w:rPr>
        <w:t xml:space="preserve">.1 </w:t>
      </w:r>
      <w:r w:rsidR="002A0D21">
        <w:rPr>
          <w:rFonts w:ascii="宋体" w:hAnsi="宋体" w:hint="eastAsia"/>
          <w:b/>
          <w:bCs/>
          <w:sz w:val="24"/>
        </w:rPr>
        <w:t>登陆界面</w:t>
      </w:r>
    </w:p>
    <w:p w:rsidR="002A0D21" w:rsidRDefault="00A92AD0" w:rsidP="00B86997">
      <w:r>
        <w:rPr>
          <w:noProof/>
        </w:rPr>
        <w:lastRenderedPageBreak/>
        <w:pict>
          <v:shape id="_x0000_i1031" type="#_x0000_t75" style="width:415pt;height:223.5pt">
            <v:imagedata r:id="rId20" o:title="1"/>
          </v:shape>
        </w:pict>
      </w:r>
    </w:p>
    <w:p w:rsidR="002A0D21" w:rsidRDefault="002A0D21" w:rsidP="00B86997">
      <w:pPr>
        <w:pStyle w:val="ac"/>
        <w:ind w:right="0"/>
        <w:rPr>
          <w:sz w:val="21"/>
          <w:szCs w:val="21"/>
        </w:rPr>
      </w:pPr>
      <w:r>
        <w:rPr>
          <w:rFonts w:hint="eastAsia"/>
          <w:sz w:val="21"/>
          <w:szCs w:val="21"/>
        </w:rPr>
        <w:t>图</w:t>
      </w:r>
      <w:r>
        <w:rPr>
          <w:sz w:val="21"/>
          <w:szCs w:val="21"/>
        </w:rPr>
        <w:t xml:space="preserve">5.7 </w:t>
      </w:r>
      <w:r>
        <w:rPr>
          <w:rFonts w:hint="eastAsia"/>
          <w:sz w:val="21"/>
          <w:szCs w:val="21"/>
        </w:rPr>
        <w:t>登陆界面图</w:t>
      </w:r>
    </w:p>
    <w:p w:rsidR="00594BA2" w:rsidRPr="00594BA2" w:rsidRDefault="00594BA2" w:rsidP="00594BA2">
      <w:pPr>
        <w:rPr>
          <w:rFonts w:ascii="宋体"/>
          <w:b/>
          <w:bCs/>
          <w:sz w:val="24"/>
        </w:rPr>
      </w:pPr>
    </w:p>
    <w:sectPr w:rsidR="00594BA2" w:rsidRPr="00594BA2" w:rsidSect="00A92AD0">
      <w:headerReference w:type="default" r:id="rId21"/>
      <w:pgSz w:w="11900" w:h="16840"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BAA" w:rsidRDefault="002D3BAA" w:rsidP="004C748B">
      <w:r>
        <w:separator/>
      </w:r>
    </w:p>
  </w:endnote>
  <w:endnote w:type="continuationSeparator" w:id="0">
    <w:p w:rsidR="002D3BAA" w:rsidRDefault="002D3BAA" w:rsidP="004C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panose1 w:val="00000000000000000000"/>
    <w:charset w:val="50"/>
    <w:family w:val="auto"/>
    <w:notTrueType/>
    <w:pitch w:val="variable"/>
    <w:sig w:usb0="00000001" w:usb1="00000000" w:usb2="00000000" w:usb3="00000000" w:csb0="0000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华文中宋">
    <w:altName w:val="MS Mincho"/>
    <w:panose1 w:val="02010600040101010101"/>
    <w:charset w:val="86"/>
    <w:family w:val="auto"/>
    <w:pitch w:val="variable"/>
    <w:sig w:usb0="00000287" w:usb1="080F0000" w:usb2="00000010" w:usb3="00000000" w:csb0="0004009F" w:csb1="00000000"/>
  </w:font>
  <w:font w:name="新宋体">
    <w:altName w:val="宋体"/>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BAA" w:rsidRDefault="002D3BAA" w:rsidP="004C748B">
      <w:r>
        <w:separator/>
      </w:r>
    </w:p>
  </w:footnote>
  <w:footnote w:type="continuationSeparator" w:id="0">
    <w:p w:rsidR="002D3BAA" w:rsidRDefault="002D3BAA" w:rsidP="004C7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9B2" w:rsidRDefault="003419B2" w:rsidP="00B86997">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3054CE"/>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007"/>
    <w:multiLevelType w:val="hybridMultilevel"/>
    <w:tmpl w:val="00000007"/>
    <w:lvl w:ilvl="0" w:tplc="0000025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0008"/>
    <w:multiLevelType w:val="hybridMultilevel"/>
    <w:tmpl w:val="00000008"/>
    <w:lvl w:ilvl="0" w:tplc="000002B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0009"/>
    <w:multiLevelType w:val="hybridMultilevel"/>
    <w:tmpl w:val="00000009"/>
    <w:lvl w:ilvl="0" w:tplc="0000032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000A"/>
    <w:multiLevelType w:val="hybridMultilevel"/>
    <w:tmpl w:val="0000000A"/>
    <w:lvl w:ilvl="0" w:tplc="0000038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0010"/>
    <w:multiLevelType w:val="multilevel"/>
    <w:tmpl w:val="00000010"/>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4">
    <w:nsid w:val="00000013"/>
    <w:multiLevelType w:val="multilevel"/>
    <w:tmpl w:val="00000013"/>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nsid w:val="00000015"/>
    <w:multiLevelType w:val="multilevel"/>
    <w:tmpl w:val="00000015"/>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6">
    <w:nsid w:val="0000001B"/>
    <w:multiLevelType w:val="multilevel"/>
    <w:tmpl w:val="0000001B"/>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7">
    <w:nsid w:val="0000001D"/>
    <w:multiLevelType w:val="multilevel"/>
    <w:tmpl w:val="0000001D"/>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8">
    <w:nsid w:val="0000001E"/>
    <w:multiLevelType w:val="multilevel"/>
    <w:tmpl w:val="0000001E"/>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9">
    <w:nsid w:val="00000021"/>
    <w:multiLevelType w:val="multilevel"/>
    <w:tmpl w:val="00000021"/>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0">
    <w:nsid w:val="0F5A1D1B"/>
    <w:multiLevelType w:val="multilevel"/>
    <w:tmpl w:val="0F5A1D1B"/>
    <w:lvl w:ilvl="0">
      <w:start w:val="1"/>
      <w:numFmt w:val="bullet"/>
      <w:lvlText w:val=""/>
      <w:lvlJc w:val="left"/>
      <w:pPr>
        <w:tabs>
          <w:tab w:val="num" w:pos="730"/>
        </w:tabs>
        <w:ind w:left="730" w:hanging="420"/>
      </w:pPr>
      <w:rPr>
        <w:rFonts w:ascii="Wingdings" w:hAnsi="Wingdings" w:hint="default"/>
      </w:rPr>
    </w:lvl>
    <w:lvl w:ilvl="1">
      <w:start w:val="1"/>
      <w:numFmt w:val="bullet"/>
      <w:lvlText w:val=""/>
      <w:lvlJc w:val="left"/>
      <w:pPr>
        <w:tabs>
          <w:tab w:val="num" w:pos="1150"/>
        </w:tabs>
        <w:ind w:left="1150" w:hanging="420"/>
      </w:pPr>
      <w:rPr>
        <w:rFonts w:ascii="Wingdings" w:hAnsi="Wingdings" w:hint="default"/>
      </w:rPr>
    </w:lvl>
    <w:lvl w:ilvl="2">
      <w:start w:val="1"/>
      <w:numFmt w:val="bullet"/>
      <w:lvlText w:val=""/>
      <w:lvlJc w:val="left"/>
      <w:pPr>
        <w:tabs>
          <w:tab w:val="num" w:pos="1570"/>
        </w:tabs>
        <w:ind w:left="1570" w:hanging="420"/>
      </w:pPr>
      <w:rPr>
        <w:rFonts w:ascii="Wingdings" w:hAnsi="Wingdings" w:hint="default"/>
      </w:rPr>
    </w:lvl>
    <w:lvl w:ilvl="3">
      <w:start w:val="1"/>
      <w:numFmt w:val="bullet"/>
      <w:lvlText w:val=""/>
      <w:lvlJc w:val="left"/>
      <w:pPr>
        <w:tabs>
          <w:tab w:val="num" w:pos="1990"/>
        </w:tabs>
        <w:ind w:left="1990" w:hanging="420"/>
      </w:pPr>
      <w:rPr>
        <w:rFonts w:ascii="Wingdings" w:hAnsi="Wingdings" w:hint="default"/>
      </w:rPr>
    </w:lvl>
    <w:lvl w:ilvl="4">
      <w:start w:val="1"/>
      <w:numFmt w:val="bullet"/>
      <w:lvlText w:val=""/>
      <w:lvlJc w:val="left"/>
      <w:pPr>
        <w:tabs>
          <w:tab w:val="num" w:pos="2410"/>
        </w:tabs>
        <w:ind w:left="2410" w:hanging="420"/>
      </w:pPr>
      <w:rPr>
        <w:rFonts w:ascii="Wingdings" w:hAnsi="Wingdings" w:hint="default"/>
      </w:rPr>
    </w:lvl>
    <w:lvl w:ilvl="5">
      <w:start w:val="1"/>
      <w:numFmt w:val="bullet"/>
      <w:lvlText w:val=""/>
      <w:lvlJc w:val="left"/>
      <w:pPr>
        <w:tabs>
          <w:tab w:val="num" w:pos="2830"/>
        </w:tabs>
        <w:ind w:left="2830" w:hanging="420"/>
      </w:pPr>
      <w:rPr>
        <w:rFonts w:ascii="Wingdings" w:hAnsi="Wingdings" w:hint="default"/>
      </w:rPr>
    </w:lvl>
    <w:lvl w:ilvl="6">
      <w:start w:val="1"/>
      <w:numFmt w:val="bullet"/>
      <w:lvlText w:val=""/>
      <w:lvlJc w:val="left"/>
      <w:pPr>
        <w:tabs>
          <w:tab w:val="num" w:pos="3250"/>
        </w:tabs>
        <w:ind w:left="3250" w:hanging="420"/>
      </w:pPr>
      <w:rPr>
        <w:rFonts w:ascii="Wingdings" w:hAnsi="Wingdings" w:hint="default"/>
      </w:rPr>
    </w:lvl>
    <w:lvl w:ilvl="7">
      <w:start w:val="1"/>
      <w:numFmt w:val="bullet"/>
      <w:lvlText w:val=""/>
      <w:lvlJc w:val="left"/>
      <w:pPr>
        <w:tabs>
          <w:tab w:val="num" w:pos="3670"/>
        </w:tabs>
        <w:ind w:left="3670" w:hanging="420"/>
      </w:pPr>
      <w:rPr>
        <w:rFonts w:ascii="Wingdings" w:hAnsi="Wingdings" w:hint="default"/>
      </w:rPr>
    </w:lvl>
    <w:lvl w:ilvl="8">
      <w:start w:val="1"/>
      <w:numFmt w:val="bullet"/>
      <w:lvlText w:val=""/>
      <w:lvlJc w:val="left"/>
      <w:pPr>
        <w:tabs>
          <w:tab w:val="num" w:pos="4090"/>
        </w:tabs>
        <w:ind w:left="4090" w:hanging="420"/>
      </w:pPr>
      <w:rPr>
        <w:rFonts w:ascii="Wingdings" w:hAnsi="Wingdings" w:hint="default"/>
      </w:rPr>
    </w:lvl>
  </w:abstractNum>
  <w:abstractNum w:abstractNumId="21">
    <w:nsid w:val="23860FCB"/>
    <w:multiLevelType w:val="multilevel"/>
    <w:tmpl w:val="23860FCB"/>
    <w:lvl w:ilvl="0">
      <w:start w:val="1"/>
      <w:numFmt w:val="bullet"/>
      <w:lvlText w:val=""/>
      <w:lvlJc w:val="left"/>
      <w:pPr>
        <w:tabs>
          <w:tab w:val="num" w:pos="730"/>
        </w:tabs>
        <w:ind w:left="730" w:hanging="73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36EB1F34"/>
    <w:multiLevelType w:val="multilevel"/>
    <w:tmpl w:val="36EB1F3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3">
    <w:nsid w:val="3FD33249"/>
    <w:multiLevelType w:val="multilevel"/>
    <w:tmpl w:val="3FD33249"/>
    <w:lvl w:ilvl="0">
      <w:start w:val="1"/>
      <w:numFmt w:val="decimal"/>
      <w:lvlText w:val="%1）"/>
      <w:lvlJc w:val="left"/>
      <w:pPr>
        <w:ind w:left="585" w:hanging="465"/>
      </w:pPr>
      <w:rPr>
        <w:rFonts w:cs="Times New Roman" w:hint="default"/>
      </w:rPr>
    </w:lvl>
    <w:lvl w:ilvl="1">
      <w:start w:val="1"/>
      <w:numFmt w:val="lowerLetter"/>
      <w:lvlText w:val="%2)"/>
      <w:lvlJc w:val="left"/>
      <w:pPr>
        <w:ind w:left="960" w:hanging="420"/>
      </w:pPr>
      <w:rPr>
        <w:rFonts w:cs="Times New Roman"/>
      </w:rPr>
    </w:lvl>
    <w:lvl w:ilvl="2">
      <w:start w:val="1"/>
      <w:numFmt w:val="lowerRoman"/>
      <w:lvlText w:val="%3."/>
      <w:lvlJc w:val="right"/>
      <w:pPr>
        <w:ind w:left="1380" w:hanging="420"/>
      </w:pPr>
      <w:rPr>
        <w:rFonts w:cs="Times New Roman"/>
      </w:rPr>
    </w:lvl>
    <w:lvl w:ilvl="3">
      <w:start w:val="1"/>
      <w:numFmt w:val="decimal"/>
      <w:lvlText w:val="%4."/>
      <w:lvlJc w:val="left"/>
      <w:pPr>
        <w:ind w:left="1800" w:hanging="420"/>
      </w:pPr>
      <w:rPr>
        <w:rFonts w:cs="Times New Roman"/>
      </w:rPr>
    </w:lvl>
    <w:lvl w:ilvl="4">
      <w:start w:val="1"/>
      <w:numFmt w:val="lowerLetter"/>
      <w:lvlText w:val="%5)"/>
      <w:lvlJc w:val="left"/>
      <w:pPr>
        <w:ind w:left="2220" w:hanging="420"/>
      </w:pPr>
      <w:rPr>
        <w:rFonts w:cs="Times New Roman"/>
      </w:rPr>
    </w:lvl>
    <w:lvl w:ilvl="5">
      <w:start w:val="1"/>
      <w:numFmt w:val="lowerRoman"/>
      <w:lvlText w:val="%6."/>
      <w:lvlJc w:val="right"/>
      <w:pPr>
        <w:ind w:left="2640" w:hanging="420"/>
      </w:pPr>
      <w:rPr>
        <w:rFonts w:cs="Times New Roman"/>
      </w:rPr>
    </w:lvl>
    <w:lvl w:ilvl="6">
      <w:start w:val="1"/>
      <w:numFmt w:val="decimal"/>
      <w:lvlText w:val="%7."/>
      <w:lvlJc w:val="left"/>
      <w:pPr>
        <w:ind w:left="3060" w:hanging="420"/>
      </w:pPr>
      <w:rPr>
        <w:rFonts w:cs="Times New Roman"/>
      </w:rPr>
    </w:lvl>
    <w:lvl w:ilvl="7">
      <w:start w:val="1"/>
      <w:numFmt w:val="lowerLetter"/>
      <w:lvlText w:val="%8)"/>
      <w:lvlJc w:val="left"/>
      <w:pPr>
        <w:ind w:left="3480" w:hanging="420"/>
      </w:pPr>
      <w:rPr>
        <w:rFonts w:cs="Times New Roman"/>
      </w:rPr>
    </w:lvl>
    <w:lvl w:ilvl="8">
      <w:start w:val="1"/>
      <w:numFmt w:val="lowerRoman"/>
      <w:lvlText w:val="%9."/>
      <w:lvlJc w:val="right"/>
      <w:pPr>
        <w:ind w:left="3900" w:hanging="420"/>
      </w:pPr>
      <w:rPr>
        <w:rFonts w:cs="Times New Roman"/>
      </w:rPr>
    </w:lvl>
  </w:abstractNum>
  <w:abstractNum w:abstractNumId="24">
    <w:nsid w:val="498235FC"/>
    <w:multiLevelType w:val="multilevel"/>
    <w:tmpl w:val="498235FC"/>
    <w:lvl w:ilvl="0">
      <w:start w:val="1"/>
      <w:numFmt w:val="bullet"/>
      <w:lvlText w:val=""/>
      <w:lvlJc w:val="left"/>
      <w:pPr>
        <w:tabs>
          <w:tab w:val="num" w:pos="730"/>
        </w:tabs>
        <w:ind w:left="730" w:hanging="73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nsid w:val="535937D3"/>
    <w:multiLevelType w:val="singleLevel"/>
    <w:tmpl w:val="535937D3"/>
    <w:lvl w:ilvl="0">
      <w:start w:val="1"/>
      <w:numFmt w:val="decimal"/>
      <w:suff w:val="nothing"/>
      <w:lvlText w:val="%1）"/>
      <w:lvlJc w:val="left"/>
      <w:rPr>
        <w:rFonts w:cs="Times New Roman"/>
      </w:rPr>
    </w:lvl>
  </w:abstractNum>
  <w:abstractNum w:abstractNumId="26">
    <w:nsid w:val="55695756"/>
    <w:multiLevelType w:val="multilevel"/>
    <w:tmpl w:val="55695756"/>
    <w:lvl w:ilvl="0">
      <w:start w:val="1"/>
      <w:numFmt w:val="bullet"/>
      <w:lvlText w:val=""/>
      <w:lvlJc w:val="left"/>
      <w:pPr>
        <w:tabs>
          <w:tab w:val="num" w:pos="730"/>
        </w:tabs>
        <w:ind w:left="731" w:hanging="731"/>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5C4218AA"/>
    <w:multiLevelType w:val="multilevel"/>
    <w:tmpl w:val="5C4218AA"/>
    <w:lvl w:ilvl="0">
      <w:start w:val="1"/>
      <w:numFmt w:val="bullet"/>
      <w:lvlText w:val=""/>
      <w:lvlJc w:val="left"/>
      <w:pPr>
        <w:tabs>
          <w:tab w:val="num" w:pos="730"/>
        </w:tabs>
        <w:ind w:left="730" w:hanging="73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682B0886"/>
    <w:multiLevelType w:val="hybridMultilevel"/>
    <w:tmpl w:val="24C630D0"/>
    <w:lvl w:ilvl="0" w:tplc="FAD0C40A">
      <w:start w:val="1"/>
      <w:numFmt w:val="decimal"/>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5BC0FE1"/>
    <w:multiLevelType w:val="multilevel"/>
    <w:tmpl w:val="75BC0FE1"/>
    <w:lvl w:ilvl="0">
      <w:start w:val="1"/>
      <w:numFmt w:val="bullet"/>
      <w:lvlText w:val=""/>
      <w:lvlJc w:val="left"/>
      <w:pPr>
        <w:tabs>
          <w:tab w:val="num" w:pos="730"/>
        </w:tabs>
        <w:ind w:left="730" w:hanging="73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20"/>
  </w:num>
  <w:num w:numId="14">
    <w:abstractNumId w:val="26"/>
  </w:num>
  <w:num w:numId="15">
    <w:abstractNumId w:val="29"/>
  </w:num>
  <w:num w:numId="16">
    <w:abstractNumId w:val="24"/>
  </w:num>
  <w:num w:numId="17">
    <w:abstractNumId w:val="27"/>
  </w:num>
  <w:num w:numId="18">
    <w:abstractNumId w:val="21"/>
  </w:num>
  <w:num w:numId="19">
    <w:abstractNumId w:val="14"/>
  </w:num>
  <w:num w:numId="20">
    <w:abstractNumId w:val="19"/>
  </w:num>
  <w:num w:numId="21">
    <w:abstractNumId w:val="22"/>
  </w:num>
  <w:num w:numId="22">
    <w:abstractNumId w:val="17"/>
  </w:num>
  <w:num w:numId="23">
    <w:abstractNumId w:val="18"/>
  </w:num>
  <w:num w:numId="24">
    <w:abstractNumId w:val="23"/>
  </w:num>
  <w:num w:numId="25">
    <w:abstractNumId w:val="16"/>
  </w:num>
  <w:num w:numId="26">
    <w:abstractNumId w:val="15"/>
  </w:num>
  <w:num w:numId="27">
    <w:abstractNumId w:val="13"/>
  </w:num>
  <w:num w:numId="28">
    <w:abstractNumId w:val="25"/>
  </w:num>
  <w:num w:numId="29">
    <w:abstractNumId w:val="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6997"/>
    <w:rsid w:val="000309ED"/>
    <w:rsid w:val="00047339"/>
    <w:rsid w:val="00051FB5"/>
    <w:rsid w:val="00054DFB"/>
    <w:rsid w:val="00092816"/>
    <w:rsid w:val="000C4B24"/>
    <w:rsid w:val="000C52B1"/>
    <w:rsid w:val="000D6125"/>
    <w:rsid w:val="000E1405"/>
    <w:rsid w:val="000E7326"/>
    <w:rsid w:val="000F42B1"/>
    <w:rsid w:val="00180674"/>
    <w:rsid w:val="001B2F8F"/>
    <w:rsid w:val="001B78D2"/>
    <w:rsid w:val="001C2ABA"/>
    <w:rsid w:val="001C6BC5"/>
    <w:rsid w:val="00241AF6"/>
    <w:rsid w:val="0029701E"/>
    <w:rsid w:val="002A0D21"/>
    <w:rsid w:val="002D3BAA"/>
    <w:rsid w:val="002F0AAE"/>
    <w:rsid w:val="003419B2"/>
    <w:rsid w:val="00344B92"/>
    <w:rsid w:val="00345BC4"/>
    <w:rsid w:val="003739F9"/>
    <w:rsid w:val="0038726D"/>
    <w:rsid w:val="003A05A0"/>
    <w:rsid w:val="003A5C2C"/>
    <w:rsid w:val="003E0DE9"/>
    <w:rsid w:val="00406664"/>
    <w:rsid w:val="0048665D"/>
    <w:rsid w:val="004940FB"/>
    <w:rsid w:val="004B7619"/>
    <w:rsid w:val="004C3AA0"/>
    <w:rsid w:val="004C748B"/>
    <w:rsid w:val="00554BF6"/>
    <w:rsid w:val="0055758A"/>
    <w:rsid w:val="00594BA2"/>
    <w:rsid w:val="005A234F"/>
    <w:rsid w:val="005C3F55"/>
    <w:rsid w:val="005D5947"/>
    <w:rsid w:val="005D5C04"/>
    <w:rsid w:val="005F7DA9"/>
    <w:rsid w:val="0069282B"/>
    <w:rsid w:val="006F7A00"/>
    <w:rsid w:val="00767563"/>
    <w:rsid w:val="007707D8"/>
    <w:rsid w:val="0077718A"/>
    <w:rsid w:val="007969BE"/>
    <w:rsid w:val="007C1234"/>
    <w:rsid w:val="00816152"/>
    <w:rsid w:val="008638AE"/>
    <w:rsid w:val="008772FB"/>
    <w:rsid w:val="008B2AE5"/>
    <w:rsid w:val="008D0031"/>
    <w:rsid w:val="00905E9E"/>
    <w:rsid w:val="00944F55"/>
    <w:rsid w:val="00985E6C"/>
    <w:rsid w:val="009C1594"/>
    <w:rsid w:val="009E0886"/>
    <w:rsid w:val="009E24D3"/>
    <w:rsid w:val="009F4ECC"/>
    <w:rsid w:val="00A2522A"/>
    <w:rsid w:val="00A34592"/>
    <w:rsid w:val="00A85245"/>
    <w:rsid w:val="00A92AD0"/>
    <w:rsid w:val="00AA5656"/>
    <w:rsid w:val="00AA6567"/>
    <w:rsid w:val="00AF03E2"/>
    <w:rsid w:val="00B6205F"/>
    <w:rsid w:val="00B667A8"/>
    <w:rsid w:val="00B86997"/>
    <w:rsid w:val="00BC26F2"/>
    <w:rsid w:val="00BF4520"/>
    <w:rsid w:val="00C03EB5"/>
    <w:rsid w:val="00C319CA"/>
    <w:rsid w:val="00C458B4"/>
    <w:rsid w:val="00C461FC"/>
    <w:rsid w:val="00C621B4"/>
    <w:rsid w:val="00C64C1C"/>
    <w:rsid w:val="00CB1CAF"/>
    <w:rsid w:val="00CB332E"/>
    <w:rsid w:val="00CB6EA6"/>
    <w:rsid w:val="00CE3EF6"/>
    <w:rsid w:val="00D45D07"/>
    <w:rsid w:val="00D5744C"/>
    <w:rsid w:val="00D747DA"/>
    <w:rsid w:val="00D86085"/>
    <w:rsid w:val="00DA0E9D"/>
    <w:rsid w:val="00DB3E5F"/>
    <w:rsid w:val="00DC748F"/>
    <w:rsid w:val="00DD0675"/>
    <w:rsid w:val="00E05DC9"/>
    <w:rsid w:val="00E513A5"/>
    <w:rsid w:val="00F422EC"/>
    <w:rsid w:val="00F5254C"/>
    <w:rsid w:val="00FD7DB0"/>
    <w:rsid w:val="00FF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宋体"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997"/>
    <w:pPr>
      <w:widowControl w:val="0"/>
      <w:jc w:val="both"/>
    </w:pPr>
    <w:rPr>
      <w:rFonts w:ascii="Times New Roman" w:hAnsi="Times New Roman"/>
      <w:kern w:val="2"/>
      <w:sz w:val="21"/>
      <w:szCs w:val="24"/>
    </w:rPr>
  </w:style>
  <w:style w:type="paragraph" w:styleId="1">
    <w:name w:val="heading 1"/>
    <w:basedOn w:val="a"/>
    <w:next w:val="a"/>
    <w:link w:val="1Char"/>
    <w:uiPriority w:val="99"/>
    <w:qFormat/>
    <w:rsid w:val="00B86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B8699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rsid w:val="00B86997"/>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B86997"/>
    <w:rPr>
      <w:rFonts w:ascii="Times New Roman" w:eastAsia="宋体" w:hAnsi="Times New Roman" w:cs="Times New Roman"/>
      <w:b/>
      <w:bCs/>
      <w:kern w:val="44"/>
      <w:sz w:val="44"/>
      <w:szCs w:val="44"/>
    </w:rPr>
  </w:style>
  <w:style w:type="character" w:customStyle="1" w:styleId="2Char">
    <w:name w:val="标题 2 Char"/>
    <w:link w:val="2"/>
    <w:uiPriority w:val="99"/>
    <w:locked/>
    <w:rsid w:val="00B86997"/>
    <w:rPr>
      <w:rFonts w:ascii="Arial" w:eastAsia="黑体" w:hAnsi="Arial" w:cs="Times New Roman"/>
      <w:b/>
      <w:bCs/>
      <w:sz w:val="32"/>
      <w:szCs w:val="32"/>
    </w:rPr>
  </w:style>
  <w:style w:type="character" w:customStyle="1" w:styleId="3Char">
    <w:name w:val="标题 3 Char"/>
    <w:link w:val="3"/>
    <w:uiPriority w:val="99"/>
    <w:locked/>
    <w:rsid w:val="00B86997"/>
    <w:rPr>
      <w:rFonts w:ascii="Times New Roman" w:eastAsia="宋体" w:hAnsi="Times New Roman" w:cs="Times New Roman"/>
      <w:b/>
      <w:bCs/>
      <w:sz w:val="32"/>
      <w:szCs w:val="32"/>
    </w:rPr>
  </w:style>
  <w:style w:type="paragraph" w:styleId="a3">
    <w:name w:val="Balloon Text"/>
    <w:basedOn w:val="a"/>
    <w:link w:val="Char"/>
    <w:uiPriority w:val="99"/>
    <w:rsid w:val="00B86997"/>
    <w:rPr>
      <w:rFonts w:ascii="Heiti SC Light" w:eastAsia="Times New Roman"/>
      <w:sz w:val="18"/>
      <w:szCs w:val="18"/>
    </w:rPr>
  </w:style>
  <w:style w:type="character" w:customStyle="1" w:styleId="Char">
    <w:name w:val="批注框文本 Char"/>
    <w:link w:val="a3"/>
    <w:uiPriority w:val="99"/>
    <w:locked/>
    <w:rsid w:val="00B86997"/>
    <w:rPr>
      <w:rFonts w:ascii="Heiti SC Light" w:eastAsia="Times New Roman" w:cs="Times New Roman"/>
      <w:sz w:val="18"/>
      <w:szCs w:val="18"/>
    </w:rPr>
  </w:style>
  <w:style w:type="character" w:styleId="a4">
    <w:name w:val="Hyperlink"/>
    <w:uiPriority w:val="99"/>
    <w:rsid w:val="00B86997"/>
    <w:rPr>
      <w:rFonts w:cs="Times New Roman"/>
      <w:color w:val="0000FF"/>
      <w:u w:val="single"/>
    </w:rPr>
  </w:style>
  <w:style w:type="paragraph" w:styleId="30">
    <w:name w:val="toc 3"/>
    <w:basedOn w:val="a"/>
    <w:next w:val="a"/>
    <w:uiPriority w:val="39"/>
    <w:rsid w:val="00B86997"/>
    <w:pPr>
      <w:ind w:left="420"/>
      <w:jc w:val="left"/>
    </w:pPr>
    <w:rPr>
      <w:i/>
      <w:iCs/>
      <w:sz w:val="20"/>
      <w:szCs w:val="20"/>
    </w:rPr>
  </w:style>
  <w:style w:type="paragraph" w:styleId="a5">
    <w:name w:val="footer"/>
    <w:basedOn w:val="a"/>
    <w:link w:val="Char0"/>
    <w:uiPriority w:val="99"/>
    <w:rsid w:val="00B86997"/>
    <w:pPr>
      <w:tabs>
        <w:tab w:val="center" w:pos="4153"/>
        <w:tab w:val="right" w:pos="8306"/>
      </w:tabs>
      <w:snapToGrid w:val="0"/>
      <w:jc w:val="left"/>
    </w:pPr>
    <w:rPr>
      <w:sz w:val="18"/>
      <w:szCs w:val="18"/>
    </w:rPr>
  </w:style>
  <w:style w:type="character" w:customStyle="1" w:styleId="Char0">
    <w:name w:val="页脚 Char"/>
    <w:link w:val="a5"/>
    <w:uiPriority w:val="99"/>
    <w:locked/>
    <w:rsid w:val="00B86997"/>
    <w:rPr>
      <w:rFonts w:ascii="Times New Roman" w:eastAsia="宋体" w:hAnsi="Times New Roman" w:cs="Times New Roman"/>
      <w:sz w:val="18"/>
      <w:szCs w:val="18"/>
    </w:rPr>
  </w:style>
  <w:style w:type="paragraph" w:styleId="a6">
    <w:name w:val="header"/>
    <w:basedOn w:val="a"/>
    <w:link w:val="Char1"/>
    <w:uiPriority w:val="99"/>
    <w:rsid w:val="00B86997"/>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locked/>
    <w:rsid w:val="00B86997"/>
    <w:rPr>
      <w:rFonts w:ascii="Times New Roman" w:eastAsia="宋体" w:hAnsi="Times New Roman" w:cs="Times New Roman"/>
      <w:sz w:val="18"/>
      <w:szCs w:val="18"/>
    </w:rPr>
  </w:style>
  <w:style w:type="paragraph" w:styleId="10">
    <w:name w:val="toc 1"/>
    <w:basedOn w:val="a"/>
    <w:next w:val="a"/>
    <w:uiPriority w:val="39"/>
    <w:rsid w:val="00B86997"/>
    <w:pPr>
      <w:spacing w:before="120" w:after="120"/>
      <w:jc w:val="left"/>
    </w:pPr>
    <w:rPr>
      <w:b/>
      <w:bCs/>
      <w:caps/>
      <w:sz w:val="20"/>
      <w:szCs w:val="20"/>
    </w:rPr>
  </w:style>
  <w:style w:type="paragraph" w:styleId="20">
    <w:name w:val="toc 2"/>
    <w:basedOn w:val="a"/>
    <w:next w:val="a"/>
    <w:uiPriority w:val="39"/>
    <w:rsid w:val="00B86997"/>
    <w:pPr>
      <w:ind w:left="210"/>
      <w:jc w:val="left"/>
    </w:pPr>
    <w:rPr>
      <w:smallCaps/>
      <w:sz w:val="20"/>
      <w:szCs w:val="20"/>
    </w:rPr>
  </w:style>
  <w:style w:type="character" w:styleId="a7">
    <w:name w:val="page number"/>
    <w:uiPriority w:val="99"/>
    <w:rsid w:val="00B86997"/>
    <w:rPr>
      <w:rFonts w:cs="Times New Roman"/>
    </w:rPr>
  </w:style>
  <w:style w:type="character" w:customStyle="1" w:styleId="Char2">
    <w:name w:val="英文摘要 Char"/>
    <w:link w:val="a8"/>
    <w:uiPriority w:val="99"/>
    <w:locked/>
    <w:rsid w:val="00B86997"/>
    <w:rPr>
      <w:rFonts w:eastAsia="仿宋_GB2312"/>
      <w:b/>
      <w:sz w:val="21"/>
    </w:rPr>
  </w:style>
  <w:style w:type="paragraph" w:customStyle="1" w:styleId="a8">
    <w:name w:val="英文摘要"/>
    <w:basedOn w:val="a"/>
    <w:link w:val="Char2"/>
    <w:uiPriority w:val="99"/>
    <w:rsid w:val="00B86997"/>
    <w:pPr>
      <w:spacing w:line="300" w:lineRule="auto"/>
      <w:jc w:val="left"/>
    </w:pPr>
    <w:rPr>
      <w:rFonts w:ascii="Cambria" w:eastAsia="仿宋_GB2312" w:hAnsi="Cambria"/>
      <w:b/>
      <w:kern w:val="0"/>
      <w:szCs w:val="20"/>
    </w:rPr>
  </w:style>
  <w:style w:type="character" w:customStyle="1" w:styleId="content1">
    <w:name w:val="content1"/>
    <w:uiPriority w:val="99"/>
    <w:rsid w:val="00B86997"/>
    <w:rPr>
      <w:rFonts w:ascii="宋体" w:eastAsia="宋体" w:hAnsi="宋体"/>
      <w:color w:val="333333"/>
      <w:sz w:val="21"/>
    </w:rPr>
  </w:style>
  <w:style w:type="paragraph" w:styleId="a9">
    <w:name w:val="Normal Indent"/>
    <w:basedOn w:val="a"/>
    <w:uiPriority w:val="99"/>
    <w:rsid w:val="00B86997"/>
    <w:pPr>
      <w:spacing w:line="360" w:lineRule="auto"/>
      <w:ind w:firstLineChars="200" w:firstLine="480"/>
    </w:pPr>
    <w:rPr>
      <w:color w:val="000000"/>
      <w:sz w:val="24"/>
    </w:rPr>
  </w:style>
  <w:style w:type="paragraph" w:styleId="aa">
    <w:name w:val="annotation text"/>
    <w:basedOn w:val="a"/>
    <w:link w:val="Char3"/>
    <w:uiPriority w:val="99"/>
    <w:rsid w:val="00B86997"/>
    <w:pPr>
      <w:jc w:val="left"/>
    </w:pPr>
  </w:style>
  <w:style w:type="character" w:customStyle="1" w:styleId="Char3">
    <w:name w:val="批注文字 Char"/>
    <w:link w:val="aa"/>
    <w:uiPriority w:val="99"/>
    <w:locked/>
    <w:rsid w:val="00B86997"/>
    <w:rPr>
      <w:rFonts w:ascii="Times New Roman" w:eastAsia="宋体" w:hAnsi="Times New Roman" w:cs="Times New Roman"/>
      <w:sz w:val="21"/>
    </w:rPr>
  </w:style>
  <w:style w:type="paragraph" w:styleId="ab">
    <w:name w:val="Normal (Web)"/>
    <w:basedOn w:val="a"/>
    <w:uiPriority w:val="99"/>
    <w:rsid w:val="00B86997"/>
    <w:rPr>
      <w:sz w:val="24"/>
    </w:rPr>
  </w:style>
  <w:style w:type="paragraph" w:customStyle="1" w:styleId="ac">
    <w:name w:val="样式 图片说明样式一 + 居中"/>
    <w:basedOn w:val="a"/>
    <w:uiPriority w:val="99"/>
    <w:rsid w:val="00B86997"/>
    <w:pPr>
      <w:tabs>
        <w:tab w:val="left" w:pos="420"/>
        <w:tab w:val="left" w:pos="840"/>
        <w:tab w:val="left" w:pos="1260"/>
        <w:tab w:val="left" w:pos="1680"/>
        <w:tab w:val="left" w:pos="2100"/>
        <w:tab w:val="left" w:pos="2520"/>
      </w:tabs>
      <w:spacing w:before="100" w:after="100"/>
      <w:ind w:right="-23"/>
      <w:jc w:val="center"/>
    </w:pPr>
    <w:rPr>
      <w:rFonts w:ascii="宋体" w:hAnsi="宋体" w:cs="宋体"/>
      <w:spacing w:val="8"/>
      <w:kern w:val="0"/>
      <w:sz w:val="24"/>
      <w:szCs w:val="20"/>
      <w:lang w:val="zh-CN"/>
    </w:rPr>
  </w:style>
  <w:style w:type="paragraph" w:customStyle="1" w:styleId="11">
    <w:name w:val="正文段落 样式1"/>
    <w:basedOn w:val="a"/>
    <w:uiPriority w:val="99"/>
    <w:rsid w:val="00B86997"/>
    <w:pPr>
      <w:tabs>
        <w:tab w:val="left" w:pos="420"/>
        <w:tab w:val="left" w:pos="840"/>
        <w:tab w:val="left" w:pos="1260"/>
        <w:tab w:val="left" w:pos="1680"/>
        <w:tab w:val="left" w:pos="2100"/>
        <w:tab w:val="left" w:pos="2520"/>
      </w:tabs>
      <w:spacing w:before="100" w:after="100" w:line="360" w:lineRule="auto"/>
      <w:ind w:right="-23" w:firstLine="482"/>
      <w:jc w:val="left"/>
    </w:pPr>
    <w:rPr>
      <w:rFonts w:ascii="宋体" w:hAnsi="宋体" w:cs="Arial"/>
      <w:spacing w:val="8"/>
      <w:sz w:val="24"/>
      <w:lang w:val="zh-CN"/>
    </w:rPr>
  </w:style>
  <w:style w:type="paragraph" w:customStyle="1" w:styleId="ad">
    <w:name w:val="图片标题"/>
    <w:basedOn w:val="a"/>
    <w:next w:val="a"/>
    <w:uiPriority w:val="99"/>
    <w:rsid w:val="00B86997"/>
    <w:pPr>
      <w:jc w:val="center"/>
    </w:pPr>
    <w:rPr>
      <w:szCs w:val="20"/>
    </w:rPr>
  </w:style>
  <w:style w:type="character" w:styleId="ae">
    <w:name w:val="Strong"/>
    <w:uiPriority w:val="99"/>
    <w:qFormat/>
    <w:rsid w:val="00B86997"/>
    <w:rPr>
      <w:rFonts w:cs="Times New Roman"/>
      <w:b/>
    </w:rPr>
  </w:style>
  <w:style w:type="character" w:customStyle="1" w:styleId="apple-converted-space">
    <w:name w:val="apple-converted-space"/>
    <w:uiPriority w:val="99"/>
    <w:rsid w:val="00B86997"/>
  </w:style>
  <w:style w:type="paragraph" w:styleId="HTML">
    <w:name w:val="HTML Preformatted"/>
    <w:basedOn w:val="a"/>
    <w:link w:val="HTMLChar"/>
    <w:uiPriority w:val="99"/>
    <w:rsid w:val="00B86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locked/>
    <w:rsid w:val="00B86997"/>
    <w:rPr>
      <w:rFonts w:ascii="宋体" w:eastAsia="宋体" w:hAnsi="宋体" w:cs="宋体"/>
      <w:kern w:val="0"/>
    </w:rPr>
  </w:style>
  <w:style w:type="character" w:styleId="af">
    <w:name w:val="FollowedHyperlink"/>
    <w:uiPriority w:val="99"/>
    <w:semiHidden/>
    <w:rsid w:val="004C748B"/>
    <w:rPr>
      <w:rFonts w:cs="Times New Roman"/>
      <w:color w:val="800080"/>
      <w:u w:val="single"/>
    </w:rPr>
  </w:style>
  <w:style w:type="table" w:styleId="af0">
    <w:name w:val="Table Grid"/>
    <w:basedOn w:val="a1"/>
    <w:uiPriority w:val="99"/>
    <w:locked/>
    <w:rsid w:val="00554BF6"/>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3746">
      <w:bodyDiv w:val="1"/>
      <w:marLeft w:val="0"/>
      <w:marRight w:val="0"/>
      <w:marTop w:val="0"/>
      <w:marBottom w:val="0"/>
      <w:divBdr>
        <w:top w:val="none" w:sz="0" w:space="0" w:color="auto"/>
        <w:left w:val="none" w:sz="0" w:space="0" w:color="auto"/>
        <w:bottom w:val="none" w:sz="0" w:space="0" w:color="auto"/>
        <w:right w:val="none" w:sz="0" w:space="0" w:color="auto"/>
      </w:divBdr>
    </w:div>
    <w:div w:id="344291361">
      <w:bodyDiv w:val="1"/>
      <w:marLeft w:val="0"/>
      <w:marRight w:val="0"/>
      <w:marTop w:val="0"/>
      <w:marBottom w:val="0"/>
      <w:divBdr>
        <w:top w:val="none" w:sz="0" w:space="0" w:color="auto"/>
        <w:left w:val="none" w:sz="0" w:space="0" w:color="auto"/>
        <w:bottom w:val="none" w:sz="0" w:space="0" w:color="auto"/>
        <w:right w:val="none" w:sz="0" w:space="0" w:color="auto"/>
      </w:divBdr>
    </w:div>
    <w:div w:id="692655193">
      <w:marLeft w:val="0"/>
      <w:marRight w:val="0"/>
      <w:marTop w:val="0"/>
      <w:marBottom w:val="0"/>
      <w:divBdr>
        <w:top w:val="none" w:sz="0" w:space="0" w:color="auto"/>
        <w:left w:val="none" w:sz="0" w:space="0" w:color="auto"/>
        <w:bottom w:val="none" w:sz="0" w:space="0" w:color="auto"/>
        <w:right w:val="none" w:sz="0" w:space="0" w:color="auto"/>
      </w:divBdr>
    </w:div>
    <w:div w:id="12078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25169.ht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baike.baidu.com/view/9644.ht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757385.ht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baike.baidu.com/view/7886.htm"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baike.baidu.com/view/899.htm"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58CA3-F5C9-4D70-9384-2EBA3F71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金</dc:creator>
  <cp:keywords/>
  <dc:description/>
  <cp:lastModifiedBy>我的主人</cp:lastModifiedBy>
  <cp:revision>38</cp:revision>
  <cp:lastPrinted>2015-07-20T14:27:00Z</cp:lastPrinted>
  <dcterms:created xsi:type="dcterms:W3CDTF">2015-05-26T15:27:00Z</dcterms:created>
  <dcterms:modified xsi:type="dcterms:W3CDTF">2016-05-20T02:33:00Z</dcterms:modified>
</cp:coreProperties>
</file>